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0495" w:rsidRDefault="006E0495">
      <w:pPr>
        <w:pStyle w:val="normal"/>
        <w:rPr>
          <w:sz w:val="14"/>
          <w:szCs w:val="14"/>
        </w:rPr>
      </w:pPr>
    </w:p>
    <w:p w:rsidR="006E0495" w:rsidRDefault="006E0495">
      <w:pPr>
        <w:pStyle w:val="normal"/>
        <w:rPr>
          <w:rFonts w:ascii="Arial Narrow" w:eastAsia="Arial Narrow" w:hAnsi="Arial Narrow" w:cs="Arial Narrow"/>
          <w:sz w:val="22"/>
          <w:szCs w:val="22"/>
        </w:rPr>
      </w:pPr>
    </w:p>
    <w:p w:rsidR="006E0495" w:rsidRDefault="006E0495">
      <w:pPr>
        <w:pStyle w:val="normal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E67CB1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Arial Narrow" w:eastAsia="Arial Narrow" w:hAnsi="Arial Narrow" w:cs="Arial Narrow"/>
          <w:sz w:val="52"/>
          <w:szCs w:val="52"/>
        </w:rPr>
        <w:t>Dištančná úloha 1</w:t>
      </w: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E67CB1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Arial Narrow" w:eastAsia="Arial Narrow" w:hAnsi="Arial Narrow" w:cs="Arial Narrow"/>
          <w:sz w:val="52"/>
          <w:szCs w:val="52"/>
        </w:rPr>
        <w:t>Meno</w:t>
      </w: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E67CB1">
      <w:pPr>
        <w:pStyle w:val="normal"/>
        <w:jc w:val="center"/>
      </w:pPr>
      <w:r>
        <w:rPr>
          <w:rFonts w:ascii="Arial Narrow" w:eastAsia="Arial Narrow" w:hAnsi="Arial Narrow" w:cs="Arial Narrow"/>
          <w:sz w:val="40"/>
          <w:szCs w:val="40"/>
        </w:rPr>
        <w:t>POA01_1062_2013_MRK_MPC</w:t>
      </w: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E67CB1">
      <w:pPr>
        <w:pStyle w:val="normal"/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sz w:val="40"/>
          <w:szCs w:val="40"/>
        </w:rPr>
        <w:t>2017</w:t>
      </w: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72"/>
          <w:szCs w:val="72"/>
        </w:rPr>
      </w:pPr>
    </w:p>
    <w:p w:rsidR="006E0495" w:rsidRDefault="00E67CB1">
      <w:pPr>
        <w:pStyle w:val="normal"/>
        <w:jc w:val="both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Výstup:</w:t>
      </w:r>
      <w:r>
        <w:rPr>
          <w:rFonts w:ascii="Arial Narrow" w:eastAsia="Arial Narrow" w:hAnsi="Arial Narrow" w:cs="Arial Narrow"/>
          <w:sz w:val="28"/>
          <w:szCs w:val="28"/>
        </w:rPr>
        <w:t xml:space="preserve"> Spracovanie aktivity pre CVS/výučby  s didaktickým postupom na vybranú tému učebných osnov, resp. programu výchovnej činnosti v ktorej sa preukáže využitie internetu alebo edukačných programov, resp. digitálnych hračiek (odovzdať v elektronickej forme).  </w:t>
      </w:r>
      <w:r>
        <w:rPr>
          <w:rFonts w:ascii="Arial Narrow" w:eastAsia="Arial Narrow" w:hAnsi="Arial Narrow" w:cs="Arial Narrow"/>
          <w:sz w:val="28"/>
          <w:szCs w:val="28"/>
        </w:rPr>
        <w:t>/2 strany A4/</w:t>
      </w:r>
    </w:p>
    <w:tbl>
      <w:tblPr>
        <w:tblW w:w="9998" w:type="dxa"/>
        <w:tblInd w:w="-10" w:type="dxa"/>
        <w:tblLayout w:type="fixed"/>
        <w:tblLook w:val="0000"/>
      </w:tblPr>
      <w:tblGrid>
        <w:gridCol w:w="3172"/>
        <w:gridCol w:w="2696"/>
        <w:gridCol w:w="4130"/>
      </w:tblGrid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lastRenderedPageBreak/>
              <w:t>Ročník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Piaty</w:t>
            </w: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Predmet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Anglický jazyk</w:t>
            </w: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Školský rok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2016/2017</w:t>
            </w: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Tvorca prípravy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Mgr. Miroslava Petríková</w:t>
            </w:r>
          </w:p>
        </w:tc>
      </w:tr>
      <w:tr w:rsidR="00E67CB1" w:rsidRPr="00E67CB1" w:rsidTr="00390FD7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Téma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jc w:val="center"/>
              <w:rPr>
                <w:rFonts w:ascii="Arial Narrow" w:eastAsia="Arial" w:hAnsi="Arial Narrow" w:cs="Arial"/>
                <w:b/>
                <w:bCs/>
                <w:sz w:val="28"/>
                <w:szCs w:val="28"/>
              </w:rPr>
            </w:pPr>
            <w:r w:rsidRPr="00E67CB1">
              <w:rPr>
                <w:rFonts w:ascii="Arial Narrow" w:eastAsia="Arial" w:hAnsi="Arial Narrow" w:cs="Arial"/>
                <w:b/>
                <w:bCs/>
                <w:sz w:val="28"/>
                <w:szCs w:val="28"/>
              </w:rPr>
              <w:t>Vianoce</w:t>
            </w:r>
          </w:p>
          <w:p w:rsidR="00E67CB1" w:rsidRPr="00E67CB1" w:rsidRDefault="00E67CB1" w:rsidP="00390FD7">
            <w:pPr>
              <w:snapToGrid w:val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Štandard</w:t>
            </w:r>
          </w:p>
          <w:p w:rsidR="00E67CB1" w:rsidRPr="00E67CB1" w:rsidRDefault="00E67CB1" w:rsidP="00390FD7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 w:rsidRPr="00E67CB1">
              <w:rPr>
                <w:rFonts w:ascii="Arial Narrow" w:hAnsi="Arial Narrow"/>
                <w:i/>
                <w:sz w:val="28"/>
                <w:szCs w:val="28"/>
              </w:rPr>
              <w:t>Obsahový</w:t>
            </w:r>
          </w:p>
        </w:tc>
        <w:tc>
          <w:tcPr>
            <w:tcW w:w="4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 w:rsidRPr="00E67CB1">
              <w:rPr>
                <w:rFonts w:ascii="Arial Narrow" w:hAnsi="Arial Narrow"/>
                <w:i/>
                <w:sz w:val="28"/>
                <w:szCs w:val="28"/>
              </w:rPr>
              <w:t>Výkonový</w:t>
            </w: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CB1" w:rsidRPr="00E67CB1" w:rsidRDefault="00E67CB1" w:rsidP="00E67CB1">
            <w:pPr>
              <w:pStyle w:val="Odsekzoznamu"/>
              <w:numPr>
                <w:ilvl w:val="0"/>
                <w:numId w:val="6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eastAsia="Arial" w:hAnsi="Arial Narrow" w:cs="Arial"/>
                <w:color w:val="000000"/>
                <w:sz w:val="28"/>
                <w:szCs w:val="28"/>
              </w:rPr>
              <w:t>Vianoce na Slovensku a v anglicky hovoriacich krajinách</w:t>
            </w:r>
          </w:p>
          <w:p w:rsidR="00E67CB1" w:rsidRPr="00E67CB1" w:rsidRDefault="00E67CB1" w:rsidP="00390FD7">
            <w:pPr>
              <w:rPr>
                <w:rFonts w:ascii="Arial Narrow" w:hAnsi="Arial Narrow"/>
                <w:sz w:val="28"/>
                <w:szCs w:val="28"/>
              </w:rPr>
            </w:pPr>
          </w:p>
          <w:p w:rsidR="00E67CB1" w:rsidRPr="00E67CB1" w:rsidRDefault="00E67CB1" w:rsidP="00390FD7">
            <w:pPr>
              <w:tabs>
                <w:tab w:val="left" w:pos="217"/>
              </w:tabs>
              <w:ind w:hanging="683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žiak vie vymenovať symboly Vianoc v angličtine</w:t>
            </w:r>
          </w:p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 xml:space="preserve">žiak pozná rozdiely medzi Vianocami a ich tradíciami na Slovensku a v </w:t>
            </w:r>
            <w:r w:rsidRPr="00E67CB1">
              <w:rPr>
                <w:rFonts w:ascii="Arial Narrow" w:eastAsia="Arial" w:hAnsi="Arial Narrow" w:cs="Arial"/>
                <w:color w:val="000000"/>
                <w:sz w:val="28"/>
                <w:szCs w:val="28"/>
              </w:rPr>
              <w:t>anglicky hovoriacich krajinách</w:t>
            </w:r>
          </w:p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eastAsia="Arial" w:hAnsi="Arial Narrow" w:cs="Arial"/>
                <w:color w:val="000000"/>
                <w:sz w:val="28"/>
                <w:szCs w:val="28"/>
              </w:rPr>
              <w:t>žiak vie napísať vianočný pozdrav v anglickom jazyku a zaspievať anglickú pieseň</w:t>
            </w: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Vstupné vedomosti žiaka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 xml:space="preserve">Vedomosti o tradíciách Vianoc na Slovensku, základná slovná zásoba: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Santa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Claus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,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christmas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tree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,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present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</w:tr>
      <w:tr w:rsidR="00E67CB1" w:rsidRPr="00E67CB1" w:rsidTr="00390FD7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67CB1" w:rsidRPr="00E67CB1" w:rsidTr="00390FD7">
        <w:trPr>
          <w:trHeight w:val="742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Metódy a formy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pStyle w:val="Nadpis2"/>
              <w:snapToGrid w:val="0"/>
              <w:spacing w:before="0" w:after="0"/>
              <w:rPr>
                <w:rFonts w:ascii="Arial Narrow" w:hAnsi="Arial Narrow"/>
                <w:b w:val="0"/>
                <w:sz w:val="28"/>
                <w:szCs w:val="28"/>
              </w:rPr>
            </w:pPr>
            <w:r w:rsidRPr="00E67CB1">
              <w:rPr>
                <w:rFonts w:ascii="Arial Narrow" w:hAnsi="Arial Narrow"/>
                <w:b w:val="0"/>
                <w:sz w:val="28"/>
                <w:szCs w:val="28"/>
              </w:rPr>
              <w:t xml:space="preserve">Metóda rozhovoru, </w:t>
            </w:r>
            <w:proofErr w:type="spellStart"/>
            <w:r w:rsidRPr="00E67CB1">
              <w:rPr>
                <w:rFonts w:ascii="Arial Narrow" w:hAnsi="Arial Narrow"/>
                <w:b w:val="0"/>
                <w:sz w:val="28"/>
                <w:szCs w:val="28"/>
              </w:rPr>
              <w:t>brainstorming</w:t>
            </w:r>
            <w:proofErr w:type="spellEnd"/>
            <w:r w:rsidRPr="00E67CB1">
              <w:rPr>
                <w:rFonts w:ascii="Arial Narrow" w:hAnsi="Arial Narrow"/>
                <w:b w:val="0"/>
                <w:sz w:val="28"/>
                <w:szCs w:val="28"/>
              </w:rPr>
              <w:t xml:space="preserve">, prezentácia, skupinová práca, tvorivá činnosť, internet, spev, </w:t>
            </w:r>
          </w:p>
        </w:tc>
      </w:tr>
      <w:tr w:rsidR="00E67CB1" w:rsidRPr="00E67CB1" w:rsidTr="00390FD7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Pomôcky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 xml:space="preserve"> počítač, pracovné listy, papier, nožnice</w:t>
            </w:r>
          </w:p>
        </w:tc>
      </w:tr>
      <w:tr w:rsidR="00E67CB1" w:rsidRPr="00E67CB1" w:rsidTr="00390FD7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67CB1" w:rsidRPr="00E67CB1" w:rsidTr="00390FD7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Organizácia hodiny</w:t>
            </w:r>
          </w:p>
        </w:tc>
      </w:tr>
      <w:tr w:rsidR="00E67CB1" w:rsidRPr="00E67CB1" w:rsidTr="00390FD7">
        <w:trPr>
          <w:trHeight w:val="59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Úvod</w:t>
            </w:r>
          </w:p>
          <w:p w:rsidR="00E67CB1" w:rsidRPr="00E67CB1" w:rsidRDefault="00E67CB1" w:rsidP="00390FD7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oboznámenie s cieľom hodiny</w:t>
            </w:r>
          </w:p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rPr>
                <w:rFonts w:ascii="Arial Narrow" w:hAnsi="Arial Narrow"/>
                <w:bCs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motivácia</w:t>
            </w:r>
            <w:r w:rsidRPr="00E67CB1">
              <w:rPr>
                <w:rFonts w:ascii="Arial Narrow" w:hAnsi="Arial Narrow"/>
                <w:bCs/>
                <w:sz w:val="28"/>
                <w:szCs w:val="28"/>
              </w:rPr>
              <w:t xml:space="preserve"> – motivačný rozhovor, </w:t>
            </w:r>
            <w:proofErr w:type="spellStart"/>
            <w:r w:rsidRPr="00E67CB1">
              <w:rPr>
                <w:rFonts w:ascii="Arial Narrow" w:hAnsi="Arial Narrow"/>
                <w:bCs/>
                <w:sz w:val="28"/>
                <w:szCs w:val="28"/>
              </w:rPr>
              <w:t>brainstorming</w:t>
            </w:r>
            <w:proofErr w:type="spellEnd"/>
          </w:p>
        </w:tc>
      </w:tr>
      <w:tr w:rsidR="00E67CB1" w:rsidRPr="00E67CB1" w:rsidTr="00390FD7">
        <w:trPr>
          <w:trHeight w:val="517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Jadro</w:t>
            </w:r>
          </w:p>
          <w:p w:rsidR="00E67CB1" w:rsidRPr="00E67CB1" w:rsidRDefault="00E67CB1" w:rsidP="00390FD7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powerpointová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prezentácia na tému Vianoce v anglicky hovoriacich krajinách </w:t>
            </w:r>
          </w:p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 xml:space="preserve">práca s internetovým prehliadačom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Google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– obrázky </w:t>
            </w:r>
          </w:p>
          <w:p w:rsidR="00E67CB1" w:rsidRPr="00E67CB1" w:rsidRDefault="00E67CB1" w:rsidP="00E67CB1">
            <w:pPr>
              <w:pStyle w:val="Odsekzoznamu"/>
              <w:numPr>
                <w:ilvl w:val="0"/>
                <w:numId w:val="4"/>
              </w:numPr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zopakovanie učiva – práca s pracovným listom</w:t>
            </w:r>
          </w:p>
        </w:tc>
      </w:tr>
      <w:tr w:rsidR="00E67CB1" w:rsidRPr="00E67CB1" w:rsidTr="00390FD7">
        <w:trPr>
          <w:trHeight w:val="27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Spätná väzba</w:t>
            </w:r>
          </w:p>
          <w:p w:rsidR="00E67CB1" w:rsidRPr="00E67CB1" w:rsidRDefault="00E67CB1" w:rsidP="00390FD7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6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E67CB1">
            <w:pPr>
              <w:pStyle w:val="Odsekzoznamu"/>
              <w:numPr>
                <w:ilvl w:val="0"/>
                <w:numId w:val="3"/>
              </w:numPr>
              <w:tabs>
                <w:tab w:val="left" w:pos="392"/>
              </w:tabs>
              <w:snapToGrid w:val="0"/>
              <w:ind w:left="36" w:firstLine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vyhľadanie naučenej slovnej zásoby v piesni</w:t>
            </w:r>
          </w:p>
          <w:p w:rsidR="00E67CB1" w:rsidRPr="00E67CB1" w:rsidRDefault="00E67CB1" w:rsidP="00E67CB1">
            <w:pPr>
              <w:pStyle w:val="Odsekzoznamu"/>
              <w:numPr>
                <w:ilvl w:val="0"/>
                <w:numId w:val="3"/>
              </w:numPr>
              <w:tabs>
                <w:tab w:val="left" w:pos="392"/>
              </w:tabs>
              <w:snapToGrid w:val="0"/>
              <w:ind w:left="36" w:firstLine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 xml:space="preserve">výroba vianočného pozdravu </w:t>
            </w:r>
          </w:p>
          <w:p w:rsidR="00E67CB1" w:rsidRPr="00E67CB1" w:rsidRDefault="00E67CB1" w:rsidP="00E67CB1">
            <w:pPr>
              <w:pStyle w:val="Odsekzoznamu"/>
              <w:numPr>
                <w:ilvl w:val="0"/>
                <w:numId w:val="3"/>
              </w:numPr>
              <w:tabs>
                <w:tab w:val="left" w:pos="392"/>
              </w:tabs>
              <w:snapToGrid w:val="0"/>
              <w:ind w:left="36" w:firstLine="0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>zhodnotenie hodiny</w:t>
            </w:r>
          </w:p>
        </w:tc>
      </w:tr>
      <w:tr w:rsidR="00E67CB1" w:rsidRPr="00E67CB1" w:rsidTr="00390FD7">
        <w:trPr>
          <w:trHeight w:val="1134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CB1" w:rsidRPr="00E67CB1" w:rsidRDefault="00E67CB1" w:rsidP="00390FD7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E67CB1">
              <w:rPr>
                <w:rFonts w:ascii="Arial Narrow" w:hAnsi="Arial Narrow"/>
                <w:b/>
                <w:sz w:val="28"/>
                <w:szCs w:val="28"/>
              </w:rPr>
              <w:t>Poznámky</w:t>
            </w:r>
          </w:p>
        </w:tc>
        <w:tc>
          <w:tcPr>
            <w:tcW w:w="6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CB1" w:rsidRPr="00E67CB1" w:rsidRDefault="00E67CB1" w:rsidP="00E67CB1">
            <w:pPr>
              <w:keepNext w:val="0"/>
              <w:numPr>
                <w:ilvl w:val="0"/>
                <w:numId w:val="2"/>
              </w:numPr>
              <w:shd w:val="clear" w:color="auto" w:fill="auto"/>
              <w:tabs>
                <w:tab w:val="left" w:pos="392"/>
              </w:tabs>
              <w:suppressAutoHyphens/>
              <w:snapToGrid w:val="0"/>
              <w:spacing w:after="200" w:line="276" w:lineRule="auto"/>
              <w:ind w:left="36" w:firstLine="0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67CB1">
              <w:rPr>
                <w:rFonts w:ascii="Arial Narrow" w:hAnsi="Arial Narrow"/>
                <w:sz w:val="28"/>
                <w:szCs w:val="28"/>
              </w:rPr>
              <w:t xml:space="preserve">Učiteľ si pred začatím vyučovacej hodiny pripraví obrázkovú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power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pointovú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prezentáciu pomocou obrázkov z internetu, na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You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Tube si vyhľadá piesne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Jingle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Bells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a 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We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wish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you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a 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Merry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Pr="00E67CB1">
              <w:rPr>
                <w:rFonts w:ascii="Arial Narrow" w:hAnsi="Arial Narrow"/>
                <w:sz w:val="28"/>
                <w:szCs w:val="28"/>
              </w:rPr>
              <w:t>Christmas</w:t>
            </w:r>
            <w:proofErr w:type="spellEnd"/>
            <w:r w:rsidRPr="00E67CB1">
              <w:rPr>
                <w:rFonts w:ascii="Arial Narrow" w:hAnsi="Arial Narrow"/>
                <w:sz w:val="28"/>
                <w:szCs w:val="28"/>
              </w:rPr>
              <w:t xml:space="preserve"> a k nim text piesne v anglickom jazyku</w:t>
            </w:r>
          </w:p>
        </w:tc>
      </w:tr>
    </w:tbl>
    <w:p w:rsidR="00E67CB1" w:rsidRPr="00E67CB1" w:rsidRDefault="00E67CB1" w:rsidP="00E67CB1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E67CB1">
        <w:rPr>
          <w:rFonts w:ascii="Arial Narrow" w:hAnsi="Arial Narrow"/>
          <w:b/>
          <w:bCs/>
          <w:sz w:val="28"/>
          <w:szCs w:val="28"/>
          <w:u w:val="single"/>
        </w:rPr>
        <w:t xml:space="preserve">Rozbor hodiny -60 min. (pre CVČ) </w:t>
      </w:r>
    </w:p>
    <w:p w:rsidR="00E67CB1" w:rsidRPr="00E67CB1" w:rsidRDefault="00E67CB1" w:rsidP="00E67CB1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E67CB1">
        <w:rPr>
          <w:rFonts w:ascii="Arial Narrow" w:hAnsi="Arial Narrow"/>
          <w:b/>
          <w:bCs/>
          <w:sz w:val="28"/>
          <w:szCs w:val="28"/>
          <w:u w:val="single"/>
        </w:rPr>
        <w:t>Úvod</w:t>
      </w:r>
    </w:p>
    <w:p w:rsidR="00E67CB1" w:rsidRPr="00E67CB1" w:rsidRDefault="00E67CB1" w:rsidP="00E67CB1">
      <w:pPr>
        <w:pStyle w:val="Odsekzoznamu"/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b/>
          <w:sz w:val="28"/>
          <w:szCs w:val="28"/>
        </w:rPr>
        <w:t xml:space="preserve">Oboznámenie s cieľom hodiny – </w:t>
      </w:r>
      <w:r w:rsidRPr="00E67CB1">
        <w:rPr>
          <w:rFonts w:ascii="Arial Narrow" w:hAnsi="Arial Narrow"/>
          <w:sz w:val="28"/>
          <w:szCs w:val="28"/>
        </w:rPr>
        <w:t>žiakov oboznámime s cieľom vyučovacej hodiny,</w:t>
      </w:r>
      <w:r w:rsidRPr="00E67CB1">
        <w:rPr>
          <w:rFonts w:ascii="Arial Narrow" w:hAnsi="Arial Narrow"/>
          <w:b/>
          <w:sz w:val="28"/>
          <w:szCs w:val="28"/>
        </w:rPr>
        <w:t xml:space="preserve"> </w:t>
      </w:r>
      <w:r w:rsidRPr="00E67CB1">
        <w:rPr>
          <w:rFonts w:ascii="Arial Narrow" w:hAnsi="Arial Narrow"/>
          <w:sz w:val="28"/>
          <w:szCs w:val="28"/>
        </w:rPr>
        <w:t>oznámime im, že na vyučovacej hodine budeme rozprávať o Vianociach a na záver hodiny budú poznať rozdiel medzi Vianocami na Slovensku a napr. v Anglicku, či Amerike, tiež si vyrobíme vianočný pozdrav a zaspievame.</w:t>
      </w:r>
    </w:p>
    <w:p w:rsidR="00E67CB1" w:rsidRPr="00E67CB1" w:rsidRDefault="00E67CB1" w:rsidP="00E67CB1">
      <w:pPr>
        <w:pStyle w:val="Odsekzoznamu"/>
        <w:numPr>
          <w:ilvl w:val="0"/>
          <w:numId w:val="6"/>
        </w:numPr>
        <w:jc w:val="both"/>
        <w:rPr>
          <w:rFonts w:ascii="Arial Narrow" w:hAnsi="Arial Narrow"/>
          <w:b/>
          <w:sz w:val="28"/>
          <w:szCs w:val="28"/>
        </w:rPr>
      </w:pPr>
      <w:r w:rsidRPr="00E67CB1">
        <w:rPr>
          <w:rFonts w:ascii="Arial Narrow" w:hAnsi="Arial Narrow"/>
          <w:b/>
          <w:bCs/>
          <w:sz w:val="28"/>
          <w:szCs w:val="28"/>
        </w:rPr>
        <w:t xml:space="preserve">Motivácia – motivačný rozhovor + </w:t>
      </w:r>
      <w:proofErr w:type="spellStart"/>
      <w:r w:rsidRPr="00E67CB1">
        <w:rPr>
          <w:rFonts w:ascii="Arial Narrow" w:hAnsi="Arial Narrow"/>
          <w:b/>
          <w:bCs/>
          <w:sz w:val="28"/>
          <w:szCs w:val="28"/>
        </w:rPr>
        <w:t>brainstorming</w:t>
      </w:r>
      <w:proofErr w:type="spellEnd"/>
      <w:r w:rsidRPr="00E67CB1">
        <w:rPr>
          <w:rFonts w:ascii="Arial Narrow" w:hAnsi="Arial Narrow"/>
          <w:b/>
          <w:bCs/>
          <w:sz w:val="28"/>
          <w:szCs w:val="28"/>
        </w:rPr>
        <w:t xml:space="preserve"> </w:t>
      </w:r>
      <w:r w:rsidRPr="00E67CB1">
        <w:rPr>
          <w:rFonts w:ascii="Arial Narrow" w:hAnsi="Arial Narrow"/>
          <w:bCs/>
          <w:sz w:val="28"/>
          <w:szCs w:val="28"/>
        </w:rPr>
        <w:t xml:space="preserve">– opýtame sa žiakov ako prežívajú vianočný deň u nich doma, a či vedia o tom, že deti v Anglicku a USA </w:t>
      </w:r>
      <w:r w:rsidRPr="00E67CB1">
        <w:rPr>
          <w:rFonts w:ascii="Arial Narrow" w:hAnsi="Arial Narrow"/>
          <w:bCs/>
          <w:sz w:val="28"/>
          <w:szCs w:val="28"/>
        </w:rPr>
        <w:lastRenderedPageBreak/>
        <w:t xml:space="preserve">majú odlišné Vianoce, že si na darčeky musia počkať o 1 deň navyše. Požiadame žiakov, aby vymenovali hlavné symboly Vianoc, ktoré poznajú, pojmy zapisujeme na tabuľu. </w:t>
      </w:r>
      <w:r w:rsidRPr="00E67CB1"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           </w:t>
      </w:r>
      <w:r w:rsidRPr="00E67CB1">
        <w:rPr>
          <w:rFonts w:ascii="Arial Narrow" w:hAnsi="Arial Narrow"/>
          <w:b/>
          <w:sz w:val="28"/>
          <w:szCs w:val="28"/>
        </w:rPr>
        <w:t>/5 minút/</w:t>
      </w:r>
    </w:p>
    <w:p w:rsidR="00E67CB1" w:rsidRPr="00E67CB1" w:rsidRDefault="00E67CB1" w:rsidP="00E67CB1">
      <w:pPr>
        <w:jc w:val="both"/>
        <w:rPr>
          <w:rFonts w:ascii="Arial Narrow" w:hAnsi="Arial Narrow"/>
          <w:b/>
          <w:sz w:val="28"/>
          <w:szCs w:val="28"/>
          <w:u w:val="single"/>
        </w:rPr>
      </w:pPr>
      <w:r w:rsidRPr="00E67CB1">
        <w:rPr>
          <w:rFonts w:ascii="Arial Narrow" w:hAnsi="Arial Narrow"/>
          <w:b/>
          <w:sz w:val="28"/>
          <w:szCs w:val="28"/>
          <w:u w:val="single"/>
        </w:rPr>
        <w:t>Jadro</w:t>
      </w:r>
    </w:p>
    <w:p w:rsidR="00E67CB1" w:rsidRPr="00E67CB1" w:rsidRDefault="00E67CB1" w:rsidP="00E67CB1">
      <w:pPr>
        <w:jc w:val="both"/>
        <w:rPr>
          <w:rFonts w:ascii="Arial Narrow" w:hAnsi="Arial Narrow"/>
          <w:b/>
          <w:sz w:val="28"/>
          <w:szCs w:val="28"/>
          <w:u w:val="single"/>
        </w:rPr>
      </w:pPr>
    </w:p>
    <w:p w:rsidR="00E67CB1" w:rsidRPr="00E67CB1" w:rsidRDefault="00E67CB1" w:rsidP="00E67CB1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sz w:val="28"/>
          <w:szCs w:val="28"/>
        </w:rPr>
        <w:t>zhrnutie základných údajov o slovenských Vianociach: dátum 24.12. večer, darčeky pod stromček nosí Ježiško, štedrá večera a tradičné jedlo, pieseň Tichá noc</w:t>
      </w:r>
    </w:p>
    <w:p w:rsidR="00E67CB1" w:rsidRPr="00E67CB1" w:rsidRDefault="00E67CB1" w:rsidP="00E67CB1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sz w:val="28"/>
          <w:szCs w:val="28"/>
        </w:rPr>
        <w:t xml:space="preserve">sprostredkovanie nového učiva prostredníctvom obrázkovej </w:t>
      </w:r>
      <w:proofErr w:type="spellStart"/>
      <w:r w:rsidRPr="00E67CB1">
        <w:rPr>
          <w:rFonts w:ascii="Arial Narrow" w:hAnsi="Arial Narrow"/>
          <w:sz w:val="28"/>
          <w:szCs w:val="28"/>
        </w:rPr>
        <w:t>power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pointovej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prezentácie: dátum 25.12. ráno, darčeky nosí </w:t>
      </w:r>
      <w:proofErr w:type="spellStart"/>
      <w:r w:rsidRPr="00E67CB1">
        <w:rPr>
          <w:rFonts w:ascii="Arial Narrow" w:hAnsi="Arial Narrow"/>
          <w:sz w:val="28"/>
          <w:szCs w:val="28"/>
        </w:rPr>
        <w:t>Santa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Claus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na saniach cez komín do ponožiek, príp. pod stromček, nová slovná zásoba: </w:t>
      </w:r>
      <w:proofErr w:type="spellStart"/>
      <w:r w:rsidRPr="00E67CB1">
        <w:rPr>
          <w:rFonts w:ascii="Arial Narrow" w:hAnsi="Arial Narrow"/>
          <w:sz w:val="28"/>
          <w:szCs w:val="28"/>
        </w:rPr>
        <w:t>Christmas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Eve, </w:t>
      </w:r>
      <w:proofErr w:type="spellStart"/>
      <w:r w:rsidRPr="00E67CB1">
        <w:rPr>
          <w:rFonts w:ascii="Arial Narrow" w:hAnsi="Arial Narrow"/>
          <w:sz w:val="28"/>
          <w:szCs w:val="28"/>
        </w:rPr>
        <w:t>mistletoe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E67CB1">
        <w:rPr>
          <w:rFonts w:ascii="Arial Narrow" w:hAnsi="Arial Narrow"/>
          <w:sz w:val="28"/>
          <w:szCs w:val="28"/>
        </w:rPr>
        <w:t>reindeer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E67CB1">
        <w:rPr>
          <w:rFonts w:ascii="Arial Narrow" w:hAnsi="Arial Narrow"/>
          <w:sz w:val="28"/>
          <w:szCs w:val="28"/>
        </w:rPr>
        <w:t>sledge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E67CB1">
        <w:rPr>
          <w:rFonts w:ascii="Arial Narrow" w:hAnsi="Arial Narrow"/>
          <w:sz w:val="28"/>
          <w:szCs w:val="28"/>
        </w:rPr>
        <w:t>turkey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E67CB1">
        <w:rPr>
          <w:rFonts w:ascii="Arial Narrow" w:hAnsi="Arial Narrow"/>
          <w:sz w:val="28"/>
          <w:szCs w:val="28"/>
        </w:rPr>
        <w:t>christmas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puding, </w:t>
      </w:r>
      <w:proofErr w:type="spellStart"/>
      <w:r w:rsidRPr="00E67CB1">
        <w:rPr>
          <w:rFonts w:ascii="Arial Narrow" w:hAnsi="Arial Narrow"/>
          <w:sz w:val="28"/>
          <w:szCs w:val="28"/>
        </w:rPr>
        <w:t>stockings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E67CB1">
        <w:rPr>
          <w:rFonts w:ascii="Arial Narrow" w:hAnsi="Arial Narrow"/>
          <w:sz w:val="28"/>
          <w:szCs w:val="28"/>
        </w:rPr>
        <w:t>chimney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tradičné jedlo, piesne </w:t>
      </w:r>
      <w:proofErr w:type="spellStart"/>
      <w:r w:rsidRPr="00E67CB1">
        <w:rPr>
          <w:rFonts w:ascii="Arial Narrow" w:hAnsi="Arial Narrow"/>
          <w:sz w:val="28"/>
          <w:szCs w:val="28"/>
        </w:rPr>
        <w:t>Jingle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Bells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a </w:t>
      </w:r>
      <w:proofErr w:type="spellStart"/>
      <w:r w:rsidRPr="00E67CB1">
        <w:rPr>
          <w:rFonts w:ascii="Arial Narrow" w:hAnsi="Arial Narrow"/>
          <w:sz w:val="28"/>
          <w:szCs w:val="28"/>
        </w:rPr>
        <w:t>We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wish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you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a </w:t>
      </w:r>
      <w:proofErr w:type="spellStart"/>
      <w:r w:rsidRPr="00E67CB1">
        <w:rPr>
          <w:rFonts w:ascii="Arial Narrow" w:hAnsi="Arial Narrow"/>
          <w:sz w:val="28"/>
          <w:szCs w:val="28"/>
        </w:rPr>
        <w:t>Merry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Christmas</w:t>
      </w:r>
      <w:proofErr w:type="spellEnd"/>
      <w:r w:rsidRPr="00E67CB1">
        <w:rPr>
          <w:rFonts w:ascii="Arial Narrow" w:hAnsi="Arial Narrow"/>
          <w:sz w:val="28"/>
          <w:szCs w:val="28"/>
        </w:rPr>
        <w:t>. Nové pojmy dopisujeme na tabuľu.</w:t>
      </w:r>
    </w:p>
    <w:p w:rsidR="00E67CB1" w:rsidRPr="00E67CB1" w:rsidRDefault="00E67CB1" w:rsidP="00E67CB1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sz w:val="28"/>
          <w:szCs w:val="28"/>
        </w:rPr>
        <w:t xml:space="preserve">skupinová práca žiakov na počítači: úlohou žiakov je v internetovom prehliadači </w:t>
      </w:r>
      <w:proofErr w:type="spellStart"/>
      <w:r w:rsidRPr="00E67CB1">
        <w:rPr>
          <w:rFonts w:ascii="Arial Narrow" w:hAnsi="Arial Narrow"/>
          <w:sz w:val="28"/>
          <w:szCs w:val="28"/>
        </w:rPr>
        <w:t>Google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– obrázky vyhľadať pojmy ako </w:t>
      </w:r>
      <w:proofErr w:type="spellStart"/>
      <w:r w:rsidRPr="00E67CB1">
        <w:rPr>
          <w:rFonts w:ascii="Arial Narrow" w:hAnsi="Arial Narrow"/>
          <w:sz w:val="28"/>
          <w:szCs w:val="28"/>
        </w:rPr>
        <w:t>mistletoe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E67CB1">
        <w:rPr>
          <w:rFonts w:ascii="Arial Narrow" w:hAnsi="Arial Narrow"/>
          <w:sz w:val="28"/>
          <w:szCs w:val="28"/>
        </w:rPr>
        <w:t>reindeer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E67CB1">
        <w:rPr>
          <w:rFonts w:ascii="Arial Narrow" w:hAnsi="Arial Narrow"/>
          <w:sz w:val="28"/>
          <w:szCs w:val="28"/>
        </w:rPr>
        <w:t>sledge</w:t>
      </w:r>
      <w:proofErr w:type="spellEnd"/>
      <w:r w:rsidRPr="00E67CB1">
        <w:rPr>
          <w:rFonts w:ascii="Arial Narrow" w:hAnsi="Arial Narrow"/>
          <w:sz w:val="28"/>
          <w:szCs w:val="28"/>
        </w:rPr>
        <w:t>.... na podporu vizuálnej pamäte a zapamätanie si novej slovnej zásoby.</w:t>
      </w:r>
    </w:p>
    <w:p w:rsidR="00E67CB1" w:rsidRPr="00E67CB1" w:rsidRDefault="00E67CB1" w:rsidP="00E67CB1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sz w:val="28"/>
          <w:szCs w:val="28"/>
        </w:rPr>
        <w:t xml:space="preserve"> doplnenie informácií zaujímavosťami: príbeh soba Rudolfa, pohár mlieka a keksíky   pre </w:t>
      </w:r>
      <w:proofErr w:type="spellStart"/>
      <w:r w:rsidRPr="00E67CB1">
        <w:rPr>
          <w:rFonts w:ascii="Arial Narrow" w:hAnsi="Arial Narrow"/>
          <w:sz w:val="28"/>
          <w:szCs w:val="28"/>
        </w:rPr>
        <w:t>Santu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</w:p>
    <w:p w:rsidR="00E67CB1" w:rsidRPr="00E67CB1" w:rsidRDefault="00E67CB1" w:rsidP="00E67CB1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sz w:val="28"/>
          <w:szCs w:val="28"/>
        </w:rPr>
        <w:t xml:space="preserve">kontrola: individuálna práca - práca s pracovným listom, </w:t>
      </w:r>
      <w:proofErr w:type="spellStart"/>
      <w:r w:rsidRPr="00E67CB1">
        <w:rPr>
          <w:rFonts w:ascii="Arial Narrow" w:hAnsi="Arial Narrow"/>
          <w:sz w:val="28"/>
          <w:szCs w:val="28"/>
        </w:rPr>
        <w:t>matching</w:t>
      </w:r>
      <w:proofErr w:type="spellEnd"/>
      <w:r w:rsidRPr="00E67CB1">
        <w:rPr>
          <w:rFonts w:ascii="Arial Narrow" w:hAnsi="Arial Narrow"/>
          <w:sz w:val="28"/>
          <w:szCs w:val="28"/>
        </w:rPr>
        <w:t>: priradzovanie obrázkov k anglickým výrazom, ktoré žiaci videli v prezentácii, príp. si ich vyhľadali na internete.</w:t>
      </w:r>
    </w:p>
    <w:p w:rsidR="00E67CB1" w:rsidRPr="00E67CB1" w:rsidRDefault="00E67CB1" w:rsidP="00E67CB1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ind w:left="709"/>
        <w:jc w:val="both"/>
        <w:rPr>
          <w:rFonts w:ascii="Arial Narrow" w:hAnsi="Arial Narrow"/>
          <w:b/>
          <w:sz w:val="28"/>
          <w:szCs w:val="28"/>
        </w:rPr>
      </w:pPr>
      <w:r w:rsidRPr="00E67CB1">
        <w:rPr>
          <w:rFonts w:ascii="Arial Narrow" w:hAnsi="Arial Narrow"/>
          <w:sz w:val="28"/>
          <w:szCs w:val="28"/>
        </w:rPr>
        <w:t xml:space="preserve">Učiteľ slovne ohodnotí prácu každého žiaka.                                               </w:t>
      </w:r>
      <w:r w:rsidRPr="00E67CB1">
        <w:rPr>
          <w:rFonts w:ascii="Arial Narrow" w:hAnsi="Arial Narrow"/>
          <w:b/>
          <w:sz w:val="28"/>
          <w:szCs w:val="28"/>
        </w:rPr>
        <w:t>/30 minút/</w:t>
      </w:r>
    </w:p>
    <w:p w:rsidR="00E67CB1" w:rsidRPr="00E67CB1" w:rsidRDefault="00E67CB1" w:rsidP="00E67CB1">
      <w:pPr>
        <w:pStyle w:val="Zarkazkladnhotextu"/>
        <w:ind w:firstLine="0"/>
        <w:rPr>
          <w:rFonts w:ascii="Arial Narrow" w:hAnsi="Arial Narrow"/>
          <w:b/>
          <w:bCs/>
          <w:i w:val="0"/>
          <w:sz w:val="28"/>
          <w:szCs w:val="28"/>
          <w:u w:val="single"/>
        </w:rPr>
      </w:pPr>
      <w:r w:rsidRPr="00E67CB1">
        <w:rPr>
          <w:rFonts w:ascii="Arial Narrow" w:hAnsi="Arial Narrow"/>
          <w:i w:val="0"/>
          <w:sz w:val="28"/>
          <w:szCs w:val="28"/>
        </w:rPr>
        <w:t xml:space="preserve"> </w:t>
      </w:r>
      <w:r w:rsidRPr="00E67CB1">
        <w:rPr>
          <w:rFonts w:ascii="Arial Narrow" w:hAnsi="Arial Narrow"/>
          <w:b/>
          <w:bCs/>
          <w:i w:val="0"/>
          <w:sz w:val="28"/>
          <w:szCs w:val="28"/>
          <w:u w:val="single"/>
        </w:rPr>
        <w:t>Spätná väzba</w:t>
      </w:r>
    </w:p>
    <w:p w:rsidR="00E67CB1" w:rsidRPr="00E67CB1" w:rsidRDefault="00E67CB1" w:rsidP="00E67CB1">
      <w:pPr>
        <w:keepNext w:val="0"/>
        <w:numPr>
          <w:ilvl w:val="0"/>
          <w:numId w:val="5"/>
        </w:numPr>
        <w:shd w:val="clear" w:color="auto" w:fill="auto"/>
        <w:tabs>
          <w:tab w:val="left" w:pos="2127"/>
        </w:tabs>
        <w:suppressAutoHyphens/>
        <w:spacing w:after="200" w:line="276" w:lineRule="auto"/>
        <w:ind w:left="709" w:hanging="283"/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b/>
          <w:bCs/>
          <w:sz w:val="28"/>
          <w:szCs w:val="28"/>
        </w:rPr>
        <w:t xml:space="preserve">učiteľ </w:t>
      </w:r>
      <w:r w:rsidRPr="00E67CB1">
        <w:rPr>
          <w:rFonts w:ascii="Arial Narrow" w:hAnsi="Arial Narrow"/>
          <w:sz w:val="28"/>
          <w:szCs w:val="28"/>
        </w:rPr>
        <w:t xml:space="preserve">má pripravený text piesne </w:t>
      </w:r>
      <w:proofErr w:type="spellStart"/>
      <w:r w:rsidRPr="00E67CB1">
        <w:rPr>
          <w:rFonts w:ascii="Arial Narrow" w:hAnsi="Arial Narrow"/>
          <w:sz w:val="28"/>
          <w:szCs w:val="28"/>
        </w:rPr>
        <w:t>Jingle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Bells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a úlohou žiakov je nájsť a podčiarknuť v texte slovnú zásobu, ktorú sa naučili. V počítači učiteľ pustí pieseň, ktorú si žiaci s učiteľom a s pomocou textovej predlohy zaspievajú dvakrát. </w:t>
      </w:r>
    </w:p>
    <w:p w:rsidR="00E67CB1" w:rsidRPr="00E67CB1" w:rsidRDefault="00E67CB1" w:rsidP="00E67CB1">
      <w:pPr>
        <w:keepNext w:val="0"/>
        <w:numPr>
          <w:ilvl w:val="0"/>
          <w:numId w:val="5"/>
        </w:numPr>
        <w:shd w:val="clear" w:color="auto" w:fill="auto"/>
        <w:tabs>
          <w:tab w:val="left" w:pos="2127"/>
        </w:tabs>
        <w:suppressAutoHyphens/>
        <w:spacing w:after="200" w:line="276" w:lineRule="auto"/>
        <w:ind w:left="709" w:hanging="283"/>
        <w:jc w:val="both"/>
        <w:rPr>
          <w:rFonts w:ascii="Arial Narrow" w:hAnsi="Arial Narrow"/>
          <w:sz w:val="28"/>
          <w:szCs w:val="28"/>
        </w:rPr>
      </w:pPr>
      <w:r w:rsidRPr="00E67CB1">
        <w:rPr>
          <w:rFonts w:ascii="Arial Narrow" w:hAnsi="Arial Narrow"/>
          <w:sz w:val="28"/>
          <w:szCs w:val="28"/>
        </w:rPr>
        <w:t xml:space="preserve">To isté zopakujeme s piesňou </w:t>
      </w:r>
      <w:proofErr w:type="spellStart"/>
      <w:r w:rsidRPr="00E67CB1">
        <w:rPr>
          <w:rFonts w:ascii="Arial Narrow" w:hAnsi="Arial Narrow"/>
          <w:sz w:val="28"/>
          <w:szCs w:val="28"/>
        </w:rPr>
        <w:t>We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wish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you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a </w:t>
      </w:r>
      <w:proofErr w:type="spellStart"/>
      <w:r w:rsidRPr="00E67CB1">
        <w:rPr>
          <w:rFonts w:ascii="Arial Narrow" w:hAnsi="Arial Narrow"/>
          <w:sz w:val="28"/>
          <w:szCs w:val="28"/>
        </w:rPr>
        <w:t>Merry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E67CB1">
        <w:rPr>
          <w:rFonts w:ascii="Arial Narrow" w:hAnsi="Arial Narrow"/>
          <w:sz w:val="28"/>
          <w:szCs w:val="28"/>
        </w:rPr>
        <w:t>Christmas</w:t>
      </w:r>
      <w:proofErr w:type="spellEnd"/>
      <w:r w:rsidRPr="00E67CB1">
        <w:rPr>
          <w:rFonts w:ascii="Arial Narrow" w:hAnsi="Arial Narrow"/>
          <w:sz w:val="28"/>
          <w:szCs w:val="28"/>
        </w:rPr>
        <w:t xml:space="preserve">, avšak tu žiakom vysvetlíme, že názov a refrén piesne je vlastne vianočné prianie po anglicky. Žiaci si z farebného papiera vyrobia pozdrav a do vnútra odpíšu anglické prianie z textu piesne.  </w:t>
      </w:r>
    </w:p>
    <w:p w:rsidR="00E67CB1" w:rsidRPr="00E67CB1" w:rsidRDefault="00E67CB1" w:rsidP="00E67CB1">
      <w:pPr>
        <w:keepNext w:val="0"/>
        <w:numPr>
          <w:ilvl w:val="0"/>
          <w:numId w:val="5"/>
        </w:numPr>
        <w:shd w:val="clear" w:color="auto" w:fill="auto"/>
        <w:tabs>
          <w:tab w:val="left" w:pos="2127"/>
        </w:tabs>
        <w:suppressAutoHyphens/>
        <w:spacing w:after="200" w:line="276" w:lineRule="auto"/>
        <w:ind w:left="709" w:hanging="283"/>
        <w:jc w:val="both"/>
        <w:rPr>
          <w:rFonts w:ascii="Arial Narrow" w:hAnsi="Arial Narrow"/>
          <w:b/>
          <w:sz w:val="28"/>
          <w:szCs w:val="28"/>
        </w:rPr>
      </w:pPr>
      <w:r w:rsidRPr="00E67CB1">
        <w:rPr>
          <w:rFonts w:ascii="Arial Narrow" w:hAnsi="Arial Narrow"/>
          <w:bCs/>
          <w:sz w:val="28"/>
          <w:szCs w:val="28"/>
        </w:rPr>
        <w:t xml:space="preserve"> </w:t>
      </w:r>
      <w:r w:rsidRPr="00E67CB1">
        <w:rPr>
          <w:rFonts w:ascii="Arial Narrow" w:hAnsi="Arial Narrow"/>
          <w:b/>
          <w:sz w:val="28"/>
          <w:szCs w:val="28"/>
        </w:rPr>
        <w:t>zhodnotenie hodiny</w:t>
      </w:r>
      <w:r w:rsidRPr="00E67CB1">
        <w:rPr>
          <w:rFonts w:ascii="Arial Narrow" w:hAnsi="Arial Narrow"/>
          <w:bCs/>
          <w:sz w:val="28"/>
          <w:szCs w:val="28"/>
        </w:rPr>
        <w:t xml:space="preserve"> - </w:t>
      </w:r>
      <w:r w:rsidRPr="00E67CB1">
        <w:rPr>
          <w:rFonts w:ascii="Arial Narrow" w:hAnsi="Arial Narrow"/>
          <w:sz w:val="28"/>
          <w:szCs w:val="28"/>
        </w:rPr>
        <w:t xml:space="preserve">učiteľ zhodnotí činnosť žiakov, pochváli ich pozornosť a tvorivé nápady pri výrobe vianočného pozdravu.                                                                                                                                      </w:t>
      </w:r>
      <w:r w:rsidRPr="00E67CB1">
        <w:rPr>
          <w:rFonts w:ascii="Arial Narrow" w:hAnsi="Arial Narrow"/>
          <w:b/>
          <w:sz w:val="28"/>
          <w:szCs w:val="28"/>
        </w:rPr>
        <w:t>/25 minút/</w:t>
      </w:r>
    </w:p>
    <w:p w:rsidR="00E67CB1" w:rsidRPr="00E67CB1" w:rsidRDefault="00E67CB1">
      <w:pPr>
        <w:pStyle w:val="normal"/>
        <w:jc w:val="both"/>
        <w:rPr>
          <w:rFonts w:ascii="Arial Narrow" w:hAnsi="Arial Narrow"/>
          <w:sz w:val="28"/>
          <w:szCs w:val="28"/>
        </w:rPr>
      </w:pPr>
    </w:p>
    <w:sectPr w:rsidR="00E67CB1" w:rsidRPr="00E67CB1" w:rsidSect="006E0495">
      <w:headerReference w:type="first" r:id="rId7"/>
      <w:pgSz w:w="11906" w:h="16838"/>
      <w:pgMar w:top="426" w:right="1418" w:bottom="708" w:left="1418" w:header="0" w:footer="708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95" w:rsidRDefault="006E0495" w:rsidP="006E0495">
      <w:r>
        <w:separator/>
      </w:r>
    </w:p>
  </w:endnote>
  <w:endnote w:type="continuationSeparator" w:id="1">
    <w:p w:rsidR="006E0495" w:rsidRDefault="006E0495" w:rsidP="006E0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95" w:rsidRDefault="006E0495" w:rsidP="006E0495">
      <w:r>
        <w:separator/>
      </w:r>
    </w:p>
  </w:footnote>
  <w:footnote w:type="continuationSeparator" w:id="1">
    <w:p w:rsidR="006E0495" w:rsidRDefault="006E0495" w:rsidP="006E04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495" w:rsidRDefault="00E67CB1">
    <w:pPr>
      <w:pStyle w:val="normal"/>
      <w:tabs>
        <w:tab w:val="center" w:pos="4536"/>
        <w:tab w:val="right" w:pos="9072"/>
      </w:tabs>
      <w:spacing w:after="120"/>
    </w:pPr>
    <w:r>
      <w:t xml:space="preserve">                                               </w:t>
    </w:r>
    <w:r>
      <w:rPr>
        <w:noProof/>
      </w:rPr>
      <w:drawing>
        <wp:inline distT="0" distB="0" distL="0" distR="0">
          <wp:extent cx="2124075" cy="6858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407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E0495" w:rsidRDefault="00E67CB1">
    <w:pPr>
      <w:pStyle w:val="normal"/>
      <w:tabs>
        <w:tab w:val="center" w:pos="4536"/>
        <w:tab w:val="right" w:pos="9072"/>
      </w:tabs>
    </w:pPr>
    <w:r>
      <w:t xml:space="preserve">       </w:t>
    </w:r>
  </w:p>
  <w:p w:rsidR="006E0495" w:rsidRDefault="006E0495">
    <w:pPr>
      <w:pStyle w:val="normal"/>
      <w:tabs>
        <w:tab w:val="center" w:pos="4536"/>
        <w:tab w:val="right" w:pos="9072"/>
      </w:tabs>
    </w:pPr>
  </w:p>
  <w:p w:rsidR="006E0495" w:rsidRDefault="006E0495">
    <w:pPr>
      <w:pStyle w:val="normal"/>
      <w:tabs>
        <w:tab w:val="center" w:pos="4536"/>
        <w:tab w:val="right" w:pos="9072"/>
      </w:tabs>
    </w:pPr>
  </w:p>
  <w:p w:rsidR="006E0495" w:rsidRDefault="006E0495">
    <w:pPr>
      <w:pStyle w:val="normal"/>
      <w:tabs>
        <w:tab w:val="left" w:pos="567"/>
        <w:tab w:val="center" w:pos="4536"/>
        <w:tab w:val="right" w:pos="9072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2FCA273B"/>
    <w:multiLevelType w:val="hybridMultilevel"/>
    <w:tmpl w:val="D46480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495"/>
    <w:rsid w:val="006E0495"/>
    <w:rsid w:val="00E6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sk-SK" w:eastAsia="sk-SK" w:bidi="ar-SA"/>
      </w:rPr>
    </w:rPrDefault>
    <w:pPrDefault>
      <w:pPr>
        <w:keepNext/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al"/>
    <w:next w:val="normal"/>
    <w:rsid w:val="006E0495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6E0495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6E0495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6E0495"/>
    <w:pPr>
      <w:keepLines/>
      <w:spacing w:before="240" w:after="40"/>
      <w:contextualSpacing/>
      <w:outlineLvl w:val="3"/>
    </w:pPr>
    <w:rPr>
      <w:b/>
    </w:rPr>
  </w:style>
  <w:style w:type="paragraph" w:styleId="Nadpis5">
    <w:name w:val="heading 5"/>
    <w:basedOn w:val="normal"/>
    <w:next w:val="normal"/>
    <w:rsid w:val="006E0495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dpis6">
    <w:name w:val="heading 6"/>
    <w:basedOn w:val="normal"/>
    <w:next w:val="normal"/>
    <w:rsid w:val="006E0495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6E0495"/>
  </w:style>
  <w:style w:type="table" w:customStyle="1" w:styleId="TableNormal">
    <w:name w:val="Table Normal"/>
    <w:rsid w:val="006E04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6E0495"/>
    <w:pPr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6E0495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7CB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7CB1"/>
    <w:rPr>
      <w:rFonts w:ascii="Tahoma" w:hAnsi="Tahoma" w:cs="Tahoma"/>
      <w:sz w:val="16"/>
      <w:szCs w:val="16"/>
      <w:shd w:val="clear" w:color="auto" w:fill="FFFFFF"/>
    </w:rPr>
  </w:style>
  <w:style w:type="paragraph" w:styleId="Odsekzoznamu">
    <w:name w:val="List Paragraph"/>
    <w:basedOn w:val="Normlny"/>
    <w:qFormat/>
    <w:rsid w:val="00E67CB1"/>
    <w:pPr>
      <w:keepNext w:val="0"/>
      <w:shd w:val="clear" w:color="auto" w:fill="auto"/>
      <w:suppressAutoHyphens/>
      <w:ind w:left="720"/>
    </w:pPr>
    <w:rPr>
      <w:color w:val="auto"/>
      <w:sz w:val="20"/>
      <w:szCs w:val="20"/>
      <w:lang w:eastAsia="ar-SA"/>
    </w:rPr>
  </w:style>
  <w:style w:type="paragraph" w:styleId="Zarkazkladnhotextu">
    <w:name w:val="Body Text Indent"/>
    <w:basedOn w:val="Normlny"/>
    <w:link w:val="ZarkazkladnhotextuChar"/>
    <w:semiHidden/>
    <w:rsid w:val="00E67CB1"/>
    <w:pPr>
      <w:keepNext w:val="0"/>
      <w:shd w:val="clear" w:color="auto" w:fill="auto"/>
      <w:suppressAutoHyphens/>
      <w:spacing w:line="360" w:lineRule="auto"/>
      <w:ind w:firstLine="708"/>
      <w:jc w:val="both"/>
    </w:pPr>
    <w:rPr>
      <w:i/>
      <w:iCs/>
      <w:color w:val="auto"/>
      <w:lang w:eastAsia="ar-SA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E67CB1"/>
    <w:rPr>
      <w:i/>
      <w:iCs/>
      <w:color w:val="auto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656</Words>
  <Characters>3743</Characters>
  <Application>Microsoft Office Word</Application>
  <DocSecurity>0</DocSecurity>
  <Lines>31</Lines>
  <Paragraphs>8</Paragraphs>
  <ScaleCrop>false</ScaleCrop>
  <Company>cvc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cvc</cp:lastModifiedBy>
  <cp:revision>2</cp:revision>
  <dcterms:created xsi:type="dcterms:W3CDTF">2017-05-24T19:21:00Z</dcterms:created>
  <dcterms:modified xsi:type="dcterms:W3CDTF">2017-05-24T19:21:00Z</dcterms:modified>
</cp:coreProperties>
</file>