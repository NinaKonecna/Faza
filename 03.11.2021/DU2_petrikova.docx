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E0495" w:rsidRDefault="006E0495">
      <w:pPr>
        <w:pStyle w:val="normal"/>
        <w:rPr>
          <w:sz w:val="14"/>
          <w:szCs w:val="14"/>
        </w:rPr>
      </w:pPr>
    </w:p>
    <w:p w:rsidR="006E0495" w:rsidRDefault="006E0495">
      <w:pPr>
        <w:pStyle w:val="normal"/>
        <w:rPr>
          <w:rFonts w:ascii="Arial Narrow" w:eastAsia="Arial Narrow" w:hAnsi="Arial Narrow" w:cs="Arial Narrow"/>
          <w:sz w:val="22"/>
          <w:szCs w:val="22"/>
        </w:rPr>
      </w:pPr>
    </w:p>
    <w:p w:rsidR="006E0495" w:rsidRDefault="006E0495">
      <w:pPr>
        <w:pStyle w:val="normal"/>
        <w:rPr>
          <w:rFonts w:ascii="Arial Narrow" w:eastAsia="Arial Narrow" w:hAnsi="Arial Narrow" w:cs="Arial Narrow"/>
          <w:sz w:val="52"/>
          <w:szCs w:val="52"/>
        </w:rPr>
      </w:pPr>
    </w:p>
    <w:p w:rsidR="006E0495" w:rsidRDefault="006E0495">
      <w:pPr>
        <w:pStyle w:val="normal"/>
        <w:rPr>
          <w:rFonts w:ascii="Arial Narrow" w:eastAsia="Arial Narrow" w:hAnsi="Arial Narrow" w:cs="Arial Narrow"/>
          <w:sz w:val="52"/>
          <w:szCs w:val="52"/>
        </w:rPr>
      </w:pPr>
    </w:p>
    <w:p w:rsidR="006E0495" w:rsidRDefault="006E0495">
      <w:pPr>
        <w:pStyle w:val="normal"/>
        <w:jc w:val="center"/>
        <w:rPr>
          <w:rFonts w:ascii="Arial Narrow" w:eastAsia="Arial Narrow" w:hAnsi="Arial Narrow" w:cs="Arial Narrow"/>
          <w:sz w:val="52"/>
          <w:szCs w:val="52"/>
        </w:rPr>
      </w:pPr>
    </w:p>
    <w:p w:rsidR="006E0495" w:rsidRDefault="006E0495">
      <w:pPr>
        <w:pStyle w:val="normal"/>
        <w:jc w:val="center"/>
        <w:rPr>
          <w:rFonts w:ascii="Arial Narrow" w:eastAsia="Arial Narrow" w:hAnsi="Arial Narrow" w:cs="Arial Narrow"/>
          <w:sz w:val="52"/>
          <w:szCs w:val="52"/>
        </w:rPr>
      </w:pPr>
    </w:p>
    <w:p w:rsidR="006E0495" w:rsidRDefault="007B488B">
      <w:pPr>
        <w:pStyle w:val="normal"/>
        <w:jc w:val="center"/>
        <w:rPr>
          <w:rFonts w:ascii="Arial Narrow" w:eastAsia="Arial Narrow" w:hAnsi="Arial Narrow" w:cs="Arial Narrow"/>
          <w:sz w:val="52"/>
          <w:szCs w:val="52"/>
        </w:rPr>
      </w:pPr>
      <w:r>
        <w:rPr>
          <w:rFonts w:ascii="Arial Narrow" w:eastAsia="Arial Narrow" w:hAnsi="Arial Narrow" w:cs="Arial Narrow"/>
          <w:sz w:val="52"/>
          <w:szCs w:val="52"/>
        </w:rPr>
        <w:t>Dištančná úloha 2</w:t>
      </w:r>
    </w:p>
    <w:p w:rsidR="006E0495" w:rsidRDefault="006E0495">
      <w:pPr>
        <w:pStyle w:val="normal"/>
        <w:jc w:val="center"/>
        <w:rPr>
          <w:rFonts w:ascii="Arial Narrow" w:eastAsia="Arial Narrow" w:hAnsi="Arial Narrow" w:cs="Arial Narrow"/>
          <w:sz w:val="52"/>
          <w:szCs w:val="52"/>
        </w:rPr>
      </w:pPr>
    </w:p>
    <w:p w:rsidR="006E0495" w:rsidRDefault="00E67CB1">
      <w:pPr>
        <w:pStyle w:val="normal"/>
        <w:jc w:val="center"/>
        <w:rPr>
          <w:rFonts w:ascii="Arial Narrow" w:eastAsia="Arial Narrow" w:hAnsi="Arial Narrow" w:cs="Arial Narrow"/>
          <w:sz w:val="52"/>
          <w:szCs w:val="52"/>
        </w:rPr>
      </w:pPr>
      <w:r>
        <w:rPr>
          <w:rFonts w:ascii="Arial Narrow" w:eastAsia="Arial Narrow" w:hAnsi="Arial Narrow" w:cs="Arial Narrow"/>
          <w:sz w:val="52"/>
          <w:szCs w:val="52"/>
        </w:rPr>
        <w:t>M</w:t>
      </w:r>
      <w:r w:rsidR="007B488B">
        <w:rPr>
          <w:rFonts w:ascii="Arial Narrow" w:eastAsia="Arial Narrow" w:hAnsi="Arial Narrow" w:cs="Arial Narrow"/>
          <w:sz w:val="52"/>
          <w:szCs w:val="52"/>
        </w:rPr>
        <w:t>gr. Miroslava Petríková</w:t>
      </w:r>
    </w:p>
    <w:p w:rsidR="006E0495" w:rsidRDefault="006E0495">
      <w:pPr>
        <w:pStyle w:val="normal"/>
        <w:jc w:val="center"/>
        <w:rPr>
          <w:rFonts w:ascii="Arial Narrow" w:eastAsia="Arial Narrow" w:hAnsi="Arial Narrow" w:cs="Arial Narrow"/>
          <w:sz w:val="52"/>
          <w:szCs w:val="52"/>
        </w:rPr>
      </w:pPr>
    </w:p>
    <w:p w:rsidR="006E0495" w:rsidRDefault="006E0495">
      <w:pPr>
        <w:pStyle w:val="normal"/>
        <w:jc w:val="center"/>
        <w:rPr>
          <w:rFonts w:ascii="Arial Narrow" w:eastAsia="Arial Narrow" w:hAnsi="Arial Narrow" w:cs="Arial Narrow"/>
          <w:sz w:val="52"/>
          <w:szCs w:val="52"/>
        </w:rPr>
      </w:pPr>
    </w:p>
    <w:p w:rsidR="006E0495" w:rsidRDefault="006E0495">
      <w:pPr>
        <w:pStyle w:val="normal"/>
        <w:jc w:val="center"/>
        <w:rPr>
          <w:rFonts w:ascii="Arial Narrow" w:eastAsia="Arial Narrow" w:hAnsi="Arial Narrow" w:cs="Arial Narrow"/>
          <w:sz w:val="52"/>
          <w:szCs w:val="52"/>
        </w:rPr>
      </w:pPr>
    </w:p>
    <w:p w:rsidR="006E0495" w:rsidRDefault="00E67CB1">
      <w:pPr>
        <w:pStyle w:val="normal"/>
        <w:jc w:val="center"/>
      </w:pPr>
      <w:r>
        <w:rPr>
          <w:rFonts w:ascii="Arial Narrow" w:eastAsia="Arial Narrow" w:hAnsi="Arial Narrow" w:cs="Arial Narrow"/>
          <w:sz w:val="40"/>
          <w:szCs w:val="40"/>
        </w:rPr>
        <w:t>POA01_1062_2013_MRK_MPC</w:t>
      </w:r>
    </w:p>
    <w:p w:rsidR="006E0495" w:rsidRDefault="006E0495">
      <w:pPr>
        <w:pStyle w:val="normal"/>
        <w:jc w:val="center"/>
        <w:rPr>
          <w:rFonts w:ascii="Arial Narrow" w:eastAsia="Arial Narrow" w:hAnsi="Arial Narrow" w:cs="Arial Narrow"/>
          <w:sz w:val="52"/>
          <w:szCs w:val="52"/>
        </w:rPr>
      </w:pPr>
    </w:p>
    <w:p w:rsidR="006E0495" w:rsidRDefault="006E0495">
      <w:pPr>
        <w:pStyle w:val="normal"/>
        <w:jc w:val="center"/>
        <w:rPr>
          <w:rFonts w:ascii="Arial Narrow" w:eastAsia="Arial Narrow" w:hAnsi="Arial Narrow" w:cs="Arial Narrow"/>
          <w:sz w:val="52"/>
          <w:szCs w:val="52"/>
        </w:rPr>
      </w:pPr>
    </w:p>
    <w:p w:rsidR="006E0495" w:rsidRDefault="006E0495">
      <w:pPr>
        <w:pStyle w:val="normal"/>
        <w:jc w:val="center"/>
        <w:rPr>
          <w:rFonts w:ascii="Arial Narrow" w:eastAsia="Arial Narrow" w:hAnsi="Arial Narrow" w:cs="Arial Narrow"/>
          <w:sz w:val="52"/>
          <w:szCs w:val="52"/>
        </w:rPr>
      </w:pPr>
    </w:p>
    <w:p w:rsidR="006E0495" w:rsidRDefault="006E0495">
      <w:pPr>
        <w:pStyle w:val="normal"/>
        <w:jc w:val="center"/>
        <w:rPr>
          <w:rFonts w:ascii="Arial Narrow" w:eastAsia="Arial Narrow" w:hAnsi="Arial Narrow" w:cs="Arial Narrow"/>
          <w:sz w:val="52"/>
          <w:szCs w:val="52"/>
        </w:rPr>
      </w:pPr>
    </w:p>
    <w:p w:rsidR="006E0495" w:rsidRDefault="006E0495">
      <w:pPr>
        <w:pStyle w:val="normal"/>
        <w:jc w:val="center"/>
        <w:rPr>
          <w:rFonts w:ascii="Arial Narrow" w:eastAsia="Arial Narrow" w:hAnsi="Arial Narrow" w:cs="Arial Narrow"/>
          <w:sz w:val="52"/>
          <w:szCs w:val="52"/>
        </w:rPr>
      </w:pPr>
    </w:p>
    <w:p w:rsidR="006E0495" w:rsidRDefault="006E0495">
      <w:pPr>
        <w:pStyle w:val="normal"/>
        <w:jc w:val="center"/>
        <w:rPr>
          <w:rFonts w:ascii="Arial Narrow" w:eastAsia="Arial Narrow" w:hAnsi="Arial Narrow" w:cs="Arial Narrow"/>
          <w:sz w:val="52"/>
          <w:szCs w:val="52"/>
        </w:rPr>
      </w:pPr>
    </w:p>
    <w:p w:rsidR="006E0495" w:rsidRDefault="006E0495">
      <w:pPr>
        <w:pStyle w:val="normal"/>
        <w:jc w:val="center"/>
        <w:rPr>
          <w:rFonts w:ascii="Arial Narrow" w:eastAsia="Arial Narrow" w:hAnsi="Arial Narrow" w:cs="Arial Narrow"/>
          <w:sz w:val="52"/>
          <w:szCs w:val="52"/>
        </w:rPr>
      </w:pPr>
    </w:p>
    <w:p w:rsidR="006E0495" w:rsidRDefault="00E67CB1">
      <w:pPr>
        <w:pStyle w:val="normal"/>
        <w:jc w:val="center"/>
        <w:rPr>
          <w:rFonts w:ascii="Arial Narrow" w:eastAsia="Arial Narrow" w:hAnsi="Arial Narrow" w:cs="Arial Narrow"/>
          <w:sz w:val="40"/>
          <w:szCs w:val="40"/>
        </w:rPr>
      </w:pPr>
      <w:r>
        <w:rPr>
          <w:rFonts w:ascii="Arial Narrow" w:eastAsia="Arial Narrow" w:hAnsi="Arial Narrow" w:cs="Arial Narrow"/>
          <w:sz w:val="40"/>
          <w:szCs w:val="40"/>
        </w:rPr>
        <w:t>2017</w:t>
      </w:r>
    </w:p>
    <w:p w:rsidR="007B488B" w:rsidRDefault="007B488B">
      <w:pPr>
        <w:pStyle w:val="normal"/>
        <w:jc w:val="center"/>
        <w:rPr>
          <w:rFonts w:ascii="Arial Narrow" w:eastAsia="Arial Narrow" w:hAnsi="Arial Narrow" w:cs="Arial Narrow"/>
          <w:sz w:val="72"/>
          <w:szCs w:val="72"/>
        </w:rPr>
      </w:pPr>
    </w:p>
    <w:p w:rsidR="007B488B" w:rsidRPr="007B488B" w:rsidRDefault="00E67CB1" w:rsidP="007B488B">
      <w:pPr>
        <w:pStyle w:val="normal"/>
        <w:jc w:val="both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Výstup:</w:t>
      </w:r>
      <w:r>
        <w:rPr>
          <w:rFonts w:ascii="Arial Narrow" w:eastAsia="Arial Narrow" w:hAnsi="Arial Narrow" w:cs="Arial Narrow"/>
          <w:sz w:val="28"/>
          <w:szCs w:val="28"/>
        </w:rPr>
        <w:t xml:space="preserve"> Spracovanie aktivity </w:t>
      </w:r>
      <w:r w:rsidR="007B488B" w:rsidRPr="007B488B">
        <w:rPr>
          <w:rFonts w:ascii="Arial Narrow" w:eastAsia="Arial Narrow" w:hAnsi="Arial Narrow" w:cs="Arial Narrow"/>
          <w:sz w:val="28"/>
          <w:szCs w:val="28"/>
        </w:rPr>
        <w:t>aktivity1 pre CVS aj s didaktickým postupom ako využiť možnosti</w:t>
      </w:r>
      <w:r w:rsidR="007B488B">
        <w:rPr>
          <w:rFonts w:ascii="Arial Narrow" w:eastAsia="Arial Narrow" w:hAnsi="Arial Narrow" w:cs="Arial Narrow"/>
          <w:sz w:val="28"/>
          <w:szCs w:val="28"/>
        </w:rPr>
        <w:t xml:space="preserve"> </w:t>
      </w:r>
      <w:r w:rsidR="007B488B" w:rsidRPr="007B488B">
        <w:rPr>
          <w:rFonts w:ascii="Arial Narrow" w:eastAsia="Arial Narrow" w:hAnsi="Arial Narrow" w:cs="Arial Narrow"/>
          <w:sz w:val="28"/>
          <w:szCs w:val="28"/>
        </w:rPr>
        <w:t>kancelárskeho balíka (textový procesor, tabuľkový kalkulátor a program na</w:t>
      </w:r>
      <w:r w:rsidR="007B488B">
        <w:rPr>
          <w:rFonts w:ascii="Arial Narrow" w:eastAsia="Arial Narrow" w:hAnsi="Arial Narrow" w:cs="Arial Narrow"/>
          <w:sz w:val="28"/>
          <w:szCs w:val="28"/>
        </w:rPr>
        <w:t xml:space="preserve"> </w:t>
      </w:r>
    </w:p>
    <w:p w:rsidR="006E0495" w:rsidRDefault="007B488B" w:rsidP="007B488B">
      <w:pPr>
        <w:pStyle w:val="normal"/>
        <w:jc w:val="both"/>
        <w:rPr>
          <w:rFonts w:ascii="Arial Narrow" w:eastAsia="Arial Narrow" w:hAnsi="Arial Narrow" w:cs="Arial Narrow"/>
          <w:sz w:val="28"/>
          <w:szCs w:val="28"/>
        </w:rPr>
      </w:pPr>
      <w:r w:rsidRPr="007B488B">
        <w:rPr>
          <w:rFonts w:ascii="Arial Narrow" w:eastAsia="Arial Narrow" w:hAnsi="Arial Narrow" w:cs="Arial Narrow"/>
          <w:sz w:val="28"/>
          <w:szCs w:val="28"/>
        </w:rPr>
        <w:t xml:space="preserve">tvorbu prezentácií) v celodennom výchovnom systéme (CVS) </w:t>
      </w:r>
      <w:r w:rsidR="00E67CB1">
        <w:rPr>
          <w:rFonts w:ascii="Arial Narrow" w:eastAsia="Arial Narrow" w:hAnsi="Arial Narrow" w:cs="Arial Narrow"/>
          <w:sz w:val="28"/>
          <w:szCs w:val="28"/>
        </w:rPr>
        <w:t>(odovzdať v elektronickej forme).  /2</w:t>
      </w:r>
      <w:r>
        <w:rPr>
          <w:rFonts w:ascii="Arial Narrow" w:eastAsia="Arial Narrow" w:hAnsi="Arial Narrow" w:cs="Arial Narrow"/>
          <w:sz w:val="28"/>
          <w:szCs w:val="28"/>
        </w:rPr>
        <w:t>,5 strany A4</w:t>
      </w:r>
    </w:p>
    <w:p w:rsidR="007B488B" w:rsidRDefault="007B488B" w:rsidP="007B488B">
      <w:pPr>
        <w:pStyle w:val="normal"/>
        <w:jc w:val="both"/>
        <w:rPr>
          <w:rFonts w:ascii="Arial Narrow" w:eastAsia="Arial Narrow" w:hAnsi="Arial Narrow" w:cs="Arial Narrow"/>
          <w:sz w:val="28"/>
          <w:szCs w:val="28"/>
        </w:rPr>
      </w:pPr>
    </w:p>
    <w:tbl>
      <w:tblPr>
        <w:tblW w:w="9998" w:type="dxa"/>
        <w:tblInd w:w="-10" w:type="dxa"/>
        <w:tblLayout w:type="fixed"/>
        <w:tblLook w:val="0000"/>
      </w:tblPr>
      <w:tblGrid>
        <w:gridCol w:w="3172"/>
        <w:gridCol w:w="2696"/>
        <w:gridCol w:w="4130"/>
      </w:tblGrid>
      <w:tr w:rsidR="007B488B" w:rsidRPr="007B488B" w:rsidTr="00AD2DB5">
        <w:trPr>
          <w:trHeight w:val="321"/>
        </w:trPr>
        <w:tc>
          <w:tcPr>
            <w:tcW w:w="3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488B" w:rsidRPr="007B488B" w:rsidRDefault="007B488B" w:rsidP="00AD2DB5">
            <w:pPr>
              <w:snapToGrid w:val="0"/>
              <w:rPr>
                <w:rFonts w:ascii="Arial Narrow" w:hAnsi="Arial Narrow"/>
                <w:b/>
                <w:sz w:val="28"/>
                <w:szCs w:val="28"/>
              </w:rPr>
            </w:pPr>
            <w:r w:rsidRPr="007B488B">
              <w:rPr>
                <w:rFonts w:ascii="Arial Narrow" w:hAnsi="Arial Narrow"/>
                <w:b/>
                <w:sz w:val="28"/>
                <w:szCs w:val="28"/>
              </w:rPr>
              <w:lastRenderedPageBreak/>
              <w:t>Ročník</w:t>
            </w:r>
          </w:p>
        </w:tc>
        <w:tc>
          <w:tcPr>
            <w:tcW w:w="68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8B" w:rsidRPr="007B488B" w:rsidRDefault="007B488B" w:rsidP="00AD2DB5">
            <w:pPr>
              <w:snapToGrid w:val="0"/>
              <w:rPr>
                <w:rFonts w:ascii="Arial Narrow" w:hAnsi="Arial Narrow"/>
                <w:sz w:val="28"/>
                <w:szCs w:val="28"/>
              </w:rPr>
            </w:pPr>
            <w:r w:rsidRPr="007B488B">
              <w:rPr>
                <w:rFonts w:ascii="Arial Narrow" w:hAnsi="Arial Narrow"/>
                <w:sz w:val="28"/>
                <w:szCs w:val="28"/>
              </w:rPr>
              <w:t>Piaty</w:t>
            </w:r>
          </w:p>
        </w:tc>
      </w:tr>
      <w:tr w:rsidR="007B488B" w:rsidRPr="007B488B" w:rsidTr="00AD2DB5">
        <w:trPr>
          <w:trHeight w:val="321"/>
        </w:trPr>
        <w:tc>
          <w:tcPr>
            <w:tcW w:w="3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488B" w:rsidRPr="007B488B" w:rsidRDefault="007B488B" w:rsidP="00AD2DB5">
            <w:pPr>
              <w:snapToGrid w:val="0"/>
              <w:rPr>
                <w:rFonts w:ascii="Arial Narrow" w:hAnsi="Arial Narrow"/>
                <w:b/>
                <w:sz w:val="28"/>
                <w:szCs w:val="28"/>
              </w:rPr>
            </w:pPr>
            <w:r w:rsidRPr="007B488B">
              <w:rPr>
                <w:rFonts w:ascii="Arial Narrow" w:hAnsi="Arial Narrow"/>
                <w:b/>
                <w:sz w:val="28"/>
                <w:szCs w:val="28"/>
              </w:rPr>
              <w:t>Predmet</w:t>
            </w:r>
          </w:p>
        </w:tc>
        <w:tc>
          <w:tcPr>
            <w:tcW w:w="68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7B488B" w:rsidRDefault="007B488B" w:rsidP="00AD2DB5">
            <w:pPr>
              <w:snapToGrid w:val="0"/>
              <w:rPr>
                <w:rFonts w:ascii="Arial Narrow" w:hAnsi="Arial Narrow"/>
                <w:sz w:val="28"/>
                <w:szCs w:val="28"/>
              </w:rPr>
            </w:pPr>
            <w:r w:rsidRPr="007B488B">
              <w:rPr>
                <w:rFonts w:ascii="Arial Narrow" w:hAnsi="Arial Narrow"/>
                <w:sz w:val="28"/>
                <w:szCs w:val="28"/>
              </w:rPr>
              <w:t>Anglický jazyk</w:t>
            </w:r>
          </w:p>
        </w:tc>
      </w:tr>
      <w:tr w:rsidR="007B488B" w:rsidRPr="007B488B" w:rsidTr="00AD2DB5">
        <w:trPr>
          <w:trHeight w:val="321"/>
        </w:trPr>
        <w:tc>
          <w:tcPr>
            <w:tcW w:w="3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488B" w:rsidRPr="007B488B" w:rsidRDefault="007B488B" w:rsidP="00AD2DB5">
            <w:pPr>
              <w:snapToGrid w:val="0"/>
              <w:rPr>
                <w:rFonts w:ascii="Arial Narrow" w:hAnsi="Arial Narrow"/>
                <w:b/>
                <w:sz w:val="28"/>
                <w:szCs w:val="28"/>
              </w:rPr>
            </w:pPr>
            <w:r w:rsidRPr="007B488B">
              <w:rPr>
                <w:rFonts w:ascii="Arial Narrow" w:hAnsi="Arial Narrow"/>
                <w:b/>
                <w:sz w:val="28"/>
                <w:szCs w:val="28"/>
              </w:rPr>
              <w:t>Školský rok</w:t>
            </w:r>
          </w:p>
        </w:tc>
        <w:tc>
          <w:tcPr>
            <w:tcW w:w="68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7B488B" w:rsidRDefault="007B488B" w:rsidP="00AD2DB5">
            <w:pPr>
              <w:snapToGrid w:val="0"/>
              <w:rPr>
                <w:rFonts w:ascii="Arial Narrow" w:hAnsi="Arial Narrow"/>
                <w:sz w:val="28"/>
                <w:szCs w:val="28"/>
              </w:rPr>
            </w:pPr>
            <w:r w:rsidRPr="007B488B">
              <w:rPr>
                <w:rFonts w:ascii="Arial Narrow" w:hAnsi="Arial Narrow"/>
                <w:sz w:val="28"/>
                <w:szCs w:val="28"/>
              </w:rPr>
              <w:t>2016/2017</w:t>
            </w:r>
          </w:p>
        </w:tc>
      </w:tr>
      <w:tr w:rsidR="007B488B" w:rsidRPr="007B488B" w:rsidTr="00AD2DB5">
        <w:trPr>
          <w:trHeight w:val="321"/>
        </w:trPr>
        <w:tc>
          <w:tcPr>
            <w:tcW w:w="3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488B" w:rsidRPr="007B488B" w:rsidRDefault="007B488B" w:rsidP="00AD2DB5">
            <w:pPr>
              <w:snapToGrid w:val="0"/>
              <w:rPr>
                <w:rFonts w:ascii="Arial Narrow" w:hAnsi="Arial Narrow"/>
                <w:b/>
                <w:sz w:val="28"/>
                <w:szCs w:val="28"/>
              </w:rPr>
            </w:pPr>
            <w:r w:rsidRPr="007B488B">
              <w:rPr>
                <w:rFonts w:ascii="Arial Narrow" w:hAnsi="Arial Narrow"/>
                <w:b/>
                <w:sz w:val="28"/>
                <w:szCs w:val="28"/>
              </w:rPr>
              <w:t>Tvorca prípravy</w:t>
            </w:r>
          </w:p>
        </w:tc>
        <w:tc>
          <w:tcPr>
            <w:tcW w:w="68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8B" w:rsidRPr="007B488B" w:rsidRDefault="007B488B" w:rsidP="00AD2DB5">
            <w:pPr>
              <w:snapToGrid w:val="0"/>
              <w:rPr>
                <w:rFonts w:ascii="Arial Narrow" w:hAnsi="Arial Narrow"/>
                <w:sz w:val="28"/>
                <w:szCs w:val="28"/>
              </w:rPr>
            </w:pPr>
            <w:r w:rsidRPr="007B488B">
              <w:rPr>
                <w:rFonts w:ascii="Arial Narrow" w:hAnsi="Arial Narrow"/>
                <w:sz w:val="28"/>
                <w:szCs w:val="28"/>
              </w:rPr>
              <w:t>Mgr. Miroslava Petríková</w:t>
            </w:r>
          </w:p>
        </w:tc>
      </w:tr>
      <w:tr w:rsidR="007B488B" w:rsidRPr="007B488B" w:rsidTr="00AD2DB5">
        <w:trPr>
          <w:trHeight w:val="321"/>
        </w:trPr>
        <w:tc>
          <w:tcPr>
            <w:tcW w:w="999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:rsidR="007B488B" w:rsidRPr="007B488B" w:rsidRDefault="007B488B" w:rsidP="00AD2DB5">
            <w:pPr>
              <w:snapToGrid w:val="0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B488B" w:rsidRPr="007B488B" w:rsidTr="00AD2DB5">
        <w:trPr>
          <w:trHeight w:val="321"/>
        </w:trPr>
        <w:tc>
          <w:tcPr>
            <w:tcW w:w="3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488B" w:rsidRPr="007B488B" w:rsidRDefault="007B488B" w:rsidP="00AD2DB5">
            <w:pPr>
              <w:snapToGrid w:val="0"/>
              <w:rPr>
                <w:rFonts w:ascii="Arial Narrow" w:hAnsi="Arial Narrow"/>
                <w:b/>
                <w:sz w:val="28"/>
                <w:szCs w:val="28"/>
              </w:rPr>
            </w:pPr>
            <w:r w:rsidRPr="007B488B">
              <w:rPr>
                <w:rFonts w:ascii="Arial Narrow" w:hAnsi="Arial Narrow"/>
                <w:b/>
                <w:sz w:val="28"/>
                <w:szCs w:val="28"/>
              </w:rPr>
              <w:t>Téma</w:t>
            </w:r>
          </w:p>
        </w:tc>
        <w:tc>
          <w:tcPr>
            <w:tcW w:w="68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8B" w:rsidRPr="007B488B" w:rsidRDefault="007B488B" w:rsidP="00AD2DB5">
            <w:pPr>
              <w:snapToGrid w:val="0"/>
              <w:jc w:val="center"/>
              <w:rPr>
                <w:rFonts w:ascii="Arial Narrow" w:eastAsia="Arial" w:hAnsi="Arial Narrow" w:cs="Arial"/>
                <w:b/>
                <w:bCs/>
                <w:sz w:val="28"/>
                <w:szCs w:val="28"/>
              </w:rPr>
            </w:pPr>
            <w:r w:rsidRPr="007B488B">
              <w:rPr>
                <w:rFonts w:ascii="Arial Narrow" w:eastAsia="Arial" w:hAnsi="Arial Narrow" w:cs="Arial"/>
                <w:b/>
                <w:bCs/>
                <w:sz w:val="28"/>
                <w:szCs w:val="28"/>
              </w:rPr>
              <w:t>Deň Zeme</w:t>
            </w:r>
          </w:p>
          <w:p w:rsidR="007B488B" w:rsidRPr="007B488B" w:rsidRDefault="007B488B" w:rsidP="00AD2DB5">
            <w:pPr>
              <w:snapToGrid w:val="0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B488B" w:rsidRPr="007B488B" w:rsidTr="00AD2DB5">
        <w:trPr>
          <w:trHeight w:val="321"/>
        </w:trPr>
        <w:tc>
          <w:tcPr>
            <w:tcW w:w="3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488B" w:rsidRPr="007B488B" w:rsidRDefault="007B488B" w:rsidP="00AD2DB5">
            <w:pPr>
              <w:snapToGrid w:val="0"/>
              <w:rPr>
                <w:rFonts w:ascii="Arial Narrow" w:hAnsi="Arial Narrow"/>
                <w:b/>
                <w:sz w:val="28"/>
                <w:szCs w:val="28"/>
              </w:rPr>
            </w:pPr>
            <w:r w:rsidRPr="007B488B">
              <w:rPr>
                <w:rFonts w:ascii="Arial Narrow" w:hAnsi="Arial Narrow"/>
                <w:b/>
                <w:sz w:val="28"/>
                <w:szCs w:val="28"/>
              </w:rPr>
              <w:t>Štandard</w:t>
            </w:r>
          </w:p>
          <w:p w:rsidR="007B488B" w:rsidRPr="007B488B" w:rsidRDefault="007B488B" w:rsidP="00AD2DB5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2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8B" w:rsidRPr="007B488B" w:rsidRDefault="007B488B" w:rsidP="00AD2DB5">
            <w:pPr>
              <w:snapToGrid w:val="0"/>
              <w:jc w:val="center"/>
              <w:rPr>
                <w:rFonts w:ascii="Arial Narrow" w:hAnsi="Arial Narrow"/>
                <w:i/>
                <w:sz w:val="28"/>
                <w:szCs w:val="28"/>
              </w:rPr>
            </w:pPr>
            <w:r w:rsidRPr="007B488B">
              <w:rPr>
                <w:rFonts w:ascii="Arial Narrow" w:hAnsi="Arial Narrow"/>
                <w:i/>
                <w:sz w:val="28"/>
                <w:szCs w:val="28"/>
              </w:rPr>
              <w:t>Obsahový</w:t>
            </w:r>
          </w:p>
        </w:tc>
        <w:tc>
          <w:tcPr>
            <w:tcW w:w="4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8B" w:rsidRPr="007B488B" w:rsidRDefault="007B488B" w:rsidP="00AD2DB5">
            <w:pPr>
              <w:snapToGrid w:val="0"/>
              <w:jc w:val="center"/>
              <w:rPr>
                <w:rFonts w:ascii="Arial Narrow" w:hAnsi="Arial Narrow"/>
                <w:i/>
                <w:sz w:val="28"/>
                <w:szCs w:val="28"/>
              </w:rPr>
            </w:pPr>
            <w:r w:rsidRPr="007B488B">
              <w:rPr>
                <w:rFonts w:ascii="Arial Narrow" w:hAnsi="Arial Narrow"/>
                <w:i/>
                <w:sz w:val="28"/>
                <w:szCs w:val="28"/>
              </w:rPr>
              <w:t>Výkonový</w:t>
            </w:r>
          </w:p>
        </w:tc>
      </w:tr>
      <w:tr w:rsidR="007B488B" w:rsidRPr="007B488B" w:rsidTr="00AD2DB5">
        <w:trPr>
          <w:trHeight w:val="321"/>
        </w:trPr>
        <w:tc>
          <w:tcPr>
            <w:tcW w:w="31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B488B" w:rsidRPr="007B488B" w:rsidRDefault="007B488B" w:rsidP="00AD2DB5">
            <w:pPr>
              <w:snapToGrid w:val="0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2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488B" w:rsidRPr="007B488B" w:rsidRDefault="007B488B" w:rsidP="007B488B">
            <w:pPr>
              <w:pStyle w:val="Odsekzoznamu"/>
              <w:numPr>
                <w:ilvl w:val="0"/>
                <w:numId w:val="6"/>
              </w:numPr>
              <w:snapToGrid w:val="0"/>
              <w:rPr>
                <w:rFonts w:ascii="Arial Narrow" w:hAnsi="Arial Narrow"/>
                <w:sz w:val="28"/>
                <w:szCs w:val="28"/>
              </w:rPr>
            </w:pPr>
            <w:r w:rsidRPr="007B488B">
              <w:rPr>
                <w:rFonts w:ascii="Arial Narrow" w:eastAsia="Arial" w:hAnsi="Arial Narrow" w:cs="Arial"/>
                <w:color w:val="000000"/>
                <w:sz w:val="28"/>
                <w:szCs w:val="28"/>
              </w:rPr>
              <w:t>Deň zeme, príroda a jej ochrana</w:t>
            </w:r>
          </w:p>
          <w:p w:rsidR="007B488B" w:rsidRPr="007B488B" w:rsidRDefault="007B488B" w:rsidP="00AD2DB5">
            <w:pPr>
              <w:rPr>
                <w:rFonts w:ascii="Arial Narrow" w:hAnsi="Arial Narrow"/>
                <w:sz w:val="28"/>
                <w:szCs w:val="28"/>
              </w:rPr>
            </w:pPr>
          </w:p>
          <w:p w:rsidR="007B488B" w:rsidRPr="007B488B" w:rsidRDefault="007B488B" w:rsidP="00AD2DB5">
            <w:pPr>
              <w:tabs>
                <w:tab w:val="left" w:pos="217"/>
              </w:tabs>
              <w:ind w:hanging="683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4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8B" w:rsidRPr="007B488B" w:rsidRDefault="007B488B" w:rsidP="007B488B">
            <w:pPr>
              <w:pStyle w:val="Odsekzoznamu"/>
              <w:numPr>
                <w:ilvl w:val="0"/>
                <w:numId w:val="4"/>
              </w:numPr>
              <w:snapToGrid w:val="0"/>
              <w:rPr>
                <w:rFonts w:ascii="Arial Narrow" w:hAnsi="Arial Narrow"/>
                <w:sz w:val="28"/>
                <w:szCs w:val="28"/>
              </w:rPr>
            </w:pPr>
            <w:r w:rsidRPr="007B488B">
              <w:rPr>
                <w:rFonts w:ascii="Arial Narrow" w:hAnsi="Arial Narrow"/>
                <w:sz w:val="28"/>
                <w:szCs w:val="28"/>
              </w:rPr>
              <w:t>žiak vie vymenovať slovnú zásobu k téme príroda v angličtine</w:t>
            </w:r>
          </w:p>
          <w:p w:rsidR="007B488B" w:rsidRPr="007B488B" w:rsidRDefault="007B488B" w:rsidP="007B488B">
            <w:pPr>
              <w:pStyle w:val="Odsekzoznamu"/>
              <w:numPr>
                <w:ilvl w:val="0"/>
                <w:numId w:val="4"/>
              </w:numPr>
              <w:snapToGrid w:val="0"/>
              <w:rPr>
                <w:rFonts w:ascii="Arial Narrow" w:hAnsi="Arial Narrow"/>
                <w:sz w:val="28"/>
                <w:szCs w:val="28"/>
              </w:rPr>
            </w:pPr>
            <w:r w:rsidRPr="007B488B">
              <w:rPr>
                <w:rFonts w:ascii="Arial Narrow" w:hAnsi="Arial Narrow"/>
                <w:sz w:val="28"/>
                <w:szCs w:val="28"/>
              </w:rPr>
              <w:t>ži</w:t>
            </w:r>
            <w:r w:rsidRPr="007B488B">
              <w:rPr>
                <w:rFonts w:ascii="Arial Narrow" w:eastAsia="Arial" w:hAnsi="Arial Narrow" w:cs="Arial"/>
                <w:color w:val="000000"/>
                <w:sz w:val="28"/>
                <w:szCs w:val="28"/>
              </w:rPr>
              <w:t>ak ovláda pojmy recycle a compost a pozná základné zásady recyklovania</w:t>
            </w:r>
          </w:p>
        </w:tc>
      </w:tr>
      <w:tr w:rsidR="007B488B" w:rsidRPr="007B488B" w:rsidTr="00AD2DB5">
        <w:trPr>
          <w:trHeight w:val="321"/>
        </w:trPr>
        <w:tc>
          <w:tcPr>
            <w:tcW w:w="3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488B" w:rsidRPr="007B488B" w:rsidRDefault="007B488B" w:rsidP="00AD2DB5">
            <w:pPr>
              <w:snapToGrid w:val="0"/>
              <w:rPr>
                <w:rFonts w:ascii="Arial Narrow" w:hAnsi="Arial Narrow"/>
                <w:b/>
                <w:sz w:val="28"/>
                <w:szCs w:val="28"/>
              </w:rPr>
            </w:pPr>
            <w:r w:rsidRPr="007B488B">
              <w:rPr>
                <w:rFonts w:ascii="Arial Narrow" w:hAnsi="Arial Narrow"/>
                <w:b/>
                <w:sz w:val="28"/>
                <w:szCs w:val="28"/>
              </w:rPr>
              <w:t>Vstupné vedomosti žiaka</w:t>
            </w:r>
          </w:p>
        </w:tc>
        <w:tc>
          <w:tcPr>
            <w:tcW w:w="68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8B" w:rsidRPr="007B488B" w:rsidRDefault="007B488B" w:rsidP="00AD2DB5">
            <w:pPr>
              <w:snapToGrid w:val="0"/>
              <w:rPr>
                <w:rFonts w:ascii="Arial Narrow" w:hAnsi="Arial Narrow"/>
                <w:sz w:val="28"/>
                <w:szCs w:val="28"/>
              </w:rPr>
            </w:pPr>
            <w:r w:rsidRPr="007B488B">
              <w:rPr>
                <w:rFonts w:ascii="Arial Narrow" w:hAnsi="Arial Narrow"/>
                <w:sz w:val="28"/>
                <w:szCs w:val="28"/>
              </w:rPr>
              <w:t xml:space="preserve">Vedomosti o ochrane prírody a recyklovaní v slovenskom jazyku </w:t>
            </w:r>
          </w:p>
        </w:tc>
      </w:tr>
      <w:tr w:rsidR="007B488B" w:rsidRPr="007B488B" w:rsidTr="00AD2DB5">
        <w:trPr>
          <w:trHeight w:val="321"/>
        </w:trPr>
        <w:tc>
          <w:tcPr>
            <w:tcW w:w="999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8B" w:rsidRPr="007B488B" w:rsidRDefault="007B488B" w:rsidP="00AD2DB5">
            <w:pPr>
              <w:snapToGrid w:val="0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B488B" w:rsidRPr="007B488B" w:rsidTr="00AD2DB5">
        <w:trPr>
          <w:trHeight w:val="742"/>
        </w:trPr>
        <w:tc>
          <w:tcPr>
            <w:tcW w:w="3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488B" w:rsidRPr="007B488B" w:rsidRDefault="007B488B" w:rsidP="00AD2DB5">
            <w:pPr>
              <w:snapToGrid w:val="0"/>
              <w:rPr>
                <w:rFonts w:ascii="Arial Narrow" w:hAnsi="Arial Narrow"/>
                <w:b/>
                <w:sz w:val="28"/>
                <w:szCs w:val="28"/>
              </w:rPr>
            </w:pPr>
            <w:r w:rsidRPr="007B488B">
              <w:rPr>
                <w:rFonts w:ascii="Arial Narrow" w:hAnsi="Arial Narrow"/>
                <w:b/>
                <w:sz w:val="28"/>
                <w:szCs w:val="28"/>
              </w:rPr>
              <w:t>Metódy a formy</w:t>
            </w:r>
          </w:p>
        </w:tc>
        <w:tc>
          <w:tcPr>
            <w:tcW w:w="68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8B" w:rsidRPr="007B488B" w:rsidRDefault="007B488B" w:rsidP="00AD2DB5">
            <w:pPr>
              <w:pStyle w:val="Nadpis2"/>
              <w:snapToGrid w:val="0"/>
              <w:spacing w:before="0" w:after="0"/>
              <w:rPr>
                <w:rFonts w:ascii="Arial Narrow" w:hAnsi="Arial Narrow"/>
                <w:b w:val="0"/>
                <w:sz w:val="28"/>
                <w:szCs w:val="28"/>
              </w:rPr>
            </w:pPr>
            <w:r w:rsidRPr="007B488B">
              <w:rPr>
                <w:rFonts w:ascii="Arial Narrow" w:hAnsi="Arial Narrow"/>
                <w:b w:val="0"/>
                <w:sz w:val="28"/>
                <w:szCs w:val="28"/>
              </w:rPr>
              <w:t xml:space="preserve">Metóda rozhovoru, brainstorming, video prezentácia, </w:t>
            </w:r>
          </w:p>
        </w:tc>
      </w:tr>
      <w:tr w:rsidR="007B488B" w:rsidRPr="007B488B" w:rsidTr="00AD2DB5">
        <w:trPr>
          <w:trHeight w:val="321"/>
        </w:trPr>
        <w:tc>
          <w:tcPr>
            <w:tcW w:w="3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488B" w:rsidRPr="007B488B" w:rsidRDefault="007B488B" w:rsidP="00AD2DB5">
            <w:pPr>
              <w:snapToGrid w:val="0"/>
              <w:rPr>
                <w:rFonts w:ascii="Arial Narrow" w:hAnsi="Arial Narrow"/>
                <w:b/>
                <w:sz w:val="28"/>
                <w:szCs w:val="28"/>
              </w:rPr>
            </w:pPr>
            <w:r w:rsidRPr="007B488B">
              <w:rPr>
                <w:rFonts w:ascii="Arial Narrow" w:hAnsi="Arial Narrow"/>
                <w:b/>
                <w:sz w:val="28"/>
                <w:szCs w:val="28"/>
              </w:rPr>
              <w:t>Pomôcky</w:t>
            </w:r>
          </w:p>
        </w:tc>
        <w:tc>
          <w:tcPr>
            <w:tcW w:w="68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8B" w:rsidRPr="007B488B" w:rsidRDefault="007B488B" w:rsidP="00AD2DB5">
            <w:pPr>
              <w:snapToGrid w:val="0"/>
              <w:rPr>
                <w:rFonts w:ascii="Arial Narrow" w:hAnsi="Arial Narrow"/>
                <w:sz w:val="28"/>
                <w:szCs w:val="28"/>
              </w:rPr>
            </w:pPr>
            <w:r w:rsidRPr="007B488B">
              <w:rPr>
                <w:rFonts w:ascii="Arial Narrow" w:hAnsi="Arial Narrow"/>
                <w:sz w:val="28"/>
                <w:szCs w:val="28"/>
              </w:rPr>
              <w:t xml:space="preserve"> počítač, pracovné listy v textovom procesore</w:t>
            </w:r>
          </w:p>
        </w:tc>
      </w:tr>
      <w:tr w:rsidR="007B488B" w:rsidRPr="007B488B" w:rsidTr="00AD2DB5">
        <w:trPr>
          <w:trHeight w:val="321"/>
        </w:trPr>
        <w:tc>
          <w:tcPr>
            <w:tcW w:w="999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:rsidR="007B488B" w:rsidRPr="007B488B" w:rsidRDefault="007B488B" w:rsidP="00AD2DB5">
            <w:pPr>
              <w:snapToGrid w:val="0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7B488B" w:rsidRPr="007B488B" w:rsidTr="00AD2DB5">
        <w:trPr>
          <w:trHeight w:val="321"/>
        </w:trPr>
        <w:tc>
          <w:tcPr>
            <w:tcW w:w="999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488B" w:rsidRPr="007B488B" w:rsidRDefault="007B488B" w:rsidP="00AD2DB5">
            <w:pPr>
              <w:snapToGrid w:val="0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7B488B">
              <w:rPr>
                <w:rFonts w:ascii="Arial Narrow" w:hAnsi="Arial Narrow"/>
                <w:b/>
                <w:sz w:val="28"/>
                <w:szCs w:val="28"/>
              </w:rPr>
              <w:t>Organizácia hodiny</w:t>
            </w:r>
          </w:p>
        </w:tc>
      </w:tr>
      <w:tr w:rsidR="007B488B" w:rsidRPr="007B488B" w:rsidTr="00AD2DB5">
        <w:trPr>
          <w:trHeight w:val="591"/>
        </w:trPr>
        <w:tc>
          <w:tcPr>
            <w:tcW w:w="3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488B" w:rsidRPr="007B488B" w:rsidRDefault="007B488B" w:rsidP="00AD2DB5">
            <w:pPr>
              <w:snapToGrid w:val="0"/>
              <w:rPr>
                <w:rFonts w:ascii="Arial Narrow" w:hAnsi="Arial Narrow"/>
                <w:b/>
                <w:sz w:val="28"/>
                <w:szCs w:val="28"/>
              </w:rPr>
            </w:pPr>
            <w:r w:rsidRPr="007B488B">
              <w:rPr>
                <w:rFonts w:ascii="Arial Narrow" w:hAnsi="Arial Narrow"/>
                <w:b/>
                <w:sz w:val="28"/>
                <w:szCs w:val="28"/>
              </w:rPr>
              <w:t>Úvod</w:t>
            </w:r>
          </w:p>
          <w:p w:rsidR="007B488B" w:rsidRPr="007B488B" w:rsidRDefault="007B488B" w:rsidP="00AD2DB5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68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8B" w:rsidRPr="007B488B" w:rsidRDefault="007B488B" w:rsidP="007B488B">
            <w:pPr>
              <w:pStyle w:val="Odsekzoznamu"/>
              <w:numPr>
                <w:ilvl w:val="0"/>
                <w:numId w:val="4"/>
              </w:numPr>
              <w:snapToGrid w:val="0"/>
              <w:rPr>
                <w:rFonts w:ascii="Arial Narrow" w:hAnsi="Arial Narrow"/>
                <w:sz w:val="28"/>
                <w:szCs w:val="28"/>
              </w:rPr>
            </w:pPr>
            <w:r w:rsidRPr="007B488B">
              <w:rPr>
                <w:rFonts w:ascii="Arial Narrow" w:hAnsi="Arial Narrow"/>
                <w:sz w:val="28"/>
                <w:szCs w:val="28"/>
              </w:rPr>
              <w:t>oboznámenie s cieľom hodiny: Deň Zeme, príroda a jej ochrana</w:t>
            </w:r>
          </w:p>
          <w:p w:rsidR="007B488B" w:rsidRPr="007B488B" w:rsidRDefault="007B488B" w:rsidP="007B488B">
            <w:pPr>
              <w:pStyle w:val="Odsekzoznamu"/>
              <w:numPr>
                <w:ilvl w:val="0"/>
                <w:numId w:val="4"/>
              </w:numPr>
              <w:rPr>
                <w:rFonts w:ascii="Arial Narrow" w:hAnsi="Arial Narrow"/>
                <w:bCs/>
                <w:sz w:val="28"/>
                <w:szCs w:val="28"/>
              </w:rPr>
            </w:pPr>
            <w:r w:rsidRPr="007B488B">
              <w:rPr>
                <w:rFonts w:ascii="Arial Narrow" w:hAnsi="Arial Narrow"/>
                <w:bCs/>
                <w:sz w:val="28"/>
                <w:szCs w:val="28"/>
              </w:rPr>
              <w:t>motivácia: brainstorming</w:t>
            </w:r>
          </w:p>
        </w:tc>
      </w:tr>
      <w:tr w:rsidR="007B488B" w:rsidRPr="007B488B" w:rsidTr="00AD2DB5">
        <w:trPr>
          <w:trHeight w:val="517"/>
        </w:trPr>
        <w:tc>
          <w:tcPr>
            <w:tcW w:w="3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488B" w:rsidRPr="007B488B" w:rsidRDefault="007B488B" w:rsidP="00AD2DB5">
            <w:pPr>
              <w:snapToGrid w:val="0"/>
              <w:rPr>
                <w:rFonts w:ascii="Arial Narrow" w:hAnsi="Arial Narrow"/>
                <w:b/>
                <w:sz w:val="28"/>
                <w:szCs w:val="28"/>
              </w:rPr>
            </w:pPr>
            <w:r w:rsidRPr="007B488B">
              <w:rPr>
                <w:rFonts w:ascii="Arial Narrow" w:hAnsi="Arial Narrow"/>
                <w:b/>
                <w:sz w:val="28"/>
                <w:szCs w:val="28"/>
              </w:rPr>
              <w:t>Jadro</w:t>
            </w:r>
          </w:p>
          <w:p w:rsidR="007B488B" w:rsidRPr="007B488B" w:rsidRDefault="007B488B" w:rsidP="00AD2DB5">
            <w:pPr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68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8B" w:rsidRPr="007B488B" w:rsidRDefault="007B488B" w:rsidP="007B488B">
            <w:pPr>
              <w:pStyle w:val="Odsekzoznamu"/>
              <w:numPr>
                <w:ilvl w:val="0"/>
                <w:numId w:val="4"/>
              </w:numPr>
              <w:snapToGrid w:val="0"/>
              <w:rPr>
                <w:rFonts w:ascii="Arial Narrow" w:hAnsi="Arial Narrow"/>
                <w:sz w:val="28"/>
                <w:szCs w:val="28"/>
              </w:rPr>
            </w:pPr>
            <w:r w:rsidRPr="007B488B">
              <w:rPr>
                <w:rFonts w:ascii="Arial Narrow" w:hAnsi="Arial Narrow"/>
                <w:sz w:val="28"/>
                <w:szCs w:val="28"/>
              </w:rPr>
              <w:t xml:space="preserve">prezentácia slovnej zásoby k téme Deň Zeme, príroda a jej ochrana </w:t>
            </w:r>
          </w:p>
          <w:p w:rsidR="007B488B" w:rsidRPr="007B488B" w:rsidRDefault="007B488B" w:rsidP="007B488B">
            <w:pPr>
              <w:pStyle w:val="Odsekzoznamu"/>
              <w:numPr>
                <w:ilvl w:val="0"/>
                <w:numId w:val="4"/>
              </w:numPr>
              <w:snapToGrid w:val="0"/>
              <w:rPr>
                <w:rFonts w:ascii="Arial Narrow" w:hAnsi="Arial Narrow"/>
                <w:sz w:val="28"/>
                <w:szCs w:val="28"/>
              </w:rPr>
            </w:pPr>
            <w:r w:rsidRPr="007B488B">
              <w:rPr>
                <w:rFonts w:ascii="Arial Narrow" w:hAnsi="Arial Narrow"/>
                <w:sz w:val="28"/>
                <w:szCs w:val="28"/>
              </w:rPr>
              <w:t xml:space="preserve">práca s obrázkovými kartičkami </w:t>
            </w:r>
          </w:p>
          <w:p w:rsidR="007B488B" w:rsidRPr="007B488B" w:rsidRDefault="007B488B" w:rsidP="007B488B">
            <w:pPr>
              <w:pStyle w:val="Odsekzoznamu"/>
              <w:numPr>
                <w:ilvl w:val="0"/>
                <w:numId w:val="4"/>
              </w:numPr>
              <w:rPr>
                <w:rFonts w:ascii="Arial Narrow" w:hAnsi="Arial Narrow"/>
                <w:sz w:val="28"/>
                <w:szCs w:val="28"/>
              </w:rPr>
            </w:pPr>
            <w:r w:rsidRPr="007B488B">
              <w:rPr>
                <w:rFonts w:ascii="Arial Narrow" w:hAnsi="Arial Narrow"/>
                <w:sz w:val="28"/>
                <w:szCs w:val="28"/>
              </w:rPr>
              <w:t>zopakovanie učiva: matching – priraďovanie kartičiek vo dvojiciach</w:t>
            </w:r>
          </w:p>
        </w:tc>
      </w:tr>
      <w:tr w:rsidR="007B488B" w:rsidRPr="007B488B" w:rsidTr="00AD2DB5">
        <w:trPr>
          <w:trHeight w:val="276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488B" w:rsidRPr="007B488B" w:rsidRDefault="007B488B" w:rsidP="00AD2DB5">
            <w:pPr>
              <w:snapToGrid w:val="0"/>
              <w:rPr>
                <w:rFonts w:ascii="Arial Narrow" w:hAnsi="Arial Narrow"/>
                <w:b/>
                <w:sz w:val="28"/>
                <w:szCs w:val="28"/>
              </w:rPr>
            </w:pPr>
            <w:r w:rsidRPr="007B488B">
              <w:rPr>
                <w:rFonts w:ascii="Arial Narrow" w:hAnsi="Arial Narrow"/>
                <w:b/>
                <w:sz w:val="28"/>
                <w:szCs w:val="28"/>
              </w:rPr>
              <w:t>Spätná väzba</w:t>
            </w:r>
          </w:p>
          <w:p w:rsidR="007B488B" w:rsidRPr="007B488B" w:rsidRDefault="007B488B" w:rsidP="00AD2DB5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6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8B" w:rsidRPr="007B488B" w:rsidRDefault="007B488B" w:rsidP="007B488B">
            <w:pPr>
              <w:pStyle w:val="Odsekzoznamu"/>
              <w:numPr>
                <w:ilvl w:val="0"/>
                <w:numId w:val="3"/>
              </w:numPr>
              <w:tabs>
                <w:tab w:val="left" w:pos="392"/>
              </w:tabs>
              <w:snapToGrid w:val="0"/>
              <w:ind w:left="36" w:firstLine="0"/>
              <w:rPr>
                <w:rFonts w:ascii="Arial Narrow" w:hAnsi="Arial Narrow"/>
                <w:sz w:val="28"/>
                <w:szCs w:val="28"/>
              </w:rPr>
            </w:pPr>
            <w:r w:rsidRPr="007B488B">
              <w:rPr>
                <w:rFonts w:ascii="Arial Narrow" w:hAnsi="Arial Narrow"/>
                <w:sz w:val="28"/>
                <w:szCs w:val="28"/>
              </w:rPr>
              <w:t xml:space="preserve">samostatná práca s pracovným listom v textovom procesore </w:t>
            </w:r>
          </w:p>
          <w:p w:rsidR="007B488B" w:rsidRPr="007B488B" w:rsidRDefault="007B488B" w:rsidP="007B488B">
            <w:pPr>
              <w:pStyle w:val="Odsekzoznamu"/>
              <w:numPr>
                <w:ilvl w:val="0"/>
                <w:numId w:val="3"/>
              </w:numPr>
              <w:tabs>
                <w:tab w:val="left" w:pos="392"/>
              </w:tabs>
              <w:snapToGrid w:val="0"/>
              <w:ind w:left="36" w:firstLine="0"/>
              <w:rPr>
                <w:rFonts w:ascii="Arial Narrow" w:hAnsi="Arial Narrow"/>
                <w:sz w:val="28"/>
                <w:szCs w:val="28"/>
              </w:rPr>
            </w:pPr>
            <w:r w:rsidRPr="007B488B">
              <w:rPr>
                <w:rFonts w:ascii="Arial Narrow" w:hAnsi="Arial Narrow"/>
                <w:sz w:val="28"/>
                <w:szCs w:val="28"/>
              </w:rPr>
              <w:t>zhodnotenie hodiny</w:t>
            </w:r>
          </w:p>
        </w:tc>
      </w:tr>
      <w:tr w:rsidR="007B488B" w:rsidRPr="007B488B" w:rsidTr="00AD2DB5">
        <w:trPr>
          <w:trHeight w:val="1134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488B" w:rsidRPr="007B488B" w:rsidRDefault="007B488B" w:rsidP="00AD2DB5">
            <w:pPr>
              <w:snapToGrid w:val="0"/>
              <w:rPr>
                <w:rFonts w:ascii="Arial Narrow" w:hAnsi="Arial Narrow"/>
                <w:b/>
                <w:sz w:val="28"/>
                <w:szCs w:val="28"/>
              </w:rPr>
            </w:pPr>
            <w:r w:rsidRPr="007B488B">
              <w:rPr>
                <w:rFonts w:ascii="Arial Narrow" w:hAnsi="Arial Narrow"/>
                <w:b/>
                <w:sz w:val="28"/>
                <w:szCs w:val="28"/>
              </w:rPr>
              <w:t>Poznámky</w:t>
            </w:r>
          </w:p>
        </w:tc>
        <w:tc>
          <w:tcPr>
            <w:tcW w:w="6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488B" w:rsidRPr="007B488B" w:rsidRDefault="007B488B" w:rsidP="007B488B">
            <w:pPr>
              <w:keepNext w:val="0"/>
              <w:numPr>
                <w:ilvl w:val="0"/>
                <w:numId w:val="2"/>
              </w:numPr>
              <w:shd w:val="clear" w:color="auto" w:fill="auto"/>
              <w:tabs>
                <w:tab w:val="left" w:pos="392"/>
              </w:tabs>
              <w:suppressAutoHyphens/>
              <w:snapToGrid w:val="0"/>
              <w:spacing w:after="200" w:line="276" w:lineRule="auto"/>
              <w:ind w:left="36" w:firstLine="0"/>
              <w:jc w:val="both"/>
              <w:rPr>
                <w:rFonts w:ascii="Arial Narrow" w:hAnsi="Arial Narrow"/>
                <w:sz w:val="28"/>
                <w:szCs w:val="28"/>
              </w:rPr>
            </w:pPr>
            <w:r w:rsidRPr="007B488B">
              <w:rPr>
                <w:rFonts w:ascii="Arial Narrow" w:hAnsi="Arial Narrow"/>
                <w:sz w:val="28"/>
                <w:szCs w:val="28"/>
              </w:rPr>
              <w:t>Učiteľ si pred začatím vyučovacej hodiny pripraví obrázky na prezentáciu slovnej zásoby, pomocou počítača môže interaktívne na tabuľu ukazovať obrázky priamo z internetu</w:t>
            </w:r>
          </w:p>
        </w:tc>
      </w:tr>
    </w:tbl>
    <w:p w:rsidR="007B488B" w:rsidRPr="007B488B" w:rsidRDefault="007B488B" w:rsidP="007B488B">
      <w:pPr>
        <w:rPr>
          <w:rFonts w:ascii="Arial Narrow" w:hAnsi="Arial Narrow"/>
          <w:b/>
          <w:bCs/>
          <w:sz w:val="28"/>
          <w:szCs w:val="28"/>
          <w:u w:val="single"/>
        </w:rPr>
      </w:pPr>
      <w:r w:rsidRPr="007B488B">
        <w:rPr>
          <w:rFonts w:ascii="Arial Narrow" w:hAnsi="Arial Narrow"/>
          <w:b/>
          <w:bCs/>
          <w:sz w:val="28"/>
          <w:szCs w:val="28"/>
          <w:u w:val="single"/>
        </w:rPr>
        <w:t xml:space="preserve">Rozbor hodiny -60 min. (pre CVČ) </w:t>
      </w:r>
    </w:p>
    <w:p w:rsidR="007B488B" w:rsidRPr="007B488B" w:rsidRDefault="007B488B" w:rsidP="007B488B">
      <w:pPr>
        <w:rPr>
          <w:rFonts w:ascii="Arial Narrow" w:hAnsi="Arial Narrow"/>
          <w:b/>
          <w:bCs/>
          <w:sz w:val="28"/>
          <w:szCs w:val="28"/>
          <w:u w:val="single"/>
        </w:rPr>
      </w:pPr>
      <w:r w:rsidRPr="007B488B">
        <w:rPr>
          <w:rFonts w:ascii="Arial Narrow" w:hAnsi="Arial Narrow"/>
          <w:b/>
          <w:bCs/>
          <w:sz w:val="28"/>
          <w:szCs w:val="28"/>
          <w:u w:val="single"/>
        </w:rPr>
        <w:t>Úvod</w:t>
      </w:r>
    </w:p>
    <w:p w:rsidR="007B488B" w:rsidRPr="007B488B" w:rsidRDefault="007B488B" w:rsidP="007B488B">
      <w:pPr>
        <w:pStyle w:val="Odsekzoznamu"/>
        <w:numPr>
          <w:ilvl w:val="0"/>
          <w:numId w:val="6"/>
        </w:numPr>
        <w:jc w:val="both"/>
        <w:rPr>
          <w:rFonts w:ascii="Arial Narrow" w:hAnsi="Arial Narrow"/>
          <w:b/>
          <w:sz w:val="28"/>
          <w:szCs w:val="28"/>
        </w:rPr>
      </w:pPr>
      <w:r w:rsidRPr="007B488B">
        <w:rPr>
          <w:rFonts w:ascii="Arial Narrow" w:hAnsi="Arial Narrow"/>
          <w:b/>
          <w:sz w:val="28"/>
          <w:szCs w:val="28"/>
        </w:rPr>
        <w:t xml:space="preserve">Oboznámenie s cieľom hodiny – </w:t>
      </w:r>
      <w:r w:rsidRPr="007B488B">
        <w:rPr>
          <w:rFonts w:ascii="Arial Narrow" w:hAnsi="Arial Narrow"/>
          <w:sz w:val="28"/>
          <w:szCs w:val="28"/>
        </w:rPr>
        <w:t>žiakov oboznámime s cieľom vyučovacej hodiny,</w:t>
      </w:r>
      <w:r w:rsidRPr="007B488B">
        <w:rPr>
          <w:rFonts w:ascii="Arial Narrow" w:hAnsi="Arial Narrow"/>
          <w:b/>
          <w:sz w:val="28"/>
          <w:szCs w:val="28"/>
        </w:rPr>
        <w:t xml:space="preserve"> </w:t>
      </w:r>
      <w:r w:rsidRPr="007B488B">
        <w:rPr>
          <w:rFonts w:ascii="Arial Narrow" w:hAnsi="Arial Narrow"/>
          <w:sz w:val="28"/>
          <w:szCs w:val="28"/>
        </w:rPr>
        <w:t>na ktorej</w:t>
      </w:r>
      <w:r w:rsidRPr="007B488B">
        <w:rPr>
          <w:rFonts w:ascii="Arial Narrow" w:hAnsi="Arial Narrow"/>
          <w:b/>
          <w:sz w:val="28"/>
          <w:szCs w:val="28"/>
        </w:rPr>
        <w:t xml:space="preserve"> </w:t>
      </w:r>
      <w:r w:rsidRPr="007B488B">
        <w:rPr>
          <w:rFonts w:ascii="Arial Narrow" w:hAnsi="Arial Narrow"/>
          <w:sz w:val="28"/>
          <w:szCs w:val="28"/>
        </w:rPr>
        <w:t xml:space="preserve">sa naučia novú slovnú zásobu k téme Príroda a jej ochrana. </w:t>
      </w:r>
    </w:p>
    <w:p w:rsidR="007B488B" w:rsidRPr="007B488B" w:rsidRDefault="007B488B" w:rsidP="007B488B">
      <w:pPr>
        <w:pStyle w:val="Odsekzoznamu"/>
        <w:numPr>
          <w:ilvl w:val="0"/>
          <w:numId w:val="6"/>
        </w:numPr>
        <w:jc w:val="both"/>
        <w:rPr>
          <w:rFonts w:ascii="Arial Narrow" w:hAnsi="Arial Narrow"/>
          <w:b/>
          <w:sz w:val="28"/>
          <w:szCs w:val="28"/>
        </w:rPr>
      </w:pPr>
      <w:r w:rsidRPr="007B488B">
        <w:rPr>
          <w:rFonts w:ascii="Arial Narrow" w:hAnsi="Arial Narrow"/>
          <w:b/>
          <w:bCs/>
          <w:sz w:val="28"/>
          <w:szCs w:val="28"/>
        </w:rPr>
        <w:t xml:space="preserve">Motivácia – brainstorming </w:t>
      </w:r>
      <w:r w:rsidRPr="007B488B">
        <w:rPr>
          <w:rFonts w:ascii="Arial Narrow" w:hAnsi="Arial Narrow"/>
          <w:bCs/>
          <w:sz w:val="28"/>
          <w:szCs w:val="28"/>
        </w:rPr>
        <w:t xml:space="preserve">– žiakom oznámime, že sa slovnú zásobu naučia hravou formou pomocou papierovej skladačky a na konci hodiny vypracujú pracovný list na počítači. Na tabuľu učiteľ napíše do 3 stĺpcov pojmy NATURE, </w:t>
      </w:r>
      <w:r w:rsidRPr="007B488B">
        <w:rPr>
          <w:rFonts w:ascii="Arial Narrow" w:hAnsi="Arial Narrow"/>
          <w:bCs/>
          <w:sz w:val="28"/>
          <w:szCs w:val="28"/>
        </w:rPr>
        <w:lastRenderedPageBreak/>
        <w:t xml:space="preserve">ANIMALS, WASTE a poprosí žiakov, aby pod pojmy dopísali slovnú zásobu, ktorú poznajú. </w:t>
      </w:r>
      <w:r w:rsidRPr="007B488B">
        <w:rPr>
          <w:rFonts w:ascii="Arial Narrow" w:hAnsi="Arial Narrow"/>
          <w:sz w:val="28"/>
          <w:szCs w:val="28"/>
        </w:rPr>
        <w:t xml:space="preserve">                                                                                                   </w:t>
      </w:r>
      <w:r w:rsidRPr="007B488B">
        <w:rPr>
          <w:rFonts w:ascii="Arial Narrow" w:hAnsi="Arial Narrow"/>
          <w:b/>
          <w:sz w:val="28"/>
          <w:szCs w:val="28"/>
        </w:rPr>
        <w:t>/10 minút/</w:t>
      </w:r>
    </w:p>
    <w:p w:rsidR="007B488B" w:rsidRPr="007B488B" w:rsidRDefault="007B488B" w:rsidP="007B488B">
      <w:pPr>
        <w:jc w:val="both"/>
        <w:rPr>
          <w:rFonts w:ascii="Arial Narrow" w:hAnsi="Arial Narrow"/>
          <w:b/>
          <w:sz w:val="28"/>
          <w:szCs w:val="28"/>
          <w:u w:val="single"/>
        </w:rPr>
      </w:pPr>
      <w:r w:rsidRPr="007B488B">
        <w:rPr>
          <w:rFonts w:ascii="Arial Narrow" w:hAnsi="Arial Narrow"/>
          <w:b/>
          <w:sz w:val="28"/>
          <w:szCs w:val="28"/>
          <w:u w:val="single"/>
        </w:rPr>
        <w:t>Jadro</w:t>
      </w:r>
    </w:p>
    <w:p w:rsidR="007B488B" w:rsidRPr="007B488B" w:rsidRDefault="007B488B" w:rsidP="007B488B">
      <w:pPr>
        <w:jc w:val="both"/>
        <w:rPr>
          <w:rFonts w:ascii="Arial Narrow" w:hAnsi="Arial Narrow"/>
          <w:b/>
          <w:sz w:val="28"/>
          <w:szCs w:val="28"/>
          <w:u w:val="single"/>
        </w:rPr>
      </w:pPr>
    </w:p>
    <w:p w:rsidR="007B488B" w:rsidRPr="007B488B" w:rsidRDefault="007B488B" w:rsidP="007B488B">
      <w:pPr>
        <w:keepNext w:val="0"/>
        <w:numPr>
          <w:ilvl w:val="0"/>
          <w:numId w:val="1"/>
        </w:numPr>
        <w:shd w:val="clear" w:color="auto" w:fill="auto"/>
        <w:suppressAutoHyphens/>
        <w:spacing w:after="200" w:line="276" w:lineRule="auto"/>
        <w:jc w:val="both"/>
        <w:rPr>
          <w:rFonts w:ascii="Arial Narrow" w:hAnsi="Arial Narrow"/>
          <w:sz w:val="28"/>
          <w:szCs w:val="28"/>
        </w:rPr>
      </w:pPr>
      <w:r w:rsidRPr="007B488B">
        <w:rPr>
          <w:rFonts w:ascii="Arial Narrow" w:hAnsi="Arial Narrow"/>
          <w:sz w:val="28"/>
          <w:szCs w:val="28"/>
        </w:rPr>
        <w:t xml:space="preserve">podľa potreby učiteľ formou diskusie doplní, prípadne žiakov navedie k doplneniu potrebnej slovnej zásoby, ktorú poznajú, ale nebola na tabuľu zapísaná. </w:t>
      </w:r>
    </w:p>
    <w:p w:rsidR="007B488B" w:rsidRPr="007B488B" w:rsidRDefault="007B488B" w:rsidP="007B488B">
      <w:pPr>
        <w:keepNext w:val="0"/>
        <w:numPr>
          <w:ilvl w:val="0"/>
          <w:numId w:val="1"/>
        </w:numPr>
        <w:shd w:val="clear" w:color="auto" w:fill="auto"/>
        <w:suppressAutoHyphens/>
        <w:spacing w:after="200" w:line="276" w:lineRule="auto"/>
        <w:jc w:val="both"/>
        <w:rPr>
          <w:rFonts w:ascii="Arial Narrow" w:hAnsi="Arial Narrow"/>
          <w:sz w:val="28"/>
          <w:szCs w:val="28"/>
        </w:rPr>
      </w:pPr>
      <w:r w:rsidRPr="007B488B">
        <w:rPr>
          <w:rFonts w:ascii="Arial Narrow" w:hAnsi="Arial Narrow"/>
          <w:sz w:val="28"/>
          <w:szCs w:val="28"/>
        </w:rPr>
        <w:t xml:space="preserve">nové učivo ako sú pojmy: plant, recycle, compost, plastic, paper, glass, waste bin... učiteľ žiakom predstaví pomocou farebných obrázkov vytlačených na papier. Precvičuje výslovnosť a upozorní na písomnú formu týchto slov. V tomto bode je nevyhnutná diskusia a vysvetľovanie pojmov a významu recyklovania a kompostovania v slovenskom jazyku. </w:t>
      </w:r>
    </w:p>
    <w:p w:rsidR="007B488B" w:rsidRPr="007B488B" w:rsidRDefault="007B488B" w:rsidP="007B488B">
      <w:pPr>
        <w:keepNext w:val="0"/>
        <w:numPr>
          <w:ilvl w:val="0"/>
          <w:numId w:val="1"/>
        </w:numPr>
        <w:shd w:val="clear" w:color="auto" w:fill="auto"/>
        <w:suppressAutoHyphens/>
        <w:spacing w:after="200" w:line="276" w:lineRule="auto"/>
        <w:jc w:val="both"/>
        <w:rPr>
          <w:rFonts w:ascii="Arial Narrow" w:hAnsi="Arial Narrow"/>
          <w:sz w:val="28"/>
          <w:szCs w:val="28"/>
        </w:rPr>
      </w:pPr>
      <w:r w:rsidRPr="007B488B">
        <w:rPr>
          <w:rFonts w:ascii="Arial Narrow" w:hAnsi="Arial Narrow"/>
          <w:sz w:val="28"/>
          <w:szCs w:val="28"/>
        </w:rPr>
        <w:t xml:space="preserve">práca vo dvojiciach: úlohou žiakov je priradiť názvy novej slovnej zásoby na kartičkách ku kartičkám s obrázkami. Slovnú zásobu ešte upevníme opakovaním ukazovaním obrázkov žiakom, ktorých úlohou je pomenovať ich. </w:t>
      </w:r>
    </w:p>
    <w:p w:rsidR="007B488B" w:rsidRPr="007B488B" w:rsidRDefault="007B488B" w:rsidP="007B488B">
      <w:pPr>
        <w:keepNext w:val="0"/>
        <w:numPr>
          <w:ilvl w:val="0"/>
          <w:numId w:val="1"/>
        </w:numPr>
        <w:shd w:val="clear" w:color="auto" w:fill="auto"/>
        <w:suppressAutoHyphens/>
        <w:spacing w:after="200" w:line="276" w:lineRule="auto"/>
        <w:ind w:left="709"/>
        <w:jc w:val="both"/>
        <w:rPr>
          <w:rFonts w:ascii="Arial Narrow" w:hAnsi="Arial Narrow"/>
          <w:b/>
          <w:sz w:val="28"/>
          <w:szCs w:val="28"/>
        </w:rPr>
      </w:pPr>
      <w:r w:rsidRPr="007B488B">
        <w:rPr>
          <w:rFonts w:ascii="Arial Narrow" w:hAnsi="Arial Narrow"/>
          <w:sz w:val="28"/>
          <w:szCs w:val="28"/>
        </w:rPr>
        <w:t xml:space="preserve"> učiteľ slovne ohodnotí prácu každého žiaka.                                              </w:t>
      </w:r>
      <w:r w:rsidRPr="007B488B">
        <w:rPr>
          <w:rFonts w:ascii="Arial Narrow" w:hAnsi="Arial Narrow"/>
          <w:b/>
          <w:sz w:val="28"/>
          <w:szCs w:val="28"/>
        </w:rPr>
        <w:t xml:space="preserve"> /30 minút/</w:t>
      </w:r>
    </w:p>
    <w:p w:rsidR="007B488B" w:rsidRPr="007B488B" w:rsidRDefault="007B488B" w:rsidP="007B488B">
      <w:pPr>
        <w:pStyle w:val="Zarkazkladnhotextu"/>
        <w:ind w:firstLine="0"/>
        <w:rPr>
          <w:rFonts w:ascii="Arial Narrow" w:hAnsi="Arial Narrow"/>
          <w:b/>
          <w:bCs/>
          <w:i w:val="0"/>
          <w:sz w:val="28"/>
          <w:szCs w:val="28"/>
          <w:u w:val="single"/>
        </w:rPr>
      </w:pPr>
      <w:r w:rsidRPr="007B488B">
        <w:rPr>
          <w:rFonts w:ascii="Arial Narrow" w:hAnsi="Arial Narrow"/>
          <w:i w:val="0"/>
          <w:sz w:val="28"/>
          <w:szCs w:val="28"/>
        </w:rPr>
        <w:t xml:space="preserve"> </w:t>
      </w:r>
      <w:r w:rsidRPr="007B488B">
        <w:rPr>
          <w:rFonts w:ascii="Arial Narrow" w:hAnsi="Arial Narrow"/>
          <w:b/>
          <w:bCs/>
          <w:i w:val="0"/>
          <w:sz w:val="28"/>
          <w:szCs w:val="28"/>
          <w:u w:val="single"/>
        </w:rPr>
        <w:t>Spätná väzba</w:t>
      </w:r>
    </w:p>
    <w:p w:rsidR="007B488B" w:rsidRPr="007B488B" w:rsidRDefault="007B488B" w:rsidP="007B488B">
      <w:pPr>
        <w:keepNext w:val="0"/>
        <w:numPr>
          <w:ilvl w:val="0"/>
          <w:numId w:val="5"/>
        </w:numPr>
        <w:shd w:val="clear" w:color="auto" w:fill="auto"/>
        <w:tabs>
          <w:tab w:val="left" w:pos="2127"/>
        </w:tabs>
        <w:suppressAutoHyphens/>
        <w:spacing w:after="200" w:line="276" w:lineRule="auto"/>
        <w:ind w:left="709" w:hanging="283"/>
        <w:jc w:val="both"/>
        <w:rPr>
          <w:rFonts w:ascii="Arial Narrow" w:hAnsi="Arial Narrow"/>
          <w:sz w:val="28"/>
          <w:szCs w:val="28"/>
        </w:rPr>
      </w:pPr>
      <w:r w:rsidRPr="007B488B">
        <w:rPr>
          <w:rFonts w:ascii="Arial Narrow" w:hAnsi="Arial Narrow"/>
          <w:b/>
          <w:bCs/>
          <w:sz w:val="28"/>
          <w:szCs w:val="28"/>
        </w:rPr>
        <w:t xml:space="preserve">učiteľ </w:t>
      </w:r>
      <w:r w:rsidRPr="007B488B">
        <w:rPr>
          <w:rFonts w:ascii="Arial Narrow" w:hAnsi="Arial Narrow"/>
          <w:sz w:val="28"/>
          <w:szCs w:val="28"/>
        </w:rPr>
        <w:t xml:space="preserve">má pripravený formulár pracovného listu v textovom procesore v počítači pre každého žiaka. Žiaci samostatne vypĺňajú formulár. </w:t>
      </w:r>
    </w:p>
    <w:p w:rsidR="007B488B" w:rsidRDefault="007B488B" w:rsidP="007B488B">
      <w:pPr>
        <w:keepNext w:val="0"/>
        <w:numPr>
          <w:ilvl w:val="0"/>
          <w:numId w:val="5"/>
        </w:numPr>
        <w:shd w:val="clear" w:color="auto" w:fill="auto"/>
        <w:tabs>
          <w:tab w:val="left" w:pos="2127"/>
        </w:tabs>
        <w:suppressAutoHyphens/>
        <w:spacing w:after="200" w:line="276" w:lineRule="auto"/>
        <w:ind w:left="709" w:hanging="283"/>
        <w:jc w:val="both"/>
        <w:rPr>
          <w:rFonts w:ascii="Arial Narrow" w:hAnsi="Arial Narrow"/>
          <w:b/>
          <w:sz w:val="28"/>
          <w:szCs w:val="28"/>
        </w:rPr>
      </w:pPr>
      <w:r w:rsidRPr="007B488B">
        <w:rPr>
          <w:rFonts w:ascii="Arial Narrow" w:hAnsi="Arial Narrow"/>
          <w:b/>
          <w:sz w:val="28"/>
          <w:szCs w:val="28"/>
        </w:rPr>
        <w:t>zhodnotenie hodiny</w:t>
      </w:r>
      <w:r w:rsidRPr="007B488B">
        <w:rPr>
          <w:rFonts w:ascii="Arial Narrow" w:hAnsi="Arial Narrow"/>
          <w:bCs/>
          <w:sz w:val="28"/>
          <w:szCs w:val="28"/>
        </w:rPr>
        <w:t xml:space="preserve"> - </w:t>
      </w:r>
      <w:r w:rsidRPr="007B488B">
        <w:rPr>
          <w:rFonts w:ascii="Arial Narrow" w:hAnsi="Arial Narrow"/>
          <w:sz w:val="28"/>
          <w:szCs w:val="28"/>
        </w:rPr>
        <w:t xml:space="preserve">učiteľ zhodnotí činnosť žiakov, pochváli ich pozornosť                                                                                                                                     </w:t>
      </w:r>
      <w:r w:rsidRPr="007B488B">
        <w:rPr>
          <w:rFonts w:ascii="Arial Narrow" w:hAnsi="Arial Narrow"/>
          <w:b/>
          <w:sz w:val="28"/>
          <w:szCs w:val="28"/>
        </w:rPr>
        <w:t>/20 minút/</w:t>
      </w:r>
    </w:p>
    <w:p w:rsidR="007B488B" w:rsidRDefault="007B488B" w:rsidP="007B488B">
      <w:pPr>
        <w:keepNext w:val="0"/>
        <w:shd w:val="clear" w:color="auto" w:fill="auto"/>
        <w:tabs>
          <w:tab w:val="left" w:pos="2127"/>
        </w:tabs>
        <w:suppressAutoHyphens/>
        <w:spacing w:after="200" w:line="276" w:lineRule="auto"/>
        <w:jc w:val="both"/>
        <w:rPr>
          <w:rFonts w:ascii="Arial Narrow" w:hAnsi="Arial Narrow"/>
          <w:b/>
          <w:sz w:val="28"/>
          <w:szCs w:val="28"/>
        </w:rPr>
      </w:pPr>
    </w:p>
    <w:p w:rsidR="007B488B" w:rsidRDefault="007B488B" w:rsidP="007B488B">
      <w:pPr>
        <w:keepNext w:val="0"/>
        <w:shd w:val="clear" w:color="auto" w:fill="auto"/>
        <w:tabs>
          <w:tab w:val="left" w:pos="2127"/>
        </w:tabs>
        <w:suppressAutoHyphens/>
        <w:spacing w:after="200" w:line="276" w:lineRule="auto"/>
        <w:jc w:val="both"/>
        <w:rPr>
          <w:rFonts w:ascii="Arial Narrow" w:hAnsi="Arial Narrow"/>
          <w:b/>
          <w:sz w:val="28"/>
          <w:szCs w:val="28"/>
        </w:rPr>
      </w:pPr>
    </w:p>
    <w:p w:rsidR="007B488B" w:rsidRDefault="007B488B" w:rsidP="007B488B">
      <w:pPr>
        <w:keepNext w:val="0"/>
        <w:shd w:val="clear" w:color="auto" w:fill="auto"/>
        <w:tabs>
          <w:tab w:val="left" w:pos="2127"/>
        </w:tabs>
        <w:suppressAutoHyphens/>
        <w:spacing w:after="200" w:line="276" w:lineRule="auto"/>
        <w:jc w:val="both"/>
        <w:rPr>
          <w:rFonts w:ascii="Arial Narrow" w:hAnsi="Arial Narrow"/>
          <w:b/>
          <w:sz w:val="28"/>
          <w:szCs w:val="28"/>
        </w:rPr>
      </w:pPr>
    </w:p>
    <w:p w:rsidR="007B488B" w:rsidRPr="007B488B" w:rsidRDefault="007B488B" w:rsidP="007B488B">
      <w:pPr>
        <w:keepNext w:val="0"/>
        <w:shd w:val="clear" w:color="auto" w:fill="auto"/>
        <w:tabs>
          <w:tab w:val="left" w:pos="2127"/>
        </w:tabs>
        <w:suppressAutoHyphens/>
        <w:spacing w:after="200" w:line="276" w:lineRule="auto"/>
        <w:jc w:val="both"/>
        <w:rPr>
          <w:rFonts w:ascii="Arial Narrow" w:hAnsi="Arial Narrow"/>
          <w:b/>
          <w:sz w:val="28"/>
          <w:szCs w:val="28"/>
        </w:rPr>
      </w:pPr>
    </w:p>
    <w:p w:rsidR="007B488B" w:rsidRDefault="007B488B" w:rsidP="007B488B">
      <w:pPr>
        <w:rPr>
          <w:rFonts w:ascii="Arial Narrow" w:hAnsi="Arial Narrow"/>
          <w:b/>
          <w:color w:val="00B050"/>
          <w:sz w:val="28"/>
          <w:szCs w:val="28"/>
        </w:rPr>
      </w:pPr>
      <w:r w:rsidRPr="007B488B">
        <w:rPr>
          <w:rFonts w:ascii="Arial Narrow" w:hAnsi="Arial Narrow"/>
          <w:b/>
          <w:noProof/>
          <w:sz w:val="28"/>
          <w:szCs w:val="28"/>
        </w:rPr>
        <w:lastRenderedPageBreak/>
        <w:drawing>
          <wp:inline distT="0" distB="0" distL="0" distR="0">
            <wp:extent cx="1226550" cy="1182204"/>
            <wp:effectExtent l="19050" t="0" r="0" b="0"/>
            <wp:docPr id="2" name="Obrázok 1" descr="earth-d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rth-da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894" cy="118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88B">
        <w:rPr>
          <w:rFonts w:ascii="Arial Narrow" w:hAnsi="Arial Narrow"/>
          <w:b/>
          <w:sz w:val="28"/>
          <w:szCs w:val="28"/>
        </w:rPr>
        <w:t xml:space="preserve">   </w:t>
      </w:r>
      <w:r w:rsidR="00992767">
        <w:rPr>
          <w:rFonts w:ascii="Arial Narrow" w:hAnsi="Arial Narrow"/>
          <w:b/>
          <w:sz w:val="28"/>
          <w:szCs w:val="28"/>
        </w:rPr>
        <w:t xml:space="preserve">                               </w:t>
      </w:r>
      <w:r w:rsidRPr="007B488B">
        <w:rPr>
          <w:rFonts w:ascii="Arial Narrow" w:hAnsi="Arial Narrow"/>
          <w:b/>
          <w:sz w:val="28"/>
          <w:szCs w:val="28"/>
        </w:rPr>
        <w:t xml:space="preserve"> </w:t>
      </w:r>
      <w:r w:rsidRPr="00992767">
        <w:rPr>
          <w:rFonts w:ascii="Bradley Hand ITC" w:hAnsi="Bradley Hand ITC"/>
          <w:b/>
          <w:color w:val="00B050"/>
          <w:sz w:val="72"/>
          <w:szCs w:val="72"/>
        </w:rPr>
        <w:t>Pracovný list</w:t>
      </w:r>
    </w:p>
    <w:p w:rsidR="007B488B" w:rsidRPr="007B488B" w:rsidRDefault="007B488B" w:rsidP="007B488B">
      <w:pPr>
        <w:rPr>
          <w:rFonts w:ascii="Arial Narrow" w:hAnsi="Arial Narrow"/>
          <w:b/>
          <w:sz w:val="28"/>
          <w:szCs w:val="28"/>
        </w:rPr>
      </w:pPr>
    </w:p>
    <w:p w:rsidR="007B488B" w:rsidRPr="007B488B" w:rsidRDefault="007B488B" w:rsidP="007B488B">
      <w:pPr>
        <w:jc w:val="center"/>
        <w:rPr>
          <w:rFonts w:ascii="Arial Narrow" w:hAnsi="Arial Narrow"/>
          <w:b/>
          <w:sz w:val="28"/>
          <w:szCs w:val="28"/>
        </w:rPr>
      </w:pPr>
    </w:p>
    <w:p w:rsidR="007B488B" w:rsidRPr="007B488B" w:rsidRDefault="007B488B" w:rsidP="007B488B">
      <w:pPr>
        <w:tabs>
          <w:tab w:val="left" w:pos="4059"/>
        </w:tabs>
        <w:rPr>
          <w:rFonts w:ascii="Arial Narrow" w:hAnsi="Arial Narrow"/>
          <w:b/>
          <w:color w:val="00B050"/>
          <w:sz w:val="28"/>
          <w:szCs w:val="28"/>
        </w:rPr>
      </w:pPr>
      <w:r w:rsidRPr="007B488B">
        <w:rPr>
          <w:rFonts w:ascii="Arial Narrow" w:hAnsi="Arial Narrow"/>
          <w:b/>
          <w:color w:val="00B050"/>
          <w:sz w:val="28"/>
          <w:szCs w:val="28"/>
        </w:rPr>
        <w:t>Name:</w:t>
      </w:r>
      <w:r w:rsidRPr="007B488B">
        <w:rPr>
          <w:rFonts w:ascii="Arial Narrow" w:hAnsi="Arial Narrow"/>
          <w:b/>
          <w:sz w:val="28"/>
          <w:szCs w:val="28"/>
        </w:rPr>
        <w:t xml:space="preserve"> </w:t>
      </w:r>
      <w:sdt>
        <w:sdtPr>
          <w:rPr>
            <w:rFonts w:ascii="Arial Narrow" w:hAnsi="Arial Narrow"/>
            <w:b/>
            <w:sz w:val="28"/>
            <w:szCs w:val="28"/>
          </w:rPr>
          <w:id w:val="1387788141"/>
          <w:placeholder>
            <w:docPart w:val="4BFFAA3E5C7A4A19A35F1B2511A39771"/>
          </w:placeholder>
          <w:showingPlcHdr/>
        </w:sdtPr>
        <w:sdtContent>
          <w:r w:rsidRPr="007B488B">
            <w:rPr>
              <w:rStyle w:val="Textzstupnhosymbolu"/>
              <w:rFonts w:ascii="Arial Narrow" w:hAnsi="Arial Narrow"/>
              <w:sz w:val="28"/>
              <w:szCs w:val="28"/>
            </w:rPr>
            <w:t>Kliknutím zadáte text.</w:t>
          </w:r>
        </w:sdtContent>
      </w:sdt>
      <w:r w:rsidRPr="007B488B">
        <w:rPr>
          <w:rFonts w:ascii="Arial Narrow" w:hAnsi="Arial Narrow"/>
          <w:b/>
          <w:sz w:val="28"/>
          <w:szCs w:val="28"/>
        </w:rPr>
        <w:tab/>
      </w:r>
      <w:r w:rsidRPr="007B488B">
        <w:rPr>
          <w:rFonts w:ascii="Arial Narrow" w:hAnsi="Arial Narrow"/>
          <w:b/>
          <w:color w:val="00B050"/>
          <w:sz w:val="28"/>
          <w:szCs w:val="28"/>
        </w:rPr>
        <w:t>Date:</w:t>
      </w:r>
      <w:r w:rsidRPr="007B488B">
        <w:rPr>
          <w:rFonts w:ascii="Arial Narrow" w:hAnsi="Arial Narrow"/>
          <w:b/>
          <w:sz w:val="28"/>
          <w:szCs w:val="28"/>
        </w:rPr>
        <w:t xml:space="preserve"> </w:t>
      </w:r>
      <w:sdt>
        <w:sdtPr>
          <w:rPr>
            <w:rFonts w:ascii="Arial Narrow" w:hAnsi="Arial Narrow"/>
            <w:b/>
            <w:sz w:val="28"/>
            <w:szCs w:val="28"/>
          </w:rPr>
          <w:id w:val="1387788142"/>
          <w:placeholder>
            <w:docPart w:val="A2FCBB64AD264A8CAC899099769DBAA9"/>
          </w:placeholder>
          <w:showingPlcHdr/>
          <w:date>
            <w:dateFormat w:val="d.M.yyyy"/>
            <w:lid w:val="sk-SK"/>
            <w:storeMappedDataAs w:val="dateTime"/>
            <w:calendar w:val="gregorian"/>
          </w:date>
        </w:sdtPr>
        <w:sdtContent>
          <w:r w:rsidRPr="007B488B">
            <w:rPr>
              <w:rStyle w:val="Textzstupnhosymbolu"/>
              <w:rFonts w:ascii="Arial Narrow" w:hAnsi="Arial Narrow"/>
              <w:sz w:val="28"/>
              <w:szCs w:val="28"/>
            </w:rPr>
            <w:t>Kliknutím zadáte dátum.</w:t>
          </w:r>
        </w:sdtContent>
      </w:sdt>
    </w:p>
    <w:p w:rsidR="007B488B" w:rsidRPr="007B488B" w:rsidRDefault="007B488B" w:rsidP="007B488B">
      <w:pPr>
        <w:jc w:val="center"/>
        <w:rPr>
          <w:rFonts w:ascii="Arial Narrow" w:hAnsi="Arial Narrow"/>
          <w:b/>
          <w:sz w:val="28"/>
          <w:szCs w:val="28"/>
        </w:rPr>
      </w:pPr>
    </w:p>
    <w:p w:rsidR="007B488B" w:rsidRPr="007B488B" w:rsidRDefault="007B488B" w:rsidP="007B488B">
      <w:pPr>
        <w:pStyle w:val="Odsekzoznamu"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Arial Narrow" w:hAnsi="Arial Narrow"/>
          <w:b/>
          <w:color w:val="00B050"/>
          <w:sz w:val="28"/>
          <w:szCs w:val="28"/>
        </w:rPr>
      </w:pPr>
      <w:r w:rsidRPr="007B488B">
        <w:rPr>
          <w:rFonts w:ascii="Arial Narrow" w:hAnsi="Arial Narrow"/>
          <w:b/>
          <w:color w:val="00B050"/>
          <w:sz w:val="28"/>
          <w:szCs w:val="28"/>
        </w:rPr>
        <w:t>Vyber pojmy, ktoré nepatria do prírody:</w:t>
      </w:r>
    </w:p>
    <w:p w:rsidR="007B488B" w:rsidRPr="007B488B" w:rsidRDefault="007B488B" w:rsidP="007B488B">
      <w:pPr>
        <w:pStyle w:val="Odsekzoznamu"/>
        <w:numPr>
          <w:ilvl w:val="0"/>
          <w:numId w:val="8"/>
        </w:numPr>
        <w:suppressAutoHyphens w:val="0"/>
        <w:spacing w:after="200" w:line="276" w:lineRule="auto"/>
        <w:contextualSpacing/>
        <w:rPr>
          <w:rFonts w:ascii="Arial Narrow" w:hAnsi="Arial Narrow"/>
          <w:b/>
          <w:color w:val="00B050"/>
          <w:sz w:val="28"/>
          <w:szCs w:val="28"/>
        </w:rPr>
      </w:pPr>
      <w:sdt>
        <w:sdtPr>
          <w:rPr>
            <w:rFonts w:ascii="Arial Narrow" w:hAnsi="Arial Narrow"/>
            <w:b/>
            <w:color w:val="00B050"/>
            <w:sz w:val="28"/>
            <w:szCs w:val="28"/>
          </w:rPr>
          <w:id w:val="1387788149"/>
          <w:placeholder>
            <w:docPart w:val="093227E321B14D02AF856216481B4C92"/>
          </w:placeholder>
          <w:showingPlcHdr/>
          <w:dropDownList>
            <w:listItem w:value="Vyberte položku."/>
            <w:listItem w:displayText="Forest" w:value="Forest"/>
            <w:listItem w:displayText="Car" w:value="Car"/>
            <w:listItem w:displayText="Water" w:value="Water"/>
          </w:dropDownList>
        </w:sdtPr>
        <w:sdtContent>
          <w:r w:rsidRPr="007B488B">
            <w:rPr>
              <w:rStyle w:val="Textzstupnhosymbolu"/>
              <w:rFonts w:ascii="Arial Narrow" w:hAnsi="Arial Narrow"/>
              <w:sz w:val="28"/>
              <w:szCs w:val="28"/>
            </w:rPr>
            <w:t>Vyberte položku.</w:t>
          </w:r>
        </w:sdtContent>
      </w:sdt>
    </w:p>
    <w:p w:rsidR="007B488B" w:rsidRPr="007B488B" w:rsidRDefault="007B488B" w:rsidP="007B488B">
      <w:pPr>
        <w:pStyle w:val="Odsekzoznamu"/>
        <w:rPr>
          <w:rFonts w:ascii="Arial Narrow" w:hAnsi="Arial Narrow"/>
          <w:b/>
          <w:color w:val="00B050"/>
          <w:sz w:val="28"/>
          <w:szCs w:val="28"/>
        </w:rPr>
      </w:pPr>
      <w:r w:rsidRPr="007B488B">
        <w:rPr>
          <w:rFonts w:ascii="Arial Narrow" w:hAnsi="Arial Narrow"/>
          <w:b/>
          <w:color w:val="00B050"/>
          <w:sz w:val="28"/>
          <w:szCs w:val="28"/>
        </w:rPr>
        <w:t xml:space="preserve">B.   </w:t>
      </w:r>
      <w:sdt>
        <w:sdtPr>
          <w:rPr>
            <w:rFonts w:ascii="Arial Narrow" w:hAnsi="Arial Narrow"/>
            <w:b/>
            <w:color w:val="00B050"/>
            <w:sz w:val="28"/>
            <w:szCs w:val="28"/>
          </w:rPr>
          <w:id w:val="1387788156"/>
          <w:placeholder>
            <w:docPart w:val="CC058FD02C7740F7A7FFA82281221ACC"/>
          </w:placeholder>
          <w:showingPlcHdr/>
          <w:dropDownList>
            <w:listItem w:value="Vyberte položku."/>
            <w:listItem w:displayText="Animals" w:value="Animals"/>
            <w:listItem w:displayText="Plastic" w:value="Plastic"/>
            <w:listItem w:displayText="Waste " w:value="Waste "/>
          </w:dropDownList>
        </w:sdtPr>
        <w:sdtContent>
          <w:r w:rsidRPr="007B488B">
            <w:rPr>
              <w:rStyle w:val="Textzstupnhosymbolu"/>
              <w:rFonts w:ascii="Arial Narrow" w:hAnsi="Arial Narrow"/>
              <w:sz w:val="28"/>
              <w:szCs w:val="28"/>
            </w:rPr>
            <w:t>Vyberte položku.</w:t>
          </w:r>
        </w:sdtContent>
      </w:sdt>
    </w:p>
    <w:p w:rsidR="007B488B" w:rsidRDefault="007B488B" w:rsidP="007B488B">
      <w:pPr>
        <w:pStyle w:val="Odsekzoznamu"/>
        <w:tabs>
          <w:tab w:val="left" w:pos="4336"/>
        </w:tabs>
        <w:rPr>
          <w:rFonts w:ascii="Arial Narrow" w:hAnsi="Arial Narrow"/>
          <w:b/>
          <w:color w:val="00B050"/>
          <w:sz w:val="28"/>
          <w:szCs w:val="28"/>
        </w:rPr>
      </w:pPr>
      <w:r w:rsidRPr="007B488B">
        <w:rPr>
          <w:rFonts w:ascii="Arial Narrow" w:hAnsi="Arial Narrow"/>
          <w:b/>
          <w:color w:val="00B050"/>
          <w:sz w:val="28"/>
          <w:szCs w:val="28"/>
        </w:rPr>
        <w:t xml:space="preserve">C.   </w:t>
      </w:r>
      <w:sdt>
        <w:sdtPr>
          <w:rPr>
            <w:rFonts w:ascii="Arial Narrow" w:hAnsi="Arial Narrow"/>
            <w:b/>
            <w:color w:val="00B050"/>
            <w:sz w:val="28"/>
            <w:szCs w:val="28"/>
          </w:rPr>
          <w:id w:val="1387788158"/>
          <w:placeholder>
            <w:docPart w:val="E8924FB30BB54DBCA1686BB618507E4B"/>
          </w:placeholder>
          <w:showingPlcHdr/>
          <w:dropDownList>
            <w:listItem w:value="Vyberte položku."/>
            <w:listItem w:displayText="Air" w:value="Air"/>
            <w:listItem w:displayText="Bottle" w:value="Bottle"/>
            <w:listItem w:displayText="Flower" w:value="Flower"/>
          </w:dropDownList>
        </w:sdtPr>
        <w:sdtContent>
          <w:r w:rsidRPr="007B488B">
            <w:rPr>
              <w:rStyle w:val="Textzstupnhosymbolu"/>
              <w:rFonts w:ascii="Arial Narrow" w:hAnsi="Arial Narrow"/>
              <w:sz w:val="28"/>
              <w:szCs w:val="28"/>
            </w:rPr>
            <w:t>Vyberte položku.</w:t>
          </w:r>
        </w:sdtContent>
      </w:sdt>
      <w:r>
        <w:rPr>
          <w:rFonts w:ascii="Arial Narrow" w:hAnsi="Arial Narrow"/>
          <w:b/>
          <w:color w:val="00B050"/>
          <w:sz w:val="28"/>
          <w:szCs w:val="28"/>
        </w:rPr>
        <w:tab/>
      </w:r>
    </w:p>
    <w:p w:rsidR="007B488B" w:rsidRPr="007B488B" w:rsidRDefault="007B488B" w:rsidP="007B488B">
      <w:pPr>
        <w:pStyle w:val="Odsekzoznamu"/>
        <w:tabs>
          <w:tab w:val="left" w:pos="4336"/>
        </w:tabs>
        <w:rPr>
          <w:rFonts w:ascii="Arial Narrow" w:hAnsi="Arial Narrow"/>
          <w:b/>
          <w:color w:val="00B050"/>
          <w:sz w:val="28"/>
          <w:szCs w:val="28"/>
        </w:rPr>
      </w:pPr>
    </w:p>
    <w:p w:rsidR="007B488B" w:rsidRPr="007B488B" w:rsidRDefault="007B488B" w:rsidP="007B488B">
      <w:pPr>
        <w:pStyle w:val="Odsekzoznamu"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Arial Narrow" w:hAnsi="Arial Narrow"/>
          <w:b/>
          <w:color w:val="00B050"/>
          <w:sz w:val="28"/>
          <w:szCs w:val="28"/>
        </w:rPr>
      </w:pPr>
      <w:r w:rsidRPr="007B488B">
        <w:rPr>
          <w:rFonts w:ascii="Arial Narrow" w:hAnsi="Arial Narrow"/>
          <w:b/>
          <w:color w:val="00B050"/>
          <w:sz w:val="28"/>
          <w:szCs w:val="28"/>
        </w:rPr>
        <w:t>Vyber správny názov pre jednotlivé odpadkové nádoby:</w:t>
      </w:r>
    </w:p>
    <w:p w:rsidR="007B488B" w:rsidRPr="007B488B" w:rsidRDefault="007B488B" w:rsidP="007B488B">
      <w:pPr>
        <w:tabs>
          <w:tab w:val="left" w:pos="3572"/>
        </w:tabs>
        <w:rPr>
          <w:rFonts w:ascii="Arial Narrow" w:hAnsi="Arial Narrow"/>
          <w:b/>
          <w:color w:val="00B050"/>
          <w:sz w:val="28"/>
          <w:szCs w:val="28"/>
        </w:rPr>
      </w:pPr>
      <w:sdt>
        <w:sdtPr>
          <w:rPr>
            <w:rFonts w:ascii="Arial Narrow" w:hAnsi="Arial Narrow"/>
            <w:b/>
            <w:color w:val="00B050"/>
            <w:sz w:val="28"/>
            <w:szCs w:val="28"/>
          </w:rPr>
          <w:id w:val="1387788161"/>
          <w:picture/>
        </w:sdtPr>
        <w:sdtContent>
          <w:r w:rsidRPr="007B488B">
            <w:rPr>
              <w:rFonts w:ascii="Arial Narrow" w:hAnsi="Arial Narrow"/>
              <w:b/>
              <w:noProof/>
              <w:color w:val="00B050"/>
              <w:sz w:val="28"/>
              <w:szCs w:val="28"/>
            </w:rPr>
            <w:drawing>
              <wp:inline distT="0" distB="0" distL="0" distR="0">
                <wp:extent cx="971051" cy="1536291"/>
                <wp:effectExtent l="19050" t="0" r="499" b="0"/>
                <wp:docPr id="5" name="Obrázo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051" cy="15362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Pr="007B488B">
        <w:rPr>
          <w:rFonts w:ascii="Arial Narrow" w:hAnsi="Arial Narrow"/>
          <w:b/>
          <w:color w:val="00B050"/>
          <w:sz w:val="28"/>
          <w:szCs w:val="28"/>
        </w:rPr>
        <w:t xml:space="preserve">                 </w:t>
      </w:r>
      <w:r w:rsidR="00992767">
        <w:rPr>
          <w:rFonts w:ascii="Arial Narrow" w:hAnsi="Arial Narrow"/>
          <w:b/>
          <w:color w:val="00B050"/>
          <w:sz w:val="28"/>
          <w:szCs w:val="28"/>
        </w:rPr>
        <w:t xml:space="preserve">   </w:t>
      </w:r>
      <w:r w:rsidRPr="007B488B">
        <w:rPr>
          <w:rFonts w:ascii="Arial Narrow" w:hAnsi="Arial Narrow"/>
          <w:b/>
          <w:color w:val="00B050"/>
          <w:sz w:val="28"/>
          <w:szCs w:val="28"/>
        </w:rPr>
        <w:t xml:space="preserve">    </w:t>
      </w:r>
      <w:r w:rsidR="00992767">
        <w:rPr>
          <w:rFonts w:ascii="Arial Narrow" w:hAnsi="Arial Narrow"/>
          <w:b/>
          <w:color w:val="00B050"/>
          <w:sz w:val="28"/>
          <w:szCs w:val="28"/>
        </w:rPr>
        <w:t xml:space="preserve">  </w:t>
      </w:r>
      <w:r w:rsidRPr="007B488B">
        <w:rPr>
          <w:rFonts w:ascii="Arial Narrow" w:hAnsi="Arial Narrow"/>
          <w:b/>
          <w:color w:val="00B050"/>
          <w:sz w:val="28"/>
          <w:szCs w:val="28"/>
        </w:rPr>
        <w:t xml:space="preserve">      </w:t>
      </w:r>
      <w:sdt>
        <w:sdtPr>
          <w:rPr>
            <w:rFonts w:ascii="Arial Narrow" w:hAnsi="Arial Narrow"/>
            <w:b/>
            <w:color w:val="00B050"/>
            <w:sz w:val="28"/>
            <w:szCs w:val="28"/>
          </w:rPr>
          <w:id w:val="1387788162"/>
          <w:picture/>
        </w:sdtPr>
        <w:sdtContent>
          <w:r w:rsidRPr="007B488B">
            <w:rPr>
              <w:rFonts w:ascii="Arial Narrow" w:hAnsi="Arial Narrow"/>
              <w:b/>
              <w:noProof/>
              <w:color w:val="00B050"/>
              <w:sz w:val="28"/>
              <w:szCs w:val="28"/>
            </w:rPr>
            <w:drawing>
              <wp:inline distT="0" distB="0" distL="0" distR="0">
                <wp:extent cx="972639" cy="1538803"/>
                <wp:effectExtent l="19050" t="0" r="0" b="0"/>
                <wp:docPr id="6" name="Obrázo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2639" cy="15388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Pr="007B488B">
        <w:rPr>
          <w:rFonts w:ascii="Arial Narrow" w:hAnsi="Arial Narrow"/>
          <w:b/>
          <w:color w:val="00B050"/>
          <w:sz w:val="28"/>
          <w:szCs w:val="28"/>
        </w:rPr>
        <w:t xml:space="preserve">                                  </w:t>
      </w:r>
      <w:sdt>
        <w:sdtPr>
          <w:rPr>
            <w:rFonts w:ascii="Arial Narrow" w:hAnsi="Arial Narrow"/>
            <w:b/>
            <w:color w:val="00B050"/>
            <w:sz w:val="28"/>
            <w:szCs w:val="28"/>
          </w:rPr>
          <w:id w:val="1387788163"/>
          <w:picture/>
        </w:sdtPr>
        <w:sdtContent>
          <w:r w:rsidRPr="007B488B">
            <w:rPr>
              <w:rFonts w:ascii="Arial Narrow" w:hAnsi="Arial Narrow"/>
              <w:b/>
              <w:noProof/>
              <w:color w:val="00B050"/>
              <w:sz w:val="28"/>
              <w:szCs w:val="28"/>
            </w:rPr>
            <w:drawing>
              <wp:inline distT="0" distB="0" distL="0" distR="0">
                <wp:extent cx="938897" cy="1536377"/>
                <wp:effectExtent l="19050" t="0" r="0" b="0"/>
                <wp:docPr id="7" name="Obrázo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8897" cy="15363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Pr="007B488B">
        <w:rPr>
          <w:rFonts w:ascii="Arial Narrow" w:hAnsi="Arial Narrow"/>
          <w:b/>
          <w:color w:val="00B050"/>
          <w:sz w:val="28"/>
          <w:szCs w:val="28"/>
        </w:rPr>
        <w:t xml:space="preserve"> </w:t>
      </w:r>
    </w:p>
    <w:p w:rsidR="007B488B" w:rsidRDefault="007B488B" w:rsidP="009927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72"/>
        </w:tabs>
        <w:rPr>
          <w:rFonts w:ascii="Arial Narrow" w:hAnsi="Arial Narrow"/>
          <w:b/>
          <w:color w:val="00B050"/>
          <w:sz w:val="28"/>
          <w:szCs w:val="28"/>
        </w:rPr>
      </w:pPr>
      <w:r w:rsidRPr="007B488B">
        <w:rPr>
          <w:rFonts w:ascii="Arial Narrow" w:hAnsi="Arial Narrow"/>
          <w:b/>
          <w:color w:val="00B050"/>
          <w:sz w:val="28"/>
          <w:szCs w:val="28"/>
        </w:rPr>
        <w:t xml:space="preserve">   </w:t>
      </w:r>
      <w:sdt>
        <w:sdtPr>
          <w:rPr>
            <w:rFonts w:ascii="Arial Narrow" w:hAnsi="Arial Narrow"/>
            <w:b/>
            <w:color w:val="00B050"/>
            <w:sz w:val="28"/>
            <w:szCs w:val="28"/>
          </w:rPr>
          <w:id w:val="1387788181"/>
          <w:placeholder>
            <w:docPart w:val="FF50F8576A8C4DD8BFFD56D9019E9AE1"/>
          </w:placeholder>
          <w:showingPlcHdr/>
          <w:dropDownList>
            <w:listItem w:value="Vyberte položku."/>
            <w:listItem w:displayText="Paper" w:value="Paper"/>
            <w:listItem w:displayText="Plastic" w:value="Plastic"/>
            <w:listItem w:displayText="Glass" w:value="Glass"/>
          </w:dropDownList>
        </w:sdtPr>
        <w:sdtContent>
          <w:r w:rsidRPr="007B488B">
            <w:rPr>
              <w:rStyle w:val="Textzstupnhosymbolu"/>
              <w:rFonts w:ascii="Arial Narrow" w:hAnsi="Arial Narrow"/>
              <w:sz w:val="28"/>
              <w:szCs w:val="28"/>
            </w:rPr>
            <w:t>Vyberte položku.</w:t>
          </w:r>
        </w:sdtContent>
      </w:sdt>
      <w:r w:rsidRPr="007B488B">
        <w:rPr>
          <w:rFonts w:ascii="Arial Narrow" w:hAnsi="Arial Narrow"/>
          <w:b/>
          <w:color w:val="00B050"/>
          <w:sz w:val="28"/>
          <w:szCs w:val="28"/>
        </w:rPr>
        <w:t xml:space="preserve"> </w:t>
      </w:r>
      <w:r w:rsidRPr="007B488B">
        <w:rPr>
          <w:rFonts w:ascii="Arial Narrow" w:hAnsi="Arial Narrow"/>
          <w:b/>
          <w:color w:val="00B050"/>
          <w:sz w:val="28"/>
          <w:szCs w:val="28"/>
        </w:rPr>
        <w:tab/>
      </w:r>
      <w:r w:rsidRPr="007B488B">
        <w:rPr>
          <w:rFonts w:ascii="Arial Narrow" w:hAnsi="Arial Narrow"/>
          <w:b/>
          <w:color w:val="00B050"/>
          <w:sz w:val="28"/>
          <w:szCs w:val="28"/>
        </w:rPr>
        <w:tab/>
      </w:r>
      <w:r w:rsidRPr="007B488B">
        <w:rPr>
          <w:rFonts w:ascii="Arial Narrow" w:hAnsi="Arial Narrow"/>
          <w:b/>
          <w:color w:val="00B050"/>
          <w:sz w:val="28"/>
          <w:szCs w:val="28"/>
        </w:rPr>
        <w:tab/>
      </w:r>
      <w:sdt>
        <w:sdtPr>
          <w:rPr>
            <w:rFonts w:ascii="Arial Narrow" w:hAnsi="Arial Narrow"/>
            <w:b/>
            <w:color w:val="00B050"/>
            <w:sz w:val="28"/>
            <w:szCs w:val="28"/>
          </w:rPr>
          <w:id w:val="1387788183"/>
          <w:placeholder>
            <w:docPart w:val="4959A7ED39284A9C84C5ED3CA684E735"/>
          </w:placeholder>
          <w:showingPlcHdr/>
          <w:dropDownList>
            <w:listItem w:value="Vyberte položku."/>
            <w:listItem w:displayText="Paper" w:value="Paper"/>
            <w:listItem w:displayText="Plastic" w:value="Plastic"/>
            <w:listItem w:displayText="Glass" w:value="Glass"/>
          </w:dropDownList>
        </w:sdtPr>
        <w:sdtContent>
          <w:r w:rsidRPr="007B488B">
            <w:rPr>
              <w:rStyle w:val="Textzstupnhosymbolu"/>
              <w:rFonts w:ascii="Arial Narrow" w:hAnsi="Arial Narrow"/>
              <w:sz w:val="28"/>
              <w:szCs w:val="28"/>
            </w:rPr>
            <w:t>Vyberte položku.</w:t>
          </w:r>
        </w:sdtContent>
      </w:sdt>
      <w:r w:rsidRPr="007B488B">
        <w:rPr>
          <w:rFonts w:ascii="Arial Narrow" w:hAnsi="Arial Narrow"/>
          <w:b/>
          <w:color w:val="00B050"/>
          <w:sz w:val="28"/>
          <w:szCs w:val="28"/>
        </w:rPr>
        <w:tab/>
      </w:r>
      <w:r w:rsidRPr="007B488B">
        <w:rPr>
          <w:rFonts w:ascii="Arial Narrow" w:hAnsi="Arial Narrow"/>
          <w:b/>
          <w:color w:val="00B050"/>
          <w:sz w:val="28"/>
          <w:szCs w:val="28"/>
        </w:rPr>
        <w:tab/>
      </w:r>
      <w:r w:rsidRPr="007B488B">
        <w:rPr>
          <w:rFonts w:ascii="Arial Narrow" w:hAnsi="Arial Narrow"/>
          <w:b/>
          <w:color w:val="00B050"/>
          <w:sz w:val="28"/>
          <w:szCs w:val="28"/>
        </w:rPr>
        <w:tab/>
      </w:r>
      <w:sdt>
        <w:sdtPr>
          <w:rPr>
            <w:rFonts w:ascii="Arial Narrow" w:hAnsi="Arial Narrow"/>
            <w:b/>
            <w:color w:val="00B050"/>
            <w:sz w:val="28"/>
            <w:szCs w:val="28"/>
          </w:rPr>
          <w:id w:val="1387788185"/>
          <w:showingPlcHdr/>
          <w:dropDownList>
            <w:listItem w:value="Vyberte položku."/>
            <w:listItem w:displayText="Paper" w:value="Paper"/>
            <w:listItem w:displayText="Plastic" w:value="Plastic"/>
            <w:listItem w:displayText="Glass" w:value="Glass"/>
          </w:dropDownList>
        </w:sdtPr>
        <w:sdtContent>
          <w:r w:rsidRPr="007B488B">
            <w:rPr>
              <w:rStyle w:val="Textzstupnhosymbolu"/>
              <w:rFonts w:ascii="Arial Narrow" w:hAnsi="Arial Narrow"/>
              <w:sz w:val="28"/>
              <w:szCs w:val="28"/>
            </w:rPr>
            <w:t>Vyberte položku.</w:t>
          </w:r>
        </w:sdtContent>
      </w:sdt>
      <w:r w:rsidR="00992767">
        <w:rPr>
          <w:rFonts w:ascii="Arial Narrow" w:hAnsi="Arial Narrow"/>
          <w:b/>
          <w:color w:val="00B050"/>
          <w:sz w:val="28"/>
          <w:szCs w:val="28"/>
        </w:rPr>
        <w:tab/>
      </w:r>
    </w:p>
    <w:p w:rsidR="00992767" w:rsidRPr="007B488B" w:rsidRDefault="00992767" w:rsidP="009927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72"/>
        </w:tabs>
        <w:rPr>
          <w:rFonts w:ascii="Arial Narrow" w:hAnsi="Arial Narrow"/>
          <w:b/>
          <w:color w:val="00B050"/>
          <w:sz w:val="28"/>
          <w:szCs w:val="28"/>
        </w:rPr>
      </w:pPr>
    </w:p>
    <w:p w:rsidR="007B488B" w:rsidRPr="007B488B" w:rsidRDefault="007B488B" w:rsidP="007B488B">
      <w:pPr>
        <w:pStyle w:val="Odsekzoznamu"/>
        <w:numPr>
          <w:ilvl w:val="0"/>
          <w:numId w:val="7"/>
        </w:numPr>
        <w:suppressAutoHyphens w:val="0"/>
        <w:spacing w:after="200" w:line="276" w:lineRule="auto"/>
        <w:contextualSpacing/>
        <w:rPr>
          <w:rFonts w:ascii="Arial Narrow" w:hAnsi="Arial Narrow"/>
          <w:b/>
          <w:color w:val="00B050"/>
          <w:sz w:val="28"/>
          <w:szCs w:val="28"/>
        </w:rPr>
        <w:sectPr w:rsidR="007B488B" w:rsidRPr="007B488B" w:rsidSect="00FD281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7B488B">
        <w:rPr>
          <w:rFonts w:ascii="Arial Narrow" w:hAnsi="Arial Narrow"/>
          <w:b/>
          <w:color w:val="00B050"/>
          <w:sz w:val="28"/>
          <w:szCs w:val="28"/>
        </w:rPr>
        <w:t xml:space="preserve">Zaklikni v zozname, čo môžeme RECYCLE a COMPOST. Viac možností je správnych. </w:t>
      </w:r>
    </w:p>
    <w:p w:rsidR="007B488B" w:rsidRPr="007B488B" w:rsidRDefault="007B488B" w:rsidP="007B488B">
      <w:pPr>
        <w:ind w:left="720"/>
        <w:rPr>
          <w:rFonts w:ascii="Arial Narrow" w:hAnsi="Arial Narrow"/>
          <w:b/>
          <w:color w:val="00B050"/>
          <w:sz w:val="28"/>
          <w:szCs w:val="28"/>
        </w:rPr>
      </w:pPr>
    </w:p>
    <w:p w:rsidR="007B488B" w:rsidRPr="007B488B" w:rsidRDefault="007B488B" w:rsidP="007B488B">
      <w:pPr>
        <w:ind w:left="720"/>
        <w:rPr>
          <w:rFonts w:ascii="Arial Narrow" w:hAnsi="Arial Narrow"/>
          <w:sz w:val="28"/>
          <w:szCs w:val="28"/>
        </w:rPr>
      </w:pPr>
      <w:r w:rsidRPr="007B488B">
        <w:rPr>
          <w:rFonts w:ascii="Arial Narrow" w:hAnsi="Arial Narrow"/>
          <w:b/>
          <w:color w:val="00B050"/>
          <w:sz w:val="28"/>
          <w:szCs w:val="28"/>
        </w:rPr>
        <w:t xml:space="preserve">RECYCLE:                        </w:t>
      </w:r>
      <w:r w:rsidRPr="007B488B">
        <w:rPr>
          <w:rFonts w:ascii="Arial Narrow" w:hAnsi="Arial Narrow"/>
          <w:sz w:val="28"/>
          <w:szCs w:val="28"/>
        </w:rPr>
        <w:tab/>
      </w:r>
    </w:p>
    <w:p w:rsidR="00992767" w:rsidRPr="007B488B" w:rsidRDefault="00992767" w:rsidP="00992767">
      <w:pPr>
        <w:ind w:left="720"/>
        <w:rPr>
          <w:rFonts w:ascii="Arial Narrow" w:hAnsi="Arial Narrow"/>
          <w:sz w:val="28"/>
          <w:szCs w:val="28"/>
        </w:rPr>
      </w:pPr>
      <w:sdt>
        <w:sdtPr>
          <w:rPr>
            <w:rFonts w:ascii="Arial Narrow" w:hAnsi="Arial Narrow"/>
            <w:sz w:val="28"/>
            <w:szCs w:val="28"/>
          </w:rPr>
          <w:id w:val="6325922"/>
        </w:sdtPr>
        <w:sdtContent>
          <w:r w:rsidRPr="007B488B">
            <w:rPr>
              <w:rFonts w:ascii="Arial Narrow" w:eastAsia="MS Gothic" w:hAnsi="MS Gothic"/>
              <w:sz w:val="28"/>
              <w:szCs w:val="28"/>
            </w:rPr>
            <w:t>☐</w:t>
          </w:r>
          <w:r w:rsidRPr="007B488B">
            <w:rPr>
              <w:rFonts w:ascii="Arial Narrow" w:eastAsia="MS Gothic" w:hAnsi="Arial Narrow"/>
              <w:sz w:val="28"/>
              <w:szCs w:val="28"/>
            </w:rPr>
            <w:t xml:space="preserve"> </w:t>
          </w:r>
          <w:r>
            <w:rPr>
              <w:rFonts w:ascii="Arial Narrow" w:eastAsia="MS Gothic" w:hAnsi="Arial Narrow"/>
              <w:sz w:val="28"/>
              <w:szCs w:val="28"/>
            </w:rPr>
            <w:t>coca cola can</w:t>
          </w:r>
        </w:sdtContent>
      </w:sdt>
    </w:p>
    <w:sdt>
      <w:sdtPr>
        <w:rPr>
          <w:rFonts w:ascii="Arial Narrow" w:hAnsi="Arial Narrow"/>
          <w:sz w:val="28"/>
          <w:szCs w:val="28"/>
        </w:rPr>
        <w:id w:val="1387788203"/>
      </w:sdtPr>
      <w:sdtContent>
        <w:p w:rsidR="007B488B" w:rsidRPr="007B488B" w:rsidRDefault="007B488B" w:rsidP="007B488B">
          <w:pPr>
            <w:ind w:left="720"/>
            <w:rPr>
              <w:rFonts w:ascii="Arial Narrow" w:hAnsi="Arial Narrow"/>
              <w:sz w:val="28"/>
              <w:szCs w:val="28"/>
            </w:rPr>
          </w:pPr>
          <w:r w:rsidRPr="007B488B">
            <w:rPr>
              <w:rFonts w:ascii="Arial Narrow" w:eastAsia="MS Gothic" w:hAnsi="MS Gothic"/>
              <w:sz w:val="28"/>
              <w:szCs w:val="28"/>
            </w:rPr>
            <w:t>☐</w:t>
          </w:r>
          <w:r w:rsidRPr="007B488B">
            <w:rPr>
              <w:rFonts w:ascii="Arial Narrow" w:eastAsia="MS Gothic" w:hAnsi="Arial Narrow"/>
              <w:sz w:val="28"/>
              <w:szCs w:val="28"/>
            </w:rPr>
            <w:t xml:space="preserve"> banana</w:t>
          </w:r>
        </w:p>
      </w:sdtContent>
    </w:sdt>
    <w:sdt>
      <w:sdtPr>
        <w:rPr>
          <w:rFonts w:ascii="Arial Narrow" w:hAnsi="Arial Narrow"/>
          <w:sz w:val="28"/>
          <w:szCs w:val="28"/>
        </w:rPr>
        <w:id w:val="1387788204"/>
      </w:sdtPr>
      <w:sdtContent>
        <w:p w:rsidR="007B488B" w:rsidRPr="007B488B" w:rsidRDefault="007B488B" w:rsidP="007B488B">
          <w:pPr>
            <w:ind w:left="720"/>
            <w:rPr>
              <w:rFonts w:ascii="Arial Narrow" w:hAnsi="Arial Narrow"/>
              <w:sz w:val="28"/>
              <w:szCs w:val="28"/>
            </w:rPr>
          </w:pPr>
          <w:r w:rsidRPr="007B488B">
            <w:rPr>
              <w:rFonts w:ascii="Arial Narrow" w:eastAsia="MS Gothic" w:hAnsi="MS Gothic"/>
              <w:sz w:val="28"/>
              <w:szCs w:val="28"/>
            </w:rPr>
            <w:t>☐</w:t>
          </w:r>
          <w:r w:rsidRPr="007B488B">
            <w:rPr>
              <w:rFonts w:ascii="Arial Narrow" w:eastAsia="MS Gothic" w:hAnsi="Arial Narrow"/>
              <w:sz w:val="28"/>
              <w:szCs w:val="28"/>
            </w:rPr>
            <w:t xml:space="preserve"> newspaper</w:t>
          </w:r>
        </w:p>
      </w:sdtContent>
    </w:sdt>
    <w:p w:rsidR="00992767" w:rsidRPr="007B488B" w:rsidRDefault="00992767" w:rsidP="00992767">
      <w:pPr>
        <w:ind w:left="720"/>
        <w:rPr>
          <w:rFonts w:ascii="Arial Narrow" w:hAnsi="Arial Narrow"/>
          <w:sz w:val="28"/>
          <w:szCs w:val="28"/>
        </w:rPr>
      </w:pPr>
      <w:sdt>
        <w:sdtPr>
          <w:rPr>
            <w:rFonts w:ascii="Arial Narrow" w:hAnsi="Arial Narrow"/>
            <w:sz w:val="28"/>
            <w:szCs w:val="28"/>
          </w:rPr>
          <w:id w:val="6325930"/>
        </w:sdtPr>
        <w:sdtContent>
          <w:r w:rsidRPr="007B488B">
            <w:rPr>
              <w:rFonts w:ascii="Arial Narrow" w:eastAsia="MS Gothic" w:hAnsi="MS Gothic"/>
              <w:sz w:val="28"/>
              <w:szCs w:val="28"/>
            </w:rPr>
            <w:t>☐</w:t>
          </w:r>
          <w:r w:rsidRPr="007B488B">
            <w:rPr>
              <w:rFonts w:ascii="Arial Narrow" w:eastAsia="MS Gothic" w:hAnsi="Arial Narrow"/>
              <w:sz w:val="28"/>
              <w:szCs w:val="28"/>
            </w:rPr>
            <w:t xml:space="preserve"> </w:t>
          </w:r>
          <w:r>
            <w:rPr>
              <w:rFonts w:ascii="Arial Narrow" w:eastAsia="MS Gothic" w:hAnsi="Arial Narrow"/>
              <w:sz w:val="28"/>
              <w:szCs w:val="28"/>
            </w:rPr>
            <w:t>mineral water bottle</w:t>
          </w:r>
        </w:sdtContent>
      </w:sdt>
    </w:p>
    <w:sdt>
      <w:sdtPr>
        <w:rPr>
          <w:rFonts w:ascii="Arial Narrow" w:hAnsi="Arial Narrow"/>
          <w:sz w:val="28"/>
          <w:szCs w:val="28"/>
        </w:rPr>
        <w:id w:val="1387788206"/>
      </w:sdtPr>
      <w:sdtContent>
        <w:p w:rsidR="007B488B" w:rsidRPr="007B488B" w:rsidRDefault="007B488B" w:rsidP="007B488B">
          <w:pPr>
            <w:ind w:left="720"/>
            <w:rPr>
              <w:rFonts w:ascii="Arial Narrow" w:hAnsi="Arial Narrow"/>
              <w:sz w:val="28"/>
              <w:szCs w:val="28"/>
            </w:rPr>
          </w:pPr>
          <w:r w:rsidRPr="007B488B">
            <w:rPr>
              <w:rFonts w:ascii="Arial Narrow" w:eastAsia="MS Gothic" w:hAnsi="MS Gothic"/>
              <w:sz w:val="28"/>
              <w:szCs w:val="28"/>
            </w:rPr>
            <w:t>☐</w:t>
          </w:r>
          <w:r w:rsidRPr="007B488B">
            <w:rPr>
              <w:rFonts w:ascii="Arial Narrow" w:eastAsia="MS Gothic" w:hAnsi="Arial Narrow"/>
              <w:sz w:val="28"/>
              <w:szCs w:val="28"/>
            </w:rPr>
            <w:t xml:space="preserve"> tree</w:t>
          </w:r>
        </w:p>
      </w:sdtContent>
    </w:sdt>
    <w:p w:rsidR="007B488B" w:rsidRPr="007B488B" w:rsidRDefault="007B488B" w:rsidP="007B488B">
      <w:pPr>
        <w:tabs>
          <w:tab w:val="left" w:pos="3090"/>
        </w:tabs>
        <w:rPr>
          <w:rFonts w:ascii="Arial Narrow" w:hAnsi="Arial Narrow"/>
          <w:sz w:val="28"/>
          <w:szCs w:val="28"/>
        </w:rPr>
      </w:pPr>
      <w:r w:rsidRPr="007B488B">
        <w:rPr>
          <w:rFonts w:ascii="Arial Narrow" w:hAnsi="Arial Narrow"/>
          <w:sz w:val="28"/>
          <w:szCs w:val="28"/>
        </w:rPr>
        <w:t xml:space="preserve">              </w:t>
      </w:r>
    </w:p>
    <w:p w:rsidR="007B488B" w:rsidRPr="00992767" w:rsidRDefault="007B488B" w:rsidP="00992767">
      <w:pPr>
        <w:pStyle w:val="Odsekzoznamu"/>
        <w:numPr>
          <w:ilvl w:val="0"/>
          <w:numId w:val="7"/>
        </w:numPr>
        <w:suppressAutoHyphens w:val="0"/>
        <w:contextualSpacing/>
        <w:rPr>
          <w:rFonts w:ascii="Arial Narrow" w:hAnsi="Arial Narrow"/>
          <w:b/>
          <w:color w:val="00B050"/>
          <w:sz w:val="28"/>
          <w:szCs w:val="28"/>
        </w:rPr>
      </w:pPr>
      <w:r w:rsidRPr="007B488B">
        <w:rPr>
          <w:rFonts w:ascii="Arial Narrow" w:hAnsi="Arial Narrow"/>
          <w:b/>
          <w:color w:val="00B050"/>
          <w:sz w:val="28"/>
          <w:szCs w:val="28"/>
        </w:rPr>
        <w:t>Dopíš, čo je potrebné v prírode chrániť:</w:t>
      </w:r>
      <w:r w:rsidR="00992767">
        <w:rPr>
          <w:rFonts w:ascii="Arial Narrow" w:hAnsi="Arial Narrow"/>
          <w:b/>
          <w:color w:val="00B050"/>
          <w:sz w:val="28"/>
          <w:szCs w:val="28"/>
        </w:rPr>
        <w:t xml:space="preserve"> </w:t>
      </w:r>
      <w:sdt>
        <w:sdtPr>
          <w:rPr>
            <w:rFonts w:ascii="Arial Narrow" w:hAnsi="Arial Narrow"/>
            <w:b/>
            <w:color w:val="00B050"/>
            <w:sz w:val="28"/>
            <w:szCs w:val="28"/>
          </w:rPr>
          <w:id w:val="6325939"/>
          <w:placeholder>
            <w:docPart w:val="DefaultPlaceholder_22675703"/>
          </w:placeholder>
          <w:showingPlcHdr/>
        </w:sdtPr>
        <w:sdtContent>
          <w:r w:rsidR="00992767" w:rsidRPr="00992767">
            <w:rPr>
              <w:rStyle w:val="Textzstupnhosymbolu"/>
              <w:rFonts w:ascii="Arial Narrow" w:hAnsi="Arial Narrow"/>
            </w:rPr>
            <w:t>Kliknutím zadáte text.</w:t>
          </w:r>
        </w:sdtContent>
      </w:sdt>
      <w:r w:rsidRPr="00992767">
        <w:rPr>
          <w:rFonts w:ascii="Arial Narrow" w:hAnsi="Arial Narrow"/>
          <w:b/>
          <w:color w:val="00B050"/>
          <w:sz w:val="28"/>
          <w:szCs w:val="28"/>
        </w:rPr>
        <w:t xml:space="preserve"> </w:t>
      </w:r>
      <w:r w:rsidR="00992767" w:rsidRPr="00992767">
        <w:rPr>
          <w:rFonts w:ascii="Arial Narrow" w:hAnsi="Arial Narrow"/>
          <w:b/>
          <w:color w:val="00B050"/>
          <w:sz w:val="28"/>
          <w:szCs w:val="28"/>
        </w:rPr>
        <w:t xml:space="preserve">  </w:t>
      </w:r>
    </w:p>
    <w:p w:rsidR="007B488B" w:rsidRPr="007B488B" w:rsidRDefault="007B488B" w:rsidP="007B488B">
      <w:pPr>
        <w:tabs>
          <w:tab w:val="left" w:pos="3090"/>
        </w:tabs>
        <w:rPr>
          <w:rFonts w:ascii="Arial Narrow" w:hAnsi="Arial Narrow"/>
          <w:sz w:val="28"/>
          <w:szCs w:val="28"/>
        </w:rPr>
      </w:pPr>
    </w:p>
    <w:p w:rsidR="00992767" w:rsidRPr="007B488B" w:rsidRDefault="00992767" w:rsidP="00992767">
      <w:pPr>
        <w:tabs>
          <w:tab w:val="left" w:pos="3090"/>
        </w:tabs>
        <w:rPr>
          <w:rFonts w:ascii="Arial Narrow" w:hAnsi="Arial Narrow"/>
          <w:b/>
          <w:color w:val="00B050"/>
          <w:sz w:val="28"/>
          <w:szCs w:val="28"/>
        </w:rPr>
      </w:pPr>
      <w:r>
        <w:rPr>
          <w:rFonts w:ascii="Arial Narrow" w:hAnsi="Arial Narrow"/>
          <w:b/>
          <w:color w:val="00B050"/>
          <w:sz w:val="28"/>
          <w:szCs w:val="28"/>
        </w:rPr>
        <w:t xml:space="preserve">          </w:t>
      </w:r>
      <w:r w:rsidRPr="007B488B">
        <w:rPr>
          <w:rFonts w:ascii="Arial Narrow" w:hAnsi="Arial Narrow"/>
          <w:b/>
          <w:color w:val="00B050"/>
          <w:sz w:val="28"/>
          <w:szCs w:val="28"/>
        </w:rPr>
        <w:t xml:space="preserve">COMPOST: </w:t>
      </w:r>
    </w:p>
    <w:sdt>
      <w:sdtPr>
        <w:rPr>
          <w:rFonts w:ascii="Arial Narrow" w:hAnsi="Arial Narrow"/>
          <w:sz w:val="28"/>
          <w:szCs w:val="28"/>
        </w:rPr>
        <w:id w:val="1387788267"/>
      </w:sdtPr>
      <w:sdtContent>
        <w:p w:rsidR="00992767" w:rsidRPr="007B488B" w:rsidRDefault="00992767" w:rsidP="00992767">
          <w:pPr>
            <w:ind w:left="720"/>
            <w:rPr>
              <w:rFonts w:ascii="Arial Narrow" w:hAnsi="Arial Narrow"/>
              <w:sz w:val="28"/>
              <w:szCs w:val="28"/>
            </w:rPr>
          </w:pPr>
          <w:r w:rsidRPr="007B488B">
            <w:rPr>
              <w:rFonts w:ascii="Arial Narrow" w:eastAsia="MS Gothic" w:hAnsi="MS Gothic"/>
              <w:sz w:val="28"/>
              <w:szCs w:val="28"/>
            </w:rPr>
            <w:t>☐</w:t>
          </w:r>
          <w:r w:rsidRPr="007B488B">
            <w:rPr>
              <w:rFonts w:ascii="Arial Narrow" w:eastAsia="MS Gothic" w:hAnsi="Arial Narrow"/>
              <w:sz w:val="28"/>
              <w:szCs w:val="28"/>
            </w:rPr>
            <w:t xml:space="preserve"> apple</w:t>
          </w:r>
        </w:p>
      </w:sdtContent>
    </w:sdt>
    <w:sdt>
      <w:sdtPr>
        <w:rPr>
          <w:rFonts w:ascii="Arial Narrow" w:hAnsi="Arial Narrow"/>
          <w:sz w:val="28"/>
          <w:szCs w:val="28"/>
        </w:rPr>
        <w:id w:val="1136685236"/>
      </w:sdtPr>
      <w:sdtContent>
        <w:p w:rsidR="00992767" w:rsidRPr="007B488B" w:rsidRDefault="00992767" w:rsidP="00992767">
          <w:pPr>
            <w:ind w:left="720"/>
            <w:rPr>
              <w:rFonts w:ascii="Arial Narrow" w:hAnsi="Arial Narrow"/>
              <w:sz w:val="28"/>
              <w:szCs w:val="28"/>
            </w:rPr>
          </w:pPr>
          <w:r w:rsidRPr="007B488B">
            <w:rPr>
              <w:rFonts w:ascii="Arial Narrow" w:eastAsia="MS Gothic" w:hAnsi="MS Gothic"/>
              <w:sz w:val="28"/>
              <w:szCs w:val="28"/>
            </w:rPr>
            <w:t>☐</w:t>
          </w:r>
          <w:r w:rsidRPr="007B488B">
            <w:rPr>
              <w:rFonts w:ascii="Arial Narrow" w:eastAsia="MS Gothic" w:hAnsi="Arial Narrow"/>
              <w:sz w:val="28"/>
              <w:szCs w:val="28"/>
            </w:rPr>
            <w:t xml:space="preserve"> computer</w:t>
          </w:r>
        </w:p>
      </w:sdtContent>
    </w:sdt>
    <w:sdt>
      <w:sdtPr>
        <w:rPr>
          <w:rFonts w:ascii="Arial Narrow" w:hAnsi="Arial Narrow"/>
          <w:sz w:val="28"/>
          <w:szCs w:val="28"/>
        </w:rPr>
        <w:id w:val="1387788199"/>
      </w:sdtPr>
      <w:sdtContent>
        <w:p w:rsidR="00992767" w:rsidRPr="007B488B" w:rsidRDefault="00992767" w:rsidP="00992767">
          <w:pPr>
            <w:ind w:left="720"/>
            <w:rPr>
              <w:rFonts w:ascii="Arial Narrow" w:hAnsi="Arial Narrow"/>
              <w:sz w:val="28"/>
              <w:szCs w:val="28"/>
            </w:rPr>
          </w:pPr>
          <w:r w:rsidRPr="007B488B">
            <w:rPr>
              <w:rFonts w:ascii="MS Mincho" w:eastAsia="MS Mincho" w:hAnsi="MS Mincho" w:cs="MS Mincho" w:hint="eastAsia"/>
              <w:sz w:val="28"/>
              <w:szCs w:val="28"/>
            </w:rPr>
            <w:t>☐</w:t>
          </w:r>
          <w:r w:rsidRPr="007B488B">
            <w:rPr>
              <w:rFonts w:ascii="Arial Narrow" w:eastAsia="MS Gothic" w:hAnsi="Arial Narrow"/>
              <w:sz w:val="28"/>
              <w:szCs w:val="28"/>
            </w:rPr>
            <w:t xml:space="preserve"> glass</w:t>
          </w:r>
        </w:p>
      </w:sdtContent>
    </w:sdt>
    <w:sdt>
      <w:sdtPr>
        <w:rPr>
          <w:rFonts w:ascii="Arial Narrow" w:hAnsi="Arial Narrow"/>
          <w:sz w:val="28"/>
          <w:szCs w:val="28"/>
        </w:rPr>
        <w:id w:val="1387788200"/>
      </w:sdtPr>
      <w:sdtContent>
        <w:p w:rsidR="00992767" w:rsidRPr="007B488B" w:rsidRDefault="00992767" w:rsidP="00992767">
          <w:pPr>
            <w:ind w:left="720"/>
            <w:rPr>
              <w:rFonts w:ascii="Arial Narrow" w:hAnsi="Arial Narrow"/>
              <w:sz w:val="28"/>
              <w:szCs w:val="28"/>
            </w:rPr>
          </w:pPr>
          <w:r w:rsidRPr="007B488B">
            <w:rPr>
              <w:rFonts w:ascii="Arial Narrow" w:eastAsia="MS Gothic" w:hAnsi="MS Gothic"/>
              <w:sz w:val="28"/>
              <w:szCs w:val="28"/>
            </w:rPr>
            <w:t>☐</w:t>
          </w:r>
          <w:r w:rsidRPr="007B488B">
            <w:rPr>
              <w:rFonts w:ascii="Arial Narrow" w:eastAsia="MS Gothic" w:hAnsi="Arial Narrow"/>
              <w:sz w:val="28"/>
              <w:szCs w:val="28"/>
            </w:rPr>
            <w:t xml:space="preserve"> grass</w:t>
          </w:r>
        </w:p>
      </w:sdtContent>
    </w:sdt>
    <w:sdt>
      <w:sdtPr>
        <w:rPr>
          <w:rFonts w:ascii="Arial Narrow" w:hAnsi="Arial Narrow"/>
          <w:sz w:val="28"/>
          <w:szCs w:val="28"/>
        </w:rPr>
        <w:id w:val="1387788201"/>
      </w:sdtPr>
      <w:sdtContent>
        <w:p w:rsidR="00992767" w:rsidRPr="007B488B" w:rsidRDefault="00992767" w:rsidP="00992767">
          <w:pPr>
            <w:ind w:left="720"/>
            <w:rPr>
              <w:rFonts w:ascii="Arial Narrow" w:hAnsi="Arial Narrow"/>
              <w:sz w:val="28"/>
              <w:szCs w:val="28"/>
            </w:rPr>
            <w:sectPr w:rsidR="00992767" w:rsidRPr="007B488B" w:rsidSect="0047385B">
              <w:type w:val="continuous"/>
              <w:pgSz w:w="11906" w:h="16838"/>
              <w:pgMar w:top="1417" w:right="1417" w:bottom="1417" w:left="1417" w:header="708" w:footer="708" w:gutter="0"/>
              <w:cols w:num="2" w:space="708"/>
              <w:docGrid w:linePitch="360"/>
            </w:sectPr>
          </w:pPr>
          <w:r w:rsidRPr="007B488B">
            <w:rPr>
              <w:rFonts w:ascii="Arial Narrow" w:eastAsia="MS Gothic" w:hAnsi="MS Gothic"/>
              <w:sz w:val="28"/>
              <w:szCs w:val="28"/>
            </w:rPr>
            <w:t>☐</w:t>
          </w:r>
          <w:r w:rsidRPr="007B488B">
            <w:rPr>
              <w:rFonts w:ascii="Arial Narrow" w:eastAsia="MS Gothic" w:hAnsi="Arial Narrow"/>
              <w:sz w:val="28"/>
              <w:szCs w:val="28"/>
            </w:rPr>
            <w:t xml:space="preserve"> paper</w:t>
          </w:r>
        </w:p>
      </w:sdtContent>
    </w:sdt>
    <w:p w:rsidR="007B488B" w:rsidRPr="007B488B" w:rsidRDefault="007B488B" w:rsidP="00992767">
      <w:pPr>
        <w:tabs>
          <w:tab w:val="left" w:pos="3090"/>
        </w:tabs>
        <w:rPr>
          <w:rFonts w:ascii="Arial Narrow" w:hAnsi="Arial Narrow"/>
          <w:sz w:val="28"/>
          <w:szCs w:val="28"/>
        </w:rPr>
        <w:sectPr w:rsidR="007B488B" w:rsidRPr="007B488B" w:rsidSect="0047385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7B488B" w:rsidRPr="007B488B" w:rsidRDefault="007B488B" w:rsidP="00992767">
      <w:pPr>
        <w:pStyle w:val="normal"/>
        <w:jc w:val="both"/>
        <w:rPr>
          <w:rFonts w:ascii="Arial Narrow" w:hAnsi="Arial Narrow"/>
          <w:b/>
          <w:sz w:val="28"/>
          <w:szCs w:val="28"/>
        </w:rPr>
      </w:pPr>
    </w:p>
    <w:sectPr w:rsidR="007B488B" w:rsidRPr="007B488B" w:rsidSect="006E0495">
      <w:headerReference w:type="first" r:id="rId11"/>
      <w:pgSz w:w="11906" w:h="16838"/>
      <w:pgMar w:top="426" w:right="1418" w:bottom="708" w:left="1418" w:header="0" w:footer="708" w:gutter="0"/>
      <w:pgNumType w:start="1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ABD" w:rsidRDefault="00CC3ABD" w:rsidP="006E0495">
      <w:r>
        <w:separator/>
      </w:r>
    </w:p>
  </w:endnote>
  <w:endnote w:type="continuationSeparator" w:id="1">
    <w:p w:rsidR="00CC3ABD" w:rsidRDefault="00CC3ABD" w:rsidP="006E04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ABD" w:rsidRDefault="00CC3ABD" w:rsidP="006E0495">
      <w:r>
        <w:separator/>
      </w:r>
    </w:p>
  </w:footnote>
  <w:footnote w:type="continuationSeparator" w:id="1">
    <w:p w:rsidR="00CC3ABD" w:rsidRDefault="00CC3ABD" w:rsidP="006E04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495" w:rsidRDefault="00E67CB1">
    <w:pPr>
      <w:pStyle w:val="normal"/>
      <w:tabs>
        <w:tab w:val="center" w:pos="4536"/>
        <w:tab w:val="right" w:pos="9072"/>
      </w:tabs>
      <w:spacing w:after="120"/>
    </w:pPr>
    <w:r>
      <w:t xml:space="preserve">                                               </w:t>
    </w:r>
    <w:r>
      <w:rPr>
        <w:noProof/>
      </w:rPr>
      <w:drawing>
        <wp:inline distT="0" distB="0" distL="0" distR="0">
          <wp:extent cx="2124075" cy="68580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24075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E0495" w:rsidRDefault="00E67CB1">
    <w:pPr>
      <w:pStyle w:val="normal"/>
      <w:tabs>
        <w:tab w:val="center" w:pos="4536"/>
        <w:tab w:val="right" w:pos="9072"/>
      </w:tabs>
    </w:pPr>
    <w:r>
      <w:t xml:space="preserve">       </w:t>
    </w:r>
  </w:p>
  <w:p w:rsidR="006E0495" w:rsidRDefault="006E0495">
    <w:pPr>
      <w:pStyle w:val="normal"/>
      <w:tabs>
        <w:tab w:val="center" w:pos="4536"/>
        <w:tab w:val="right" w:pos="9072"/>
      </w:tabs>
    </w:pPr>
  </w:p>
  <w:p w:rsidR="006E0495" w:rsidRDefault="006E0495">
    <w:pPr>
      <w:pStyle w:val="normal"/>
      <w:tabs>
        <w:tab w:val="center" w:pos="4536"/>
        <w:tab w:val="right" w:pos="9072"/>
      </w:tabs>
    </w:pPr>
  </w:p>
  <w:p w:rsidR="006E0495" w:rsidRDefault="006E0495">
    <w:pPr>
      <w:pStyle w:val="normal"/>
      <w:tabs>
        <w:tab w:val="left" w:pos="567"/>
        <w:tab w:val="center" w:pos="4536"/>
        <w:tab w:val="right" w:pos="9072"/>
      </w:tabs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  <w:szCs w:val="24"/>
      </w:rPr>
    </w:lvl>
  </w:abstractNum>
  <w:abstractNum w:abstractNumId="4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2FCA273B"/>
    <w:multiLevelType w:val="hybridMultilevel"/>
    <w:tmpl w:val="D46480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613386"/>
    <w:multiLevelType w:val="hybridMultilevel"/>
    <w:tmpl w:val="ECF29182"/>
    <w:lvl w:ilvl="0" w:tplc="2EE446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E2C4088"/>
    <w:multiLevelType w:val="hybridMultilevel"/>
    <w:tmpl w:val="0DEEB3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documentProtection w:edit="readOnly"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0495"/>
    <w:rsid w:val="00043CEA"/>
    <w:rsid w:val="00266D0D"/>
    <w:rsid w:val="006E0495"/>
    <w:rsid w:val="007B488B"/>
    <w:rsid w:val="00992767"/>
    <w:rsid w:val="00CC3ABD"/>
    <w:rsid w:val="00D11603"/>
    <w:rsid w:val="00E67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sk-SK" w:eastAsia="sk-SK" w:bidi="ar-SA"/>
      </w:rPr>
    </w:rPrDefault>
    <w:pPrDefault>
      <w:pPr>
        <w:keepNext/>
        <w:shd w:val="clear" w:color="auto" w:fill="FFFF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43CEA"/>
  </w:style>
  <w:style w:type="paragraph" w:styleId="Nadpis1">
    <w:name w:val="heading 1"/>
    <w:basedOn w:val="normal"/>
    <w:next w:val="normal"/>
    <w:rsid w:val="006E0495"/>
    <w:pPr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Nadpis2">
    <w:name w:val="heading 2"/>
    <w:basedOn w:val="normal"/>
    <w:next w:val="normal"/>
    <w:rsid w:val="006E0495"/>
    <w:pPr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Nadpis3">
    <w:name w:val="heading 3"/>
    <w:basedOn w:val="normal"/>
    <w:next w:val="normal"/>
    <w:rsid w:val="006E0495"/>
    <w:pPr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Nadpis4">
    <w:name w:val="heading 4"/>
    <w:basedOn w:val="normal"/>
    <w:next w:val="normal"/>
    <w:rsid w:val="006E0495"/>
    <w:pPr>
      <w:keepLines/>
      <w:spacing w:before="240" w:after="40"/>
      <w:contextualSpacing/>
      <w:outlineLvl w:val="3"/>
    </w:pPr>
    <w:rPr>
      <w:b/>
    </w:rPr>
  </w:style>
  <w:style w:type="paragraph" w:styleId="Nadpis5">
    <w:name w:val="heading 5"/>
    <w:basedOn w:val="normal"/>
    <w:next w:val="normal"/>
    <w:rsid w:val="006E0495"/>
    <w:pPr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Nadpis6">
    <w:name w:val="heading 6"/>
    <w:basedOn w:val="normal"/>
    <w:next w:val="normal"/>
    <w:rsid w:val="006E0495"/>
    <w:pPr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">
    <w:name w:val="normal"/>
    <w:rsid w:val="006E0495"/>
  </w:style>
  <w:style w:type="table" w:customStyle="1" w:styleId="TableNormal">
    <w:name w:val="Table Normal"/>
    <w:rsid w:val="006E049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al"/>
    <w:next w:val="normal"/>
    <w:rsid w:val="006E0495"/>
    <w:pPr>
      <w:keepLines/>
      <w:spacing w:before="480" w:after="120"/>
      <w:contextualSpacing/>
    </w:pPr>
    <w:rPr>
      <w:b/>
      <w:sz w:val="72"/>
      <w:szCs w:val="72"/>
    </w:rPr>
  </w:style>
  <w:style w:type="paragraph" w:styleId="Podtitul">
    <w:name w:val="Subtitle"/>
    <w:basedOn w:val="normal"/>
    <w:next w:val="normal"/>
    <w:rsid w:val="006E0495"/>
    <w:pPr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67CB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67CB1"/>
    <w:rPr>
      <w:rFonts w:ascii="Tahoma" w:hAnsi="Tahoma" w:cs="Tahoma"/>
      <w:sz w:val="16"/>
      <w:szCs w:val="16"/>
      <w:shd w:val="clear" w:color="auto" w:fill="FFFFFF"/>
    </w:rPr>
  </w:style>
  <w:style w:type="paragraph" w:styleId="Odsekzoznamu">
    <w:name w:val="List Paragraph"/>
    <w:basedOn w:val="Normlny"/>
    <w:uiPriority w:val="34"/>
    <w:qFormat/>
    <w:rsid w:val="00E67CB1"/>
    <w:pPr>
      <w:keepNext w:val="0"/>
      <w:shd w:val="clear" w:color="auto" w:fill="auto"/>
      <w:suppressAutoHyphens/>
      <w:ind w:left="720"/>
    </w:pPr>
    <w:rPr>
      <w:color w:val="auto"/>
      <w:sz w:val="20"/>
      <w:szCs w:val="20"/>
      <w:lang w:eastAsia="ar-SA"/>
    </w:rPr>
  </w:style>
  <w:style w:type="paragraph" w:styleId="Zarkazkladnhotextu">
    <w:name w:val="Body Text Indent"/>
    <w:basedOn w:val="Normlny"/>
    <w:link w:val="ZarkazkladnhotextuChar"/>
    <w:semiHidden/>
    <w:rsid w:val="00E67CB1"/>
    <w:pPr>
      <w:keepNext w:val="0"/>
      <w:shd w:val="clear" w:color="auto" w:fill="auto"/>
      <w:suppressAutoHyphens/>
      <w:spacing w:line="360" w:lineRule="auto"/>
      <w:ind w:firstLine="708"/>
      <w:jc w:val="both"/>
    </w:pPr>
    <w:rPr>
      <w:i/>
      <w:iCs/>
      <w:color w:val="auto"/>
      <w:lang w:eastAsia="ar-SA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E67CB1"/>
    <w:rPr>
      <w:i/>
      <w:iCs/>
      <w:color w:val="auto"/>
      <w:lang w:eastAsia="ar-SA"/>
    </w:rPr>
  </w:style>
  <w:style w:type="character" w:styleId="Textzstupnhosymbolu">
    <w:name w:val="Placeholder Text"/>
    <w:basedOn w:val="Predvolenpsmoodseku"/>
    <w:uiPriority w:val="99"/>
    <w:semiHidden/>
    <w:rsid w:val="007B488B"/>
    <w:rPr>
      <w:color w:val="808080"/>
    </w:rPr>
  </w:style>
  <w:style w:type="paragraph" w:styleId="Hlavika">
    <w:name w:val="header"/>
    <w:basedOn w:val="Normlny"/>
    <w:link w:val="HlavikaChar"/>
    <w:uiPriority w:val="99"/>
    <w:semiHidden/>
    <w:unhideWhenUsed/>
    <w:rsid w:val="0099276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992767"/>
    <w:rPr>
      <w:shd w:val="clear" w:color="auto" w:fill="FFFFFF"/>
    </w:rPr>
  </w:style>
  <w:style w:type="paragraph" w:styleId="Pta">
    <w:name w:val="footer"/>
    <w:basedOn w:val="Normlny"/>
    <w:link w:val="PtaChar"/>
    <w:uiPriority w:val="99"/>
    <w:semiHidden/>
    <w:unhideWhenUsed/>
    <w:rsid w:val="00992767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992767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BFFAA3E5C7A4A19A35F1B2511A3977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CBE1133-0371-4008-AE64-171A6130A793}"/>
      </w:docPartPr>
      <w:docPartBody>
        <w:p w:rsidR="00000000" w:rsidRDefault="002733D4" w:rsidP="002733D4">
          <w:pPr>
            <w:pStyle w:val="4BFFAA3E5C7A4A19A35F1B2511A39771"/>
          </w:pPr>
          <w:r w:rsidRPr="004C057F">
            <w:rPr>
              <w:rStyle w:val="Textzstupnhosymbolu"/>
            </w:rPr>
            <w:t>Kliknutím zadáte text.</w:t>
          </w:r>
        </w:p>
      </w:docPartBody>
    </w:docPart>
    <w:docPart>
      <w:docPartPr>
        <w:name w:val="A2FCBB64AD264A8CAC899099769DBAA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B029C35-C81C-4CCF-AC20-BE54C5BCFF14}"/>
      </w:docPartPr>
      <w:docPartBody>
        <w:p w:rsidR="00000000" w:rsidRDefault="002733D4" w:rsidP="002733D4">
          <w:pPr>
            <w:pStyle w:val="A2FCBB64AD264A8CAC899099769DBAA9"/>
          </w:pPr>
          <w:r w:rsidRPr="004C057F">
            <w:rPr>
              <w:rStyle w:val="Textzstupnhosymbolu"/>
            </w:rPr>
            <w:t>Kliknutím zadáte dátum.</w:t>
          </w:r>
        </w:p>
      </w:docPartBody>
    </w:docPart>
    <w:docPart>
      <w:docPartPr>
        <w:name w:val="093227E321B14D02AF856216481B4C9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4C34414-638B-4E6C-BEBE-FA39AD4C5AD4}"/>
      </w:docPartPr>
      <w:docPartBody>
        <w:p w:rsidR="00000000" w:rsidRDefault="002733D4" w:rsidP="002733D4">
          <w:pPr>
            <w:pStyle w:val="093227E321B14D02AF856216481B4C92"/>
          </w:pPr>
          <w:r w:rsidRPr="004C057F">
            <w:rPr>
              <w:rStyle w:val="Textzstupnhosymbolu"/>
            </w:rPr>
            <w:t>Vyberte položku.</w:t>
          </w:r>
        </w:p>
      </w:docPartBody>
    </w:docPart>
    <w:docPart>
      <w:docPartPr>
        <w:name w:val="CC058FD02C7740F7A7FFA82281221AC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83DF416-A30C-4A23-A3FA-8C4147C60E27}"/>
      </w:docPartPr>
      <w:docPartBody>
        <w:p w:rsidR="00000000" w:rsidRDefault="002733D4" w:rsidP="002733D4">
          <w:pPr>
            <w:pStyle w:val="CC058FD02C7740F7A7FFA82281221ACC"/>
          </w:pPr>
          <w:r w:rsidRPr="004C057F">
            <w:rPr>
              <w:rStyle w:val="Textzstupnhosymbolu"/>
            </w:rPr>
            <w:t>Vyberte položku.</w:t>
          </w:r>
        </w:p>
      </w:docPartBody>
    </w:docPart>
    <w:docPart>
      <w:docPartPr>
        <w:name w:val="E8924FB30BB54DBCA1686BB618507E4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D5674DA-9CB7-4A6F-83EA-1A6B35018E47}"/>
      </w:docPartPr>
      <w:docPartBody>
        <w:p w:rsidR="00000000" w:rsidRDefault="002733D4" w:rsidP="002733D4">
          <w:pPr>
            <w:pStyle w:val="E8924FB30BB54DBCA1686BB618507E4B"/>
          </w:pPr>
          <w:r w:rsidRPr="004C057F">
            <w:rPr>
              <w:rStyle w:val="Textzstupnhosymbolu"/>
            </w:rPr>
            <w:t>Vyberte položku.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733D4"/>
    <w:rsid w:val="002733D4"/>
    <w:rsid w:val="00A75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2733D4"/>
    <w:rPr>
      <w:color w:val="808080"/>
    </w:rPr>
  </w:style>
  <w:style w:type="paragraph" w:customStyle="1" w:styleId="4BFFAA3E5C7A4A19A35F1B2511A39771">
    <w:name w:val="4BFFAA3E5C7A4A19A35F1B2511A39771"/>
    <w:rsid w:val="002733D4"/>
  </w:style>
  <w:style w:type="paragraph" w:customStyle="1" w:styleId="A2FCBB64AD264A8CAC899099769DBAA9">
    <w:name w:val="A2FCBB64AD264A8CAC899099769DBAA9"/>
    <w:rsid w:val="002733D4"/>
  </w:style>
  <w:style w:type="paragraph" w:customStyle="1" w:styleId="093227E321B14D02AF856216481B4C92">
    <w:name w:val="093227E321B14D02AF856216481B4C92"/>
    <w:rsid w:val="002733D4"/>
  </w:style>
  <w:style w:type="paragraph" w:customStyle="1" w:styleId="CC058FD02C7740F7A7FFA82281221ACC">
    <w:name w:val="CC058FD02C7740F7A7FFA82281221ACC"/>
    <w:rsid w:val="002733D4"/>
  </w:style>
  <w:style w:type="paragraph" w:customStyle="1" w:styleId="E8924FB30BB54DBCA1686BB618507E4B">
    <w:name w:val="E8924FB30BB54DBCA1686BB618507E4B"/>
    <w:rsid w:val="002733D4"/>
  </w:style>
  <w:style w:type="paragraph" w:customStyle="1" w:styleId="FF50F8576A8C4DD8BFFD56D9019E9AE1">
    <w:name w:val="FF50F8576A8C4DD8BFFD56D9019E9AE1"/>
    <w:rsid w:val="002733D4"/>
  </w:style>
  <w:style w:type="paragraph" w:customStyle="1" w:styleId="4959A7ED39284A9C84C5ED3CA684E735">
    <w:name w:val="4959A7ED39284A9C84C5ED3CA684E735"/>
    <w:rsid w:val="002733D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cvc</Company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cvc</cp:lastModifiedBy>
  <cp:revision>2</cp:revision>
  <dcterms:created xsi:type="dcterms:W3CDTF">2017-05-24T19:42:00Z</dcterms:created>
  <dcterms:modified xsi:type="dcterms:W3CDTF">2017-05-24T19:42:00Z</dcterms:modified>
</cp:coreProperties>
</file>