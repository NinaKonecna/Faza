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F7A" w:rsidRPr="00AB4808" w:rsidRDefault="00D02F7A" w:rsidP="00D02F7A">
      <w:pPr>
        <w:spacing w:after="0"/>
        <w:rPr>
          <w:rFonts w:ascii="Times New Roman" w:hAnsi="Times New Roman" w:cs="Times New Roman"/>
          <w:b/>
          <w:u w:val="single"/>
        </w:rPr>
      </w:pPr>
      <w:r w:rsidRPr="00AB4808">
        <w:rPr>
          <w:rFonts w:ascii="Times New Roman" w:hAnsi="Times New Roman" w:cs="Times New Roman"/>
          <w:b/>
          <w:u w:val="single"/>
        </w:rPr>
        <w:t>T</w:t>
      </w:r>
      <w:r w:rsidRPr="00AB4808">
        <w:rPr>
          <w:rFonts w:ascii="Times New Roman" w:hAnsi="Times New Roman" w:cs="Times New Roman"/>
          <w:b/>
          <w:u w:val="single"/>
        </w:rPr>
        <w:t xml:space="preserve">estovanie </w:t>
      </w:r>
      <w:r w:rsidRPr="00AB4808">
        <w:rPr>
          <w:rFonts w:ascii="Times New Roman" w:hAnsi="Times New Roman" w:cs="Times New Roman"/>
          <w:b/>
          <w:u w:val="single"/>
        </w:rPr>
        <w:t>3n</w:t>
      </w:r>
      <w:r w:rsidRPr="00AB4808">
        <w:rPr>
          <w:rFonts w:ascii="Times New Roman" w:hAnsi="Times New Roman" w:cs="Times New Roman"/>
          <w:b/>
          <w:u w:val="single"/>
        </w:rPr>
        <w:t xml:space="preserve"> – A skupina – (20</w:t>
      </w:r>
      <w:r w:rsidRPr="00AB4808">
        <w:rPr>
          <w:rFonts w:ascii="Times New Roman" w:hAnsi="Times New Roman" w:cs="Times New Roman"/>
          <w:b/>
          <w:u w:val="single"/>
        </w:rPr>
        <w:t>09</w:t>
      </w:r>
      <w:r w:rsidRPr="00AB4808">
        <w:rPr>
          <w:rFonts w:ascii="Times New Roman" w:hAnsi="Times New Roman" w:cs="Times New Roman"/>
          <w:b/>
          <w:u w:val="single"/>
        </w:rPr>
        <w:t xml:space="preserve">)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 xml:space="preserve">1. V slove </w:t>
      </w:r>
      <w:r w:rsidRPr="00AB4808">
        <w:rPr>
          <w:rFonts w:ascii="Times New Roman" w:hAnsi="Times New Roman" w:cs="Times New Roman"/>
          <w:b/>
        </w:rPr>
        <w:t xml:space="preserve">hmla </w:t>
      </w:r>
      <w:r w:rsidRPr="00AB4808">
        <w:rPr>
          <w:rFonts w:ascii="Times New Roman" w:hAnsi="Times New Roman" w:cs="Times New Roman"/>
        </w:rPr>
        <w:t>vypíšte hlásku,</w:t>
      </w:r>
      <w:r w:rsidRPr="00AB4808">
        <w:rPr>
          <w:rFonts w:ascii="Times New Roman" w:hAnsi="Times New Roman" w:cs="Times New Roman"/>
          <w:b/>
        </w:rPr>
        <w:t xml:space="preserve"> </w:t>
      </w:r>
      <w:r w:rsidRPr="00AB4808">
        <w:rPr>
          <w:rFonts w:ascii="Times New Roman" w:hAnsi="Times New Roman" w:cs="Times New Roman"/>
        </w:rPr>
        <w:t>ktorá je v ňom nositeľom slabičnosti.</w:t>
      </w:r>
      <w:r w:rsidRPr="00AB4808">
        <w:rPr>
          <w:rFonts w:ascii="Times New Roman" w:hAnsi="Times New Roman" w:cs="Times New Roman"/>
          <w:b/>
        </w:rPr>
        <w:t xml:space="preserve">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 xml:space="preserve">2. Ako sa volá </w:t>
      </w:r>
      <w:r w:rsidRPr="00AB4808">
        <w:rPr>
          <w:rFonts w:ascii="Times New Roman" w:hAnsi="Times New Roman" w:cs="Times New Roman"/>
          <w:b/>
        </w:rPr>
        <w:t>druh charakteristiky</w:t>
      </w:r>
      <w:r w:rsidRPr="00AB4808">
        <w:rPr>
          <w:rFonts w:ascii="Times New Roman" w:hAnsi="Times New Roman" w:cs="Times New Roman"/>
        </w:rPr>
        <w:t xml:space="preserve">, ktorá priamo vymenúva znaky a vlastnosti niekoho alebo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 xml:space="preserve">    niečoho.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3.</w:t>
      </w:r>
      <w:r w:rsidR="007512D1" w:rsidRPr="00AB4808">
        <w:rPr>
          <w:rFonts w:ascii="Times New Roman" w:hAnsi="Times New Roman" w:cs="Times New Roman"/>
        </w:rPr>
        <w:t xml:space="preserve"> Akým </w:t>
      </w:r>
      <w:r w:rsidR="007512D1" w:rsidRPr="00AB4808">
        <w:rPr>
          <w:rFonts w:ascii="Times New Roman" w:hAnsi="Times New Roman" w:cs="Times New Roman"/>
          <w:b/>
        </w:rPr>
        <w:t>slovotvorný</w:t>
      </w:r>
      <w:r w:rsidR="00AE29AE" w:rsidRPr="00AB4808">
        <w:rPr>
          <w:rFonts w:ascii="Times New Roman" w:hAnsi="Times New Roman" w:cs="Times New Roman"/>
          <w:b/>
        </w:rPr>
        <w:t>m</w:t>
      </w:r>
      <w:r w:rsidR="007512D1" w:rsidRPr="00AB4808">
        <w:rPr>
          <w:rFonts w:ascii="Times New Roman" w:hAnsi="Times New Roman" w:cs="Times New Roman"/>
          <w:b/>
        </w:rPr>
        <w:t xml:space="preserve"> postupom</w:t>
      </w:r>
      <w:r w:rsidR="007512D1" w:rsidRPr="00AB4808">
        <w:rPr>
          <w:rFonts w:ascii="Times New Roman" w:hAnsi="Times New Roman" w:cs="Times New Roman"/>
        </w:rPr>
        <w:t xml:space="preserve"> vzniklo slovo navštívenka.</w:t>
      </w:r>
    </w:p>
    <w:p w:rsidR="00D02F7A" w:rsidRPr="00AB4808" w:rsidRDefault="00D02F7A" w:rsidP="00D02F7A">
      <w:pPr>
        <w:tabs>
          <w:tab w:val="left" w:pos="735"/>
        </w:tabs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4.</w:t>
      </w:r>
      <w:r w:rsidR="007512D1" w:rsidRPr="00AB4808">
        <w:rPr>
          <w:rFonts w:ascii="Times New Roman" w:hAnsi="Times New Roman" w:cs="Times New Roman"/>
        </w:rPr>
        <w:t xml:space="preserve"> Určte správne gramatické kategórie zvýrazneného slova v slovnom spojení: jedna </w:t>
      </w:r>
      <w:r w:rsidR="007512D1" w:rsidRPr="00AB4808">
        <w:rPr>
          <w:rFonts w:ascii="Times New Roman" w:hAnsi="Times New Roman" w:cs="Times New Roman"/>
          <w:b/>
        </w:rPr>
        <w:t>z prvých</w:t>
      </w:r>
      <w:r w:rsidR="007512D1" w:rsidRPr="00AB4808">
        <w:rPr>
          <w:rFonts w:ascii="Times New Roman" w:hAnsi="Times New Roman" w:cs="Times New Roman"/>
        </w:rPr>
        <w:t xml:space="preserve"> dobyvateliek.</w:t>
      </w:r>
      <w:r w:rsidRPr="00AB4808">
        <w:rPr>
          <w:rFonts w:ascii="Times New Roman" w:hAnsi="Times New Roman" w:cs="Times New Roman"/>
        </w:rPr>
        <w:tab/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5.</w:t>
      </w:r>
      <w:r w:rsidR="007512D1" w:rsidRPr="00AB4808">
        <w:rPr>
          <w:rFonts w:ascii="Times New Roman" w:hAnsi="Times New Roman" w:cs="Times New Roman"/>
        </w:rPr>
        <w:t xml:space="preserve"> V nasledujúcej vete:  </w:t>
      </w:r>
      <w:r w:rsidR="007512D1" w:rsidRPr="00AB4808">
        <w:rPr>
          <w:rFonts w:ascii="Times New Roman" w:hAnsi="Times New Roman" w:cs="Times New Roman"/>
          <w:b/>
        </w:rPr>
        <w:t>Okolo</w:t>
      </w:r>
      <w:r w:rsidR="007512D1" w:rsidRPr="00AB4808">
        <w:rPr>
          <w:rFonts w:ascii="Times New Roman" w:hAnsi="Times New Roman" w:cs="Times New Roman"/>
        </w:rPr>
        <w:t xml:space="preserve"> nich šíre pole</w:t>
      </w:r>
      <w:r w:rsidR="00FD0528" w:rsidRPr="00AB4808">
        <w:rPr>
          <w:rFonts w:ascii="Times New Roman" w:hAnsi="Times New Roman" w:cs="Times New Roman"/>
        </w:rPr>
        <w:t>,</w:t>
      </w:r>
      <w:r w:rsidR="007512D1" w:rsidRPr="00AB4808">
        <w:rPr>
          <w:rFonts w:ascii="Times New Roman" w:hAnsi="Times New Roman" w:cs="Times New Roman"/>
        </w:rPr>
        <w:t xml:space="preserve"> určte slovný druh podčiarknutého slova.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6.</w:t>
      </w:r>
      <w:r w:rsidR="007512D1" w:rsidRPr="00AB4808">
        <w:rPr>
          <w:rFonts w:ascii="Times New Roman" w:hAnsi="Times New Roman" w:cs="Times New Roman"/>
        </w:rPr>
        <w:t xml:space="preserve">  V nasledujúcej vete: Napätie </w:t>
      </w:r>
      <w:r w:rsidR="007512D1" w:rsidRPr="00AB4808">
        <w:rPr>
          <w:rFonts w:ascii="Times New Roman" w:hAnsi="Times New Roman" w:cs="Times New Roman"/>
          <w:b/>
        </w:rPr>
        <w:t xml:space="preserve">bolo neznesiteľné, </w:t>
      </w:r>
      <w:r w:rsidR="007512D1" w:rsidRPr="00AB4808">
        <w:rPr>
          <w:rFonts w:ascii="Times New Roman" w:hAnsi="Times New Roman" w:cs="Times New Roman"/>
        </w:rPr>
        <w:t>určte vetný člen zvýrazn</w:t>
      </w:r>
      <w:r w:rsidR="00A00416" w:rsidRPr="00AB4808">
        <w:rPr>
          <w:rFonts w:ascii="Times New Roman" w:hAnsi="Times New Roman" w:cs="Times New Roman"/>
        </w:rPr>
        <w:t>e</w:t>
      </w:r>
      <w:r w:rsidR="007512D1" w:rsidRPr="00AB4808">
        <w:rPr>
          <w:rFonts w:ascii="Times New Roman" w:hAnsi="Times New Roman" w:cs="Times New Roman"/>
        </w:rPr>
        <w:t xml:space="preserve">ného slovného spojenia. 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7.</w:t>
      </w:r>
      <w:r w:rsidR="00791AC5" w:rsidRPr="00AB4808">
        <w:rPr>
          <w:rFonts w:ascii="Times New Roman" w:hAnsi="Times New Roman" w:cs="Times New Roman"/>
        </w:rPr>
        <w:t xml:space="preserve"> Vyberte 1 epický žáner, ktorý sa nevyskytuje vo veršovanej podobe:</w:t>
      </w:r>
      <w:r w:rsidR="00791AC5" w:rsidRPr="00AB4808">
        <w:rPr>
          <w:rFonts w:ascii="Times New Roman" w:hAnsi="Times New Roman" w:cs="Times New Roman"/>
          <w:b/>
        </w:rPr>
        <w:t xml:space="preserve">bájka – novela </w:t>
      </w:r>
      <w:r w:rsidR="00791AC5" w:rsidRPr="00AB4808">
        <w:rPr>
          <w:rFonts w:ascii="Times New Roman" w:hAnsi="Times New Roman" w:cs="Times New Roman"/>
          <w:b/>
        </w:rPr>
        <w:t>–</w:t>
      </w:r>
      <w:r w:rsidR="00791AC5" w:rsidRPr="00AB4808">
        <w:rPr>
          <w:rFonts w:ascii="Times New Roman" w:hAnsi="Times New Roman" w:cs="Times New Roman"/>
          <w:b/>
        </w:rPr>
        <w:t xml:space="preserve"> balada – epos.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8.</w:t>
      </w:r>
      <w:r w:rsidR="00791AC5" w:rsidRPr="00AB4808">
        <w:rPr>
          <w:rFonts w:ascii="Times New Roman" w:hAnsi="Times New Roman" w:cs="Times New Roman"/>
        </w:rPr>
        <w:t xml:space="preserve"> Uveď</w:t>
      </w:r>
      <w:r w:rsidR="00CB32A2" w:rsidRPr="00AB4808">
        <w:rPr>
          <w:rFonts w:ascii="Times New Roman" w:hAnsi="Times New Roman" w:cs="Times New Roman"/>
        </w:rPr>
        <w:t xml:space="preserve">te </w:t>
      </w:r>
      <w:r w:rsidR="00791AC5" w:rsidRPr="00AB4808">
        <w:rPr>
          <w:rFonts w:ascii="Times New Roman" w:hAnsi="Times New Roman" w:cs="Times New Roman"/>
        </w:rPr>
        <w:t xml:space="preserve"> mená 2 koordinátorov spisovnej slovenčiny v správnom poradí: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9.</w:t>
      </w:r>
      <w:r w:rsidR="00791AC5" w:rsidRPr="00AB4808">
        <w:rPr>
          <w:rFonts w:ascii="Times New Roman" w:hAnsi="Times New Roman" w:cs="Times New Roman"/>
        </w:rPr>
        <w:t xml:space="preserve"> Opravte v nasledujúcej vete gramatickú chybu: </w:t>
      </w:r>
      <w:r w:rsidR="00791AC5" w:rsidRPr="00AB4808">
        <w:rPr>
          <w:rFonts w:ascii="Times New Roman" w:hAnsi="Times New Roman" w:cs="Times New Roman"/>
          <w:b/>
        </w:rPr>
        <w:t>Aby ste nás rozumeli,</w:t>
      </w:r>
      <w:r w:rsidR="00791AC5" w:rsidRPr="00AB4808">
        <w:rPr>
          <w:rFonts w:ascii="Times New Roman" w:hAnsi="Times New Roman" w:cs="Times New Roman"/>
        </w:rPr>
        <w:t xml:space="preserve"> </w:t>
      </w:r>
      <w:r w:rsidR="00791AC5" w:rsidRPr="00AB4808">
        <w:rPr>
          <w:rFonts w:ascii="Times New Roman" w:hAnsi="Times New Roman" w:cs="Times New Roman"/>
          <w:b/>
        </w:rPr>
        <w:t xml:space="preserve">my vás nevyháňame.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10.</w:t>
      </w:r>
      <w:r w:rsidR="00791AC5" w:rsidRPr="00AB4808">
        <w:rPr>
          <w:rFonts w:ascii="Times New Roman" w:hAnsi="Times New Roman" w:cs="Times New Roman"/>
        </w:rPr>
        <w:t xml:space="preserve"> </w:t>
      </w:r>
      <w:r w:rsidR="003601FA" w:rsidRPr="00AB4808">
        <w:rPr>
          <w:rFonts w:ascii="Times New Roman" w:hAnsi="Times New Roman" w:cs="Times New Roman"/>
        </w:rPr>
        <w:t xml:space="preserve">Podľa ktorého skloňovacieho vzoru sa skloňuje slovo </w:t>
      </w:r>
      <w:r w:rsidR="003601FA" w:rsidRPr="00AB4808">
        <w:rPr>
          <w:rFonts w:ascii="Times New Roman" w:hAnsi="Times New Roman" w:cs="Times New Roman"/>
          <w:b/>
        </w:rPr>
        <w:t xml:space="preserve">vedomie. </w:t>
      </w:r>
    </w:p>
    <w:p w:rsidR="003601F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11.</w:t>
      </w:r>
      <w:r w:rsidR="003601FA" w:rsidRPr="00AB4808">
        <w:rPr>
          <w:rFonts w:ascii="Times New Roman" w:hAnsi="Times New Roman" w:cs="Times New Roman"/>
        </w:rPr>
        <w:t xml:space="preserve"> Určte druh podraďovacieho súvetia: </w:t>
      </w:r>
      <w:r w:rsidR="003601FA" w:rsidRPr="00AB4808">
        <w:rPr>
          <w:rFonts w:ascii="Times New Roman" w:hAnsi="Times New Roman" w:cs="Times New Roman"/>
          <w:b/>
        </w:rPr>
        <w:t xml:space="preserve">Zodpovedný človek by  svoj posledný deň s vedomím, že je jeho posledný, strávil presne takto. </w:t>
      </w:r>
    </w:p>
    <w:p w:rsidR="00D02F7A" w:rsidRPr="00AB4808" w:rsidRDefault="003601F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12</w:t>
      </w:r>
      <w:r w:rsidR="00D02F7A" w:rsidRPr="00AB4808">
        <w:rPr>
          <w:rFonts w:ascii="Times New Roman" w:hAnsi="Times New Roman" w:cs="Times New Roman"/>
        </w:rPr>
        <w:t>.</w:t>
      </w:r>
      <w:r w:rsidR="00791AC5" w:rsidRPr="00AB4808">
        <w:rPr>
          <w:rFonts w:ascii="Times New Roman" w:hAnsi="Times New Roman" w:cs="Times New Roman"/>
        </w:rPr>
        <w:t xml:space="preserve"> Ktorý </w:t>
      </w:r>
      <w:r w:rsidR="00791AC5" w:rsidRPr="00AB4808">
        <w:rPr>
          <w:rFonts w:ascii="Times New Roman" w:hAnsi="Times New Roman" w:cs="Times New Roman"/>
          <w:b/>
        </w:rPr>
        <w:t>epický žáner</w:t>
      </w:r>
      <w:r w:rsidR="00791AC5" w:rsidRPr="00AB4808">
        <w:rPr>
          <w:rFonts w:ascii="Times New Roman" w:hAnsi="Times New Roman" w:cs="Times New Roman"/>
        </w:rPr>
        <w:t xml:space="preserve"> bol typický pre </w:t>
      </w:r>
      <w:r w:rsidRPr="00AB4808">
        <w:rPr>
          <w:rFonts w:ascii="Times New Roman" w:hAnsi="Times New Roman" w:cs="Times New Roman"/>
        </w:rPr>
        <w:t>s</w:t>
      </w:r>
      <w:r w:rsidR="00795FFF" w:rsidRPr="00AB4808">
        <w:rPr>
          <w:rFonts w:ascii="Times New Roman" w:hAnsi="Times New Roman" w:cs="Times New Roman"/>
        </w:rPr>
        <w:t>t</w:t>
      </w:r>
      <w:r w:rsidRPr="00AB4808">
        <w:rPr>
          <w:rFonts w:ascii="Times New Roman" w:hAnsi="Times New Roman" w:cs="Times New Roman"/>
        </w:rPr>
        <w:t>redovekú literatúru (</w:t>
      </w:r>
      <w:r w:rsidR="00795FFF" w:rsidRPr="00AB4808">
        <w:rPr>
          <w:rFonts w:ascii="Times New Roman" w:hAnsi="Times New Roman" w:cs="Times New Roman"/>
        </w:rPr>
        <w:t>L</w:t>
      </w:r>
      <w:r w:rsidRPr="00AB4808">
        <w:rPr>
          <w:rFonts w:ascii="Times New Roman" w:hAnsi="Times New Roman" w:cs="Times New Roman"/>
        </w:rPr>
        <w:t>iteratúru Veľkej Moravy)?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13.</w:t>
      </w:r>
      <w:r w:rsidR="00B545A7" w:rsidRPr="00AB4808">
        <w:rPr>
          <w:rFonts w:ascii="Times New Roman" w:hAnsi="Times New Roman" w:cs="Times New Roman"/>
        </w:rPr>
        <w:t xml:space="preserve"> Do ktorého FJŠ patria slová: </w:t>
      </w:r>
      <w:r w:rsidR="00B545A7" w:rsidRPr="00AB4808">
        <w:rPr>
          <w:rFonts w:ascii="Times New Roman" w:hAnsi="Times New Roman" w:cs="Times New Roman"/>
          <w:b/>
        </w:rPr>
        <w:t>dobrozdanie</w:t>
      </w:r>
      <w:r w:rsidR="00B545A7" w:rsidRPr="00AB4808">
        <w:rPr>
          <w:rFonts w:ascii="Times New Roman" w:hAnsi="Times New Roman" w:cs="Times New Roman"/>
        </w:rPr>
        <w:t xml:space="preserve"> a </w:t>
      </w:r>
      <w:r w:rsidR="00B545A7" w:rsidRPr="00AB4808">
        <w:rPr>
          <w:rFonts w:ascii="Times New Roman" w:hAnsi="Times New Roman" w:cs="Times New Roman"/>
          <w:b/>
        </w:rPr>
        <w:t>účet</w:t>
      </w:r>
      <w:r w:rsidR="00B545A7" w:rsidRPr="00AB4808">
        <w:rPr>
          <w:rFonts w:ascii="Times New Roman" w:hAnsi="Times New Roman" w:cs="Times New Roman"/>
        </w:rPr>
        <w:t xml:space="preserve">?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14.</w:t>
      </w:r>
      <w:r w:rsidR="00B545A7" w:rsidRPr="00AB4808">
        <w:rPr>
          <w:rFonts w:ascii="Times New Roman" w:hAnsi="Times New Roman" w:cs="Times New Roman"/>
        </w:rPr>
        <w:t xml:space="preserve"> Sloveso </w:t>
      </w:r>
      <w:r w:rsidR="00B545A7" w:rsidRPr="00AB4808">
        <w:rPr>
          <w:rFonts w:ascii="Times New Roman" w:hAnsi="Times New Roman" w:cs="Times New Roman"/>
          <w:b/>
        </w:rPr>
        <w:t xml:space="preserve">belie sa </w:t>
      </w:r>
      <w:r w:rsidR="00B545A7" w:rsidRPr="00AB4808">
        <w:rPr>
          <w:rFonts w:ascii="Times New Roman" w:hAnsi="Times New Roman" w:cs="Times New Roman"/>
        </w:rPr>
        <w:t>je činnostné/stavové?</w:t>
      </w:r>
    </w:p>
    <w:p w:rsidR="00D02F7A" w:rsidRDefault="00D02F7A" w:rsidP="00AB4808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15.</w:t>
      </w:r>
      <w:r w:rsidR="00B545A7" w:rsidRPr="00AB4808">
        <w:rPr>
          <w:rFonts w:ascii="Times New Roman" w:hAnsi="Times New Roman" w:cs="Times New Roman"/>
        </w:rPr>
        <w:t xml:space="preserve"> </w:t>
      </w:r>
      <w:r w:rsidR="006D58BD" w:rsidRPr="00AB4808">
        <w:rPr>
          <w:rFonts w:ascii="Times New Roman" w:hAnsi="Times New Roman" w:cs="Times New Roman"/>
        </w:rPr>
        <w:t xml:space="preserve">V Kraskovej básni </w:t>
      </w:r>
      <w:r w:rsidR="006D58BD" w:rsidRPr="00AB4808">
        <w:rPr>
          <w:rFonts w:ascii="Times New Roman" w:hAnsi="Times New Roman" w:cs="Times New Roman"/>
          <w:b/>
        </w:rPr>
        <w:t>Topole</w:t>
      </w:r>
      <w:r w:rsidR="006D58BD" w:rsidRPr="00AB4808">
        <w:rPr>
          <w:rFonts w:ascii="Times New Roman" w:hAnsi="Times New Roman" w:cs="Times New Roman"/>
          <w:b/>
        </w:rPr>
        <w:t xml:space="preserve"> </w:t>
      </w:r>
      <w:r w:rsidR="006D58BD" w:rsidRPr="00AB4808">
        <w:rPr>
          <w:rFonts w:ascii="Times New Roman" w:hAnsi="Times New Roman" w:cs="Times New Roman"/>
        </w:rPr>
        <w:t xml:space="preserve">sa  noc stáva symbolom: nádej – minulosť – spánok – ničota. </w:t>
      </w:r>
    </w:p>
    <w:p w:rsidR="00AB4808" w:rsidRDefault="00AB4808" w:rsidP="00AB4808">
      <w:pPr>
        <w:spacing w:after="0" w:line="276" w:lineRule="auto"/>
        <w:rPr>
          <w:rFonts w:ascii="Times New Roman" w:hAnsi="Times New Roman" w:cs="Times New Roman"/>
        </w:rPr>
      </w:pPr>
    </w:p>
    <w:p w:rsidR="00AB4808" w:rsidRDefault="00AB4808" w:rsidP="00AB4808">
      <w:pPr>
        <w:spacing w:after="0" w:line="276" w:lineRule="auto"/>
        <w:rPr>
          <w:rFonts w:ascii="Times New Roman" w:hAnsi="Times New Roman" w:cs="Times New Roman"/>
        </w:rPr>
      </w:pPr>
    </w:p>
    <w:p w:rsidR="00AB4808" w:rsidRDefault="00AB4808" w:rsidP="00AB4808">
      <w:pPr>
        <w:spacing w:after="0" w:line="276" w:lineRule="auto"/>
        <w:rPr>
          <w:rFonts w:ascii="Times New Roman" w:hAnsi="Times New Roman" w:cs="Times New Roman"/>
        </w:rPr>
      </w:pPr>
    </w:p>
    <w:p w:rsidR="00AB4808" w:rsidRDefault="00AB4808" w:rsidP="00AB4808">
      <w:pPr>
        <w:spacing w:after="0" w:line="276" w:lineRule="auto"/>
        <w:rPr>
          <w:rFonts w:ascii="Times New Roman" w:hAnsi="Times New Roman" w:cs="Times New Roman"/>
        </w:rPr>
      </w:pPr>
    </w:p>
    <w:p w:rsidR="00AB4808" w:rsidRPr="00AB4808" w:rsidRDefault="00AB4808" w:rsidP="00AB4808">
      <w:pPr>
        <w:spacing w:after="0" w:line="276" w:lineRule="auto"/>
        <w:rPr>
          <w:rFonts w:ascii="Times New Roman" w:hAnsi="Times New Roman" w:cs="Times New Roman"/>
        </w:rPr>
      </w:pPr>
    </w:p>
    <w:p w:rsidR="00D02F7A" w:rsidRPr="00AB4808" w:rsidRDefault="00D02F7A" w:rsidP="00D02F7A">
      <w:pPr>
        <w:spacing w:after="0"/>
        <w:rPr>
          <w:rFonts w:ascii="Times New Roman" w:hAnsi="Times New Roman" w:cs="Times New Roman"/>
          <w:b/>
          <w:u w:val="single"/>
        </w:rPr>
      </w:pPr>
      <w:r w:rsidRPr="00AB4808">
        <w:rPr>
          <w:rFonts w:ascii="Times New Roman" w:hAnsi="Times New Roman" w:cs="Times New Roman"/>
          <w:b/>
          <w:u w:val="single"/>
        </w:rPr>
        <w:t>T</w:t>
      </w:r>
      <w:r w:rsidRPr="00AB4808">
        <w:rPr>
          <w:rFonts w:ascii="Times New Roman" w:hAnsi="Times New Roman" w:cs="Times New Roman"/>
          <w:b/>
          <w:u w:val="single"/>
        </w:rPr>
        <w:t xml:space="preserve">estovanie 3n – </w:t>
      </w:r>
      <w:r w:rsidRPr="00AB4808">
        <w:rPr>
          <w:rFonts w:ascii="Times New Roman" w:hAnsi="Times New Roman" w:cs="Times New Roman"/>
          <w:b/>
          <w:u w:val="single"/>
        </w:rPr>
        <w:t>B</w:t>
      </w:r>
      <w:r w:rsidR="00095A25" w:rsidRPr="00AB4808">
        <w:rPr>
          <w:rFonts w:ascii="Times New Roman" w:hAnsi="Times New Roman" w:cs="Times New Roman"/>
          <w:b/>
          <w:u w:val="single"/>
        </w:rPr>
        <w:t xml:space="preserve"> </w:t>
      </w:r>
      <w:r w:rsidRPr="00AB4808">
        <w:rPr>
          <w:rFonts w:ascii="Times New Roman" w:hAnsi="Times New Roman" w:cs="Times New Roman"/>
          <w:b/>
          <w:u w:val="single"/>
        </w:rPr>
        <w:t xml:space="preserve">skupina – (2009)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1.</w:t>
      </w:r>
      <w:r w:rsidRPr="00AB4808">
        <w:rPr>
          <w:rFonts w:ascii="Times New Roman" w:hAnsi="Times New Roman" w:cs="Times New Roman"/>
        </w:rPr>
        <w:t xml:space="preserve"> </w:t>
      </w:r>
      <w:r w:rsidR="006A23B2" w:rsidRPr="00AB4808">
        <w:rPr>
          <w:rFonts w:ascii="Times New Roman" w:hAnsi="Times New Roman" w:cs="Times New Roman"/>
        </w:rPr>
        <w:t xml:space="preserve">Po </w:t>
      </w:r>
      <w:r w:rsidRPr="00AB4808">
        <w:rPr>
          <w:rFonts w:ascii="Times New Roman" w:hAnsi="Times New Roman" w:cs="Times New Roman"/>
        </w:rPr>
        <w:t xml:space="preserve"> ktorom </w:t>
      </w:r>
      <w:r w:rsidRPr="00AB4808">
        <w:rPr>
          <w:rFonts w:ascii="Times New Roman" w:hAnsi="Times New Roman" w:cs="Times New Roman"/>
          <w:b/>
        </w:rPr>
        <w:t xml:space="preserve">druhu </w:t>
      </w:r>
      <w:r w:rsidRPr="00AB4808">
        <w:rPr>
          <w:rFonts w:ascii="Times New Roman" w:hAnsi="Times New Roman" w:cs="Times New Roman"/>
        </w:rPr>
        <w:t xml:space="preserve">slovníka budete siahať, keď budete chcieť nájsť význam slova bludár.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2.</w:t>
      </w:r>
      <w:r w:rsidRPr="00AB4808">
        <w:rPr>
          <w:rFonts w:ascii="Times New Roman" w:hAnsi="Times New Roman" w:cs="Times New Roman"/>
        </w:rPr>
        <w:t xml:space="preserve"> Určte vo vete</w:t>
      </w:r>
      <w:r w:rsidR="00EB5535" w:rsidRPr="00AB4808">
        <w:rPr>
          <w:rFonts w:ascii="Times New Roman" w:hAnsi="Times New Roman" w:cs="Times New Roman"/>
        </w:rPr>
        <w:t>:</w:t>
      </w:r>
      <w:r w:rsidRPr="00AB4808">
        <w:rPr>
          <w:rFonts w:ascii="Times New Roman" w:hAnsi="Times New Roman" w:cs="Times New Roman"/>
        </w:rPr>
        <w:t xml:space="preserve"> </w:t>
      </w:r>
      <w:r w:rsidRPr="00AB4808">
        <w:rPr>
          <w:rFonts w:ascii="Times New Roman" w:hAnsi="Times New Roman" w:cs="Times New Roman"/>
          <w:b/>
        </w:rPr>
        <w:t>Ruka i nos sa stiahli</w:t>
      </w:r>
      <w:r w:rsidR="00AB4808" w:rsidRPr="00AB4808">
        <w:rPr>
          <w:rFonts w:ascii="Times New Roman" w:hAnsi="Times New Roman" w:cs="Times New Roman"/>
          <w:b/>
        </w:rPr>
        <w:t>,</w:t>
      </w:r>
      <w:r w:rsidRPr="00AB4808">
        <w:rPr>
          <w:rFonts w:ascii="Times New Roman" w:hAnsi="Times New Roman" w:cs="Times New Roman"/>
        </w:rPr>
        <w:t xml:space="preserve"> druh podmetu.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3.</w:t>
      </w:r>
      <w:r w:rsidR="007512D1" w:rsidRPr="00AB4808">
        <w:rPr>
          <w:rFonts w:ascii="Times New Roman" w:hAnsi="Times New Roman" w:cs="Times New Roman"/>
        </w:rPr>
        <w:t xml:space="preserve"> Vypíšte z uvedeného pomenovania postavy jedno slovo, ktoré v G sg. nezmení tvar: </w:t>
      </w:r>
      <w:r w:rsidR="007512D1" w:rsidRPr="00AB4808">
        <w:rPr>
          <w:rFonts w:ascii="Times New Roman" w:hAnsi="Times New Roman" w:cs="Times New Roman"/>
          <w:b/>
        </w:rPr>
        <w:t xml:space="preserve">pani Elizabeth Brightová-Mudrocková. </w:t>
      </w:r>
    </w:p>
    <w:p w:rsidR="00D02F7A" w:rsidRPr="00AB4808" w:rsidRDefault="00D02F7A" w:rsidP="00D02F7A">
      <w:pPr>
        <w:tabs>
          <w:tab w:val="left" w:pos="735"/>
        </w:tabs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4.</w:t>
      </w:r>
      <w:r w:rsidR="007512D1" w:rsidRPr="00AB4808">
        <w:rPr>
          <w:rFonts w:ascii="Times New Roman" w:hAnsi="Times New Roman" w:cs="Times New Roman"/>
        </w:rPr>
        <w:t xml:space="preserve"> V Kraskovej básni </w:t>
      </w:r>
      <w:r w:rsidR="007512D1" w:rsidRPr="00AB4808">
        <w:rPr>
          <w:rFonts w:ascii="Times New Roman" w:hAnsi="Times New Roman" w:cs="Times New Roman"/>
          <w:b/>
        </w:rPr>
        <w:t xml:space="preserve">Topole </w:t>
      </w:r>
      <w:r w:rsidR="007512D1" w:rsidRPr="00AB4808">
        <w:rPr>
          <w:rFonts w:ascii="Times New Roman" w:hAnsi="Times New Roman" w:cs="Times New Roman"/>
        </w:rPr>
        <w:t>sa topo</w:t>
      </w:r>
      <w:r w:rsidR="006D58BD" w:rsidRPr="00AB4808">
        <w:rPr>
          <w:rFonts w:ascii="Times New Roman" w:hAnsi="Times New Roman" w:cs="Times New Roman"/>
        </w:rPr>
        <w:t>ľ</w:t>
      </w:r>
      <w:r w:rsidR="007512D1" w:rsidRPr="00AB4808">
        <w:rPr>
          <w:rFonts w:ascii="Times New Roman" w:hAnsi="Times New Roman" w:cs="Times New Roman"/>
        </w:rPr>
        <w:t xml:space="preserve"> stáva symbolom ..........................................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5.</w:t>
      </w:r>
      <w:r w:rsidR="007512D1" w:rsidRPr="00AB4808">
        <w:rPr>
          <w:rFonts w:ascii="Times New Roman" w:hAnsi="Times New Roman" w:cs="Times New Roman"/>
        </w:rPr>
        <w:t xml:space="preserve"> V slove </w:t>
      </w:r>
      <w:r w:rsidR="007512D1" w:rsidRPr="00AB4808">
        <w:rPr>
          <w:rFonts w:ascii="Times New Roman" w:hAnsi="Times New Roman" w:cs="Times New Roman"/>
          <w:b/>
        </w:rPr>
        <w:t xml:space="preserve">lístie </w:t>
      </w:r>
      <w:r w:rsidR="007512D1" w:rsidRPr="00AB4808">
        <w:rPr>
          <w:rFonts w:ascii="Times New Roman" w:hAnsi="Times New Roman" w:cs="Times New Roman"/>
        </w:rPr>
        <w:t>platí/neplatí rytmický zákon?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6.</w:t>
      </w:r>
      <w:r w:rsidR="007512D1" w:rsidRPr="00AB4808">
        <w:rPr>
          <w:rFonts w:ascii="Times New Roman" w:hAnsi="Times New Roman" w:cs="Times New Roman"/>
        </w:rPr>
        <w:t xml:space="preserve"> Z nasledujúcej vety: </w:t>
      </w:r>
      <w:r w:rsidR="007512D1" w:rsidRPr="00AB4808">
        <w:rPr>
          <w:rFonts w:ascii="Times New Roman" w:hAnsi="Times New Roman" w:cs="Times New Roman"/>
          <w:b/>
        </w:rPr>
        <w:t>Možno len o minútu prv ako oni, možno len o</w:t>
      </w:r>
      <w:r w:rsidR="00791AC5" w:rsidRPr="00AB4808">
        <w:rPr>
          <w:rFonts w:ascii="Times New Roman" w:hAnsi="Times New Roman" w:cs="Times New Roman"/>
          <w:b/>
        </w:rPr>
        <w:t> </w:t>
      </w:r>
      <w:r w:rsidR="007512D1" w:rsidRPr="00AB4808">
        <w:rPr>
          <w:rFonts w:ascii="Times New Roman" w:hAnsi="Times New Roman" w:cs="Times New Roman"/>
          <w:b/>
        </w:rPr>
        <w:t>sekundôčku</w:t>
      </w:r>
      <w:r w:rsidR="00791AC5" w:rsidRPr="00AB4808">
        <w:rPr>
          <w:rFonts w:ascii="Times New Roman" w:hAnsi="Times New Roman" w:cs="Times New Roman"/>
          <w:b/>
        </w:rPr>
        <w:t xml:space="preserve"> </w:t>
      </w:r>
      <w:r w:rsidR="00A83852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="00791AC5" w:rsidRPr="00AB4808">
        <w:rPr>
          <w:rFonts w:ascii="Times New Roman" w:hAnsi="Times New Roman" w:cs="Times New Roman"/>
          <w:b/>
        </w:rPr>
        <w:t xml:space="preserve">- </w:t>
      </w:r>
      <w:r w:rsidR="007512D1" w:rsidRPr="00AB4808">
        <w:rPr>
          <w:rFonts w:ascii="Times New Roman" w:hAnsi="Times New Roman" w:cs="Times New Roman"/>
        </w:rPr>
        <w:t xml:space="preserve"> </w:t>
      </w:r>
      <w:r w:rsidR="00791AC5" w:rsidRPr="00AB4808">
        <w:rPr>
          <w:rFonts w:ascii="Times New Roman" w:hAnsi="Times New Roman" w:cs="Times New Roman"/>
        </w:rPr>
        <w:t>v</w:t>
      </w:r>
      <w:r w:rsidR="007512D1" w:rsidRPr="00AB4808">
        <w:rPr>
          <w:rFonts w:ascii="Times New Roman" w:hAnsi="Times New Roman" w:cs="Times New Roman"/>
        </w:rPr>
        <w:t xml:space="preserve">ypíšte </w:t>
      </w:r>
      <w:r w:rsidR="00791AC5" w:rsidRPr="00AB4808">
        <w:rPr>
          <w:rFonts w:ascii="Times New Roman" w:hAnsi="Times New Roman" w:cs="Times New Roman"/>
        </w:rPr>
        <w:t xml:space="preserve">1 štylisticky príznakové slov.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7.</w:t>
      </w:r>
      <w:r w:rsidR="00791AC5" w:rsidRPr="00AB4808">
        <w:rPr>
          <w:rFonts w:ascii="Times New Roman" w:hAnsi="Times New Roman" w:cs="Times New Roman"/>
        </w:rPr>
        <w:t xml:space="preserve"> Pre ktorý </w:t>
      </w:r>
      <w:r w:rsidR="00791AC5" w:rsidRPr="00AB4808">
        <w:rPr>
          <w:rFonts w:ascii="Times New Roman" w:hAnsi="Times New Roman" w:cs="Times New Roman"/>
          <w:b/>
        </w:rPr>
        <w:t>literárny druh</w:t>
      </w:r>
      <w:r w:rsidR="00791AC5" w:rsidRPr="00AB4808">
        <w:rPr>
          <w:rFonts w:ascii="Times New Roman" w:hAnsi="Times New Roman" w:cs="Times New Roman"/>
        </w:rPr>
        <w:t xml:space="preserve"> sú typické pojmy: kulisy, herci, dej.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8.</w:t>
      </w:r>
      <w:r w:rsidR="00791AC5" w:rsidRPr="00AB4808">
        <w:rPr>
          <w:rFonts w:ascii="Times New Roman" w:hAnsi="Times New Roman" w:cs="Times New Roman"/>
        </w:rPr>
        <w:t xml:space="preserve"> Napíšte príklad na </w:t>
      </w:r>
      <w:r w:rsidR="00791AC5" w:rsidRPr="00AB4808">
        <w:rPr>
          <w:rFonts w:ascii="Times New Roman" w:hAnsi="Times New Roman" w:cs="Times New Roman"/>
          <w:b/>
        </w:rPr>
        <w:t>1 vokalizovanú predložku.</w:t>
      </w:r>
      <w:r w:rsidR="00791AC5" w:rsidRPr="00AB4808">
        <w:rPr>
          <w:rFonts w:ascii="Times New Roman" w:hAnsi="Times New Roman" w:cs="Times New Roman"/>
        </w:rPr>
        <w:t xml:space="preserve">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9.</w:t>
      </w:r>
      <w:r w:rsidR="00791AC5" w:rsidRPr="00AB4808">
        <w:rPr>
          <w:rFonts w:ascii="Times New Roman" w:hAnsi="Times New Roman" w:cs="Times New Roman"/>
        </w:rPr>
        <w:t xml:space="preserve"> Slovné spojenie </w:t>
      </w:r>
      <w:r w:rsidR="00791AC5" w:rsidRPr="00AB4808">
        <w:rPr>
          <w:rFonts w:ascii="Times New Roman" w:hAnsi="Times New Roman" w:cs="Times New Roman"/>
          <w:b/>
        </w:rPr>
        <w:t xml:space="preserve">námesačný stav  </w:t>
      </w:r>
      <w:r w:rsidR="00791AC5" w:rsidRPr="00AB4808">
        <w:rPr>
          <w:rFonts w:ascii="Times New Roman" w:hAnsi="Times New Roman" w:cs="Times New Roman"/>
        </w:rPr>
        <w:t xml:space="preserve">je/nie je združeným pomenovaním.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10.</w:t>
      </w:r>
      <w:r w:rsidR="003601FA" w:rsidRPr="00AB4808">
        <w:rPr>
          <w:rFonts w:ascii="Times New Roman" w:hAnsi="Times New Roman" w:cs="Times New Roman"/>
        </w:rPr>
        <w:t xml:space="preserve"> Nájdi 1 synonymum cudzieho pôvodu k slovu </w:t>
      </w:r>
      <w:r w:rsidR="003601FA" w:rsidRPr="00AB4808">
        <w:rPr>
          <w:rFonts w:ascii="Times New Roman" w:hAnsi="Times New Roman" w:cs="Times New Roman"/>
          <w:b/>
        </w:rPr>
        <w:t>prenájom.</w:t>
      </w:r>
      <w:r w:rsidR="003601FA" w:rsidRPr="00AB4808">
        <w:rPr>
          <w:rFonts w:ascii="Times New Roman" w:hAnsi="Times New Roman" w:cs="Times New Roman"/>
        </w:rPr>
        <w:t xml:space="preserve"> (Je to veľmi frekventované slovo v súčasnosti)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11.</w:t>
      </w:r>
      <w:r w:rsidR="006D58BD" w:rsidRPr="00AB4808">
        <w:rPr>
          <w:rFonts w:ascii="Times New Roman" w:hAnsi="Times New Roman" w:cs="Times New Roman"/>
        </w:rPr>
        <w:t xml:space="preserve"> Pre ktorú literárnu periódu  sú typické motívy </w:t>
      </w:r>
      <w:r w:rsidR="006D58BD" w:rsidRPr="00AB4808">
        <w:rPr>
          <w:rFonts w:ascii="Times New Roman" w:hAnsi="Times New Roman" w:cs="Times New Roman"/>
          <w:b/>
        </w:rPr>
        <w:t>osamelosti, búrliváctva, titanizmu?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12.</w:t>
      </w:r>
      <w:r w:rsidR="006D58BD" w:rsidRPr="00AB4808">
        <w:rPr>
          <w:rFonts w:ascii="Times New Roman" w:hAnsi="Times New Roman" w:cs="Times New Roman"/>
        </w:rPr>
        <w:t xml:space="preserve"> </w:t>
      </w:r>
      <w:r w:rsidR="006D58BD" w:rsidRPr="00AB4808">
        <w:rPr>
          <w:rFonts w:ascii="Times New Roman" w:hAnsi="Times New Roman" w:cs="Times New Roman"/>
        </w:rPr>
        <w:t xml:space="preserve">Akým FJŠ </w:t>
      </w:r>
      <w:r w:rsidR="006D58BD" w:rsidRPr="00AB4808">
        <w:rPr>
          <w:rFonts w:ascii="Times New Roman" w:hAnsi="Times New Roman" w:cs="Times New Roman"/>
        </w:rPr>
        <w:t>je napísaná báseň I. Kraska – Topole?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13.</w:t>
      </w:r>
      <w:r w:rsidR="003601FA" w:rsidRPr="00AB4808">
        <w:rPr>
          <w:rFonts w:ascii="Times New Roman" w:hAnsi="Times New Roman" w:cs="Times New Roman"/>
        </w:rPr>
        <w:t xml:space="preserve"> </w:t>
      </w:r>
      <w:r w:rsidR="00B545A7" w:rsidRPr="00AB4808">
        <w:rPr>
          <w:rFonts w:ascii="Times New Roman" w:hAnsi="Times New Roman" w:cs="Times New Roman"/>
        </w:rPr>
        <w:t xml:space="preserve">O aký umelecký prostriedok sa jedná vo vete: </w:t>
      </w:r>
      <w:r w:rsidR="00B545A7" w:rsidRPr="00AB4808">
        <w:rPr>
          <w:rFonts w:ascii="Times New Roman" w:hAnsi="Times New Roman" w:cs="Times New Roman"/>
          <w:b/>
        </w:rPr>
        <w:t>Či analyzuje ľudský tvor výbuch svojich pudov, keď sa z ničoho nič nájde v samom strede ich víru?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  <w:b/>
        </w:rPr>
      </w:pPr>
      <w:r w:rsidRPr="00AB4808">
        <w:rPr>
          <w:rFonts w:ascii="Times New Roman" w:hAnsi="Times New Roman" w:cs="Times New Roman"/>
        </w:rPr>
        <w:t>14.</w:t>
      </w:r>
      <w:r w:rsidR="003601FA" w:rsidRPr="00AB4808">
        <w:rPr>
          <w:rFonts w:ascii="Times New Roman" w:hAnsi="Times New Roman" w:cs="Times New Roman"/>
        </w:rPr>
        <w:t xml:space="preserve"> Určte druh priraďovacieho súvetia: </w:t>
      </w:r>
      <w:r w:rsidR="003601FA" w:rsidRPr="00AB4808">
        <w:rPr>
          <w:rFonts w:ascii="Times New Roman" w:hAnsi="Times New Roman" w:cs="Times New Roman"/>
          <w:b/>
        </w:rPr>
        <w:t xml:space="preserve">Jej kroky boli opatrné, ale isté. </w:t>
      </w:r>
    </w:p>
    <w:p w:rsidR="00D02F7A" w:rsidRPr="00AB4808" w:rsidRDefault="00D02F7A" w:rsidP="00D02F7A">
      <w:pPr>
        <w:spacing w:after="0" w:line="276" w:lineRule="auto"/>
        <w:rPr>
          <w:rFonts w:ascii="Times New Roman" w:hAnsi="Times New Roman" w:cs="Times New Roman"/>
        </w:rPr>
      </w:pPr>
      <w:r w:rsidRPr="00AB4808">
        <w:rPr>
          <w:rFonts w:ascii="Times New Roman" w:hAnsi="Times New Roman" w:cs="Times New Roman"/>
        </w:rPr>
        <w:t>15.</w:t>
      </w:r>
      <w:r w:rsidR="003601FA" w:rsidRPr="00AB4808">
        <w:rPr>
          <w:rFonts w:ascii="Times New Roman" w:hAnsi="Times New Roman" w:cs="Times New Roman"/>
        </w:rPr>
        <w:t xml:space="preserve"> Ku ktorému </w:t>
      </w:r>
      <w:r w:rsidR="003601FA" w:rsidRPr="00AB4808">
        <w:rPr>
          <w:rFonts w:ascii="Times New Roman" w:hAnsi="Times New Roman" w:cs="Times New Roman"/>
          <w:b/>
        </w:rPr>
        <w:t>funkčnému jazykovému štýlu</w:t>
      </w:r>
      <w:r w:rsidR="003601FA" w:rsidRPr="00AB4808">
        <w:rPr>
          <w:rFonts w:ascii="Times New Roman" w:hAnsi="Times New Roman" w:cs="Times New Roman"/>
        </w:rPr>
        <w:t xml:space="preserve"> priraďujeme náučné texty.</w:t>
      </w:r>
    </w:p>
    <w:sectPr w:rsidR="00D02F7A" w:rsidRPr="00AB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CB"/>
    <w:rsid w:val="00095A25"/>
    <w:rsid w:val="003601FA"/>
    <w:rsid w:val="00645252"/>
    <w:rsid w:val="006A23B2"/>
    <w:rsid w:val="006D3D74"/>
    <w:rsid w:val="006D58BD"/>
    <w:rsid w:val="006F24CB"/>
    <w:rsid w:val="007512D1"/>
    <w:rsid w:val="00791AC5"/>
    <w:rsid w:val="00795FFF"/>
    <w:rsid w:val="00A00416"/>
    <w:rsid w:val="00A83852"/>
    <w:rsid w:val="00A9204E"/>
    <w:rsid w:val="00AB4808"/>
    <w:rsid w:val="00AE29AE"/>
    <w:rsid w:val="00B545A7"/>
    <w:rsid w:val="00CB32A2"/>
    <w:rsid w:val="00D02F7A"/>
    <w:rsid w:val="00EB5535"/>
    <w:rsid w:val="00FD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53CCC-BF91-4F4E-979E-88CE601E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F7A"/>
    <w:pPr>
      <w:spacing w:after="160" w:line="259" w:lineRule="auto"/>
    </w:pPr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4E79" w:themeColor="accent1" w:themeShade="8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i/>
      <w:iCs/>
      <w:color w:val="44546A" w:themeColor="text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/>
      <w:i/>
      <w:iCs/>
      <w:color w:val="1F4E79" w:themeColor="accent1" w:themeShade="8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i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69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Samuel Blahovský</cp:lastModifiedBy>
  <cp:revision>13</cp:revision>
  <dcterms:created xsi:type="dcterms:W3CDTF">2017-09-03T11:13:00Z</dcterms:created>
  <dcterms:modified xsi:type="dcterms:W3CDTF">2017-09-03T14:46:00Z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