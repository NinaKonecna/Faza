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0A7" w:rsidRDefault="005850A7">
      <w:pPr>
        <w:pStyle w:val="Nadpis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Kvadratické  nerovnice </w:t>
      </w:r>
    </w:p>
    <w:p w:rsidR="005850A7" w:rsidRDefault="005850A7">
      <w:pPr>
        <w:pStyle w:val="Nadpis"/>
        <w:spacing w:line="360" w:lineRule="auto"/>
      </w:pPr>
    </w:p>
    <w:p w:rsidR="005850A7" w:rsidRPr="00AE266C" w:rsidRDefault="005850A7">
      <w:pPr>
        <w:spacing w:line="360" w:lineRule="auto"/>
        <w:rPr>
          <w:b/>
          <w:lang w:val="sk-SK"/>
        </w:rPr>
      </w:pPr>
      <w:r w:rsidRPr="00AE266C">
        <w:rPr>
          <w:b/>
          <w:lang w:val="sk-SK"/>
        </w:rPr>
        <w:t xml:space="preserve">1. </w:t>
      </w:r>
      <w:r w:rsidR="00A633E3" w:rsidRPr="00AE266C">
        <w:rPr>
          <w:b/>
          <w:lang w:val="sk-SK"/>
        </w:rPr>
        <w:t>Upravte ľavú stranu na súčin a v</w:t>
      </w:r>
      <w:r w:rsidRPr="00AE266C">
        <w:rPr>
          <w:b/>
          <w:lang w:val="sk-SK"/>
        </w:rPr>
        <w:t>yriešte nasledujúce kvadratické nerovnice v R:</w:t>
      </w:r>
    </w:p>
    <w:p w:rsidR="00485C1D" w:rsidRPr="00AE266C" w:rsidRDefault="00485C1D" w:rsidP="00485C1D">
      <w:pPr>
        <w:numPr>
          <w:ilvl w:val="0"/>
          <w:numId w:val="1"/>
        </w:numPr>
        <w:spacing w:line="360" w:lineRule="auto"/>
        <w:rPr>
          <w:b/>
          <w:lang w:val="sk-SK"/>
        </w:rPr>
      </w:pPr>
      <w:r w:rsidRPr="00AE266C">
        <w:rPr>
          <w:b/>
          <w:lang w:val="sk-SK"/>
        </w:rPr>
        <w:t>6x</w:t>
      </w:r>
      <w:r w:rsidRPr="00AE266C">
        <w:rPr>
          <w:b/>
          <w:vertAlign w:val="superscript"/>
          <w:lang w:val="sk-SK"/>
        </w:rPr>
        <w:t>2</w:t>
      </w:r>
      <w:r w:rsidRPr="00AE266C">
        <w:rPr>
          <w:b/>
          <w:lang w:val="sk-SK"/>
        </w:rPr>
        <w:t xml:space="preserve"> - x </w:t>
      </w:r>
      <w:r w:rsidRPr="00AE266C">
        <w:rPr>
          <w:b/>
          <w:lang w:val="en-US"/>
        </w:rPr>
        <w:t>≤</w:t>
      </w:r>
      <w:r w:rsidRPr="00AE266C">
        <w:rPr>
          <w:b/>
          <w:lang w:val="sk-SK"/>
        </w:rPr>
        <w:t xml:space="preserve"> 0</w:t>
      </w:r>
    </w:p>
    <w:p w:rsidR="00AE266C" w:rsidRDefault="00AE266C" w:rsidP="00CE3BE0">
      <w:pPr>
        <w:spacing w:line="360" w:lineRule="auto"/>
        <w:ind w:left="708"/>
        <w:rPr>
          <w:lang w:val="sk-SK"/>
        </w:rPr>
      </w:pPr>
      <w:r>
        <w:rPr>
          <w:lang w:val="sk-SK"/>
        </w:rPr>
        <w:t>Nemusíme začať s riešením KVARO, lebo vieme rovno rozložiť na súčin výberom pred zátvorku:</w:t>
      </w:r>
    </w:p>
    <w:p w:rsidR="00CE3BE0" w:rsidRDefault="00CE3BE0" w:rsidP="00CE3BE0">
      <w:pPr>
        <w:spacing w:line="360" w:lineRule="auto"/>
        <w:ind w:left="708"/>
        <w:rPr>
          <w:lang w:val="sk-SK"/>
        </w:rPr>
      </w:pPr>
      <w:r>
        <w:rPr>
          <w:lang w:val="sk-SK"/>
        </w:rPr>
        <w:t>(x).(6x-1)</w:t>
      </w:r>
      <w:r w:rsidRPr="00CE3BE0">
        <w:rPr>
          <w:lang w:val="sk-SK"/>
        </w:rPr>
        <w:t xml:space="preserve"> </w:t>
      </w:r>
      <w:r w:rsidRPr="00485C1D">
        <w:rPr>
          <w:lang w:val="en-US"/>
        </w:rPr>
        <w:t>≤</w:t>
      </w:r>
      <w:r w:rsidRPr="00485C1D">
        <w:rPr>
          <w:lang w:val="sk-SK"/>
        </w:rPr>
        <w:t xml:space="preserve"> 0</w:t>
      </w:r>
    </w:p>
    <w:p w:rsidR="00CE3BE0" w:rsidRDefault="00CE3BE0" w:rsidP="00CE3BE0">
      <w:pPr>
        <w:spacing w:line="360" w:lineRule="auto"/>
        <w:ind w:left="708"/>
        <w:rPr>
          <w:lang w:val="sk-SK"/>
        </w:rPr>
      </w:pPr>
      <w:r>
        <w:rPr>
          <w:lang w:val="sk-SK"/>
        </w:rPr>
        <w:t>NB:  x</w:t>
      </w:r>
      <w:r>
        <w:rPr>
          <w:vertAlign w:val="subscript"/>
          <w:lang w:val="sk-SK"/>
        </w:rPr>
        <w:t>1</w:t>
      </w:r>
      <w:r>
        <w:rPr>
          <w:lang w:val="sk-SK"/>
        </w:rPr>
        <w:t>=0     x</w:t>
      </w:r>
      <w:r>
        <w:rPr>
          <w:vertAlign w:val="subscript"/>
          <w:lang w:val="sk-SK"/>
        </w:rPr>
        <w:t>2</w:t>
      </w:r>
      <w:r>
        <w:rPr>
          <w:lang w:val="sk-SK"/>
        </w:rPr>
        <w:t>= 1/6</w:t>
      </w:r>
    </w:p>
    <w:p w:rsidR="00CE3BE0" w:rsidRDefault="00C8457E" w:rsidP="00CE3BE0">
      <w:pPr>
        <w:spacing w:line="360" w:lineRule="auto"/>
        <w:ind w:left="708"/>
        <w:rPr>
          <w:lang w:val="sk-SK"/>
        </w:rPr>
      </w:pPr>
      <w:r>
        <w:rPr>
          <w:noProof/>
          <w:lang w:val="sk-SK" w:eastAsia="sk-SK"/>
        </w:rPr>
        <mc:AlternateContent>
          <mc:Choice Requires="wpc">
            <w:drawing>
              <wp:inline distT="0" distB="0" distL="0" distR="0">
                <wp:extent cx="5771515" cy="939165"/>
                <wp:effectExtent l="0" t="0" r="3810" b="0"/>
                <wp:docPr id="32" name="Kresliace plátn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22555" y="569595"/>
                            <a:ext cx="4201795" cy="35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033780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113405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92810" y="676275"/>
                            <a:ext cx="31051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58465" y="694690"/>
                            <a:ext cx="49339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1/6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261620"/>
                            <a:ext cx="49085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(-)(-)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281940"/>
                            <a:ext cx="7626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AE266C" w:rsidRDefault="00CE3BE0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16230"/>
                            <a:ext cx="62738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(+)(+)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" y="600075"/>
                            <a:ext cx="4921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600075"/>
                            <a:ext cx="49149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AE266C" w:rsidRDefault="00CE3BE0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561975"/>
                            <a:ext cx="49085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988060" y="21717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077210" y="246380"/>
                            <a:ext cx="8953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8"/>
                        <wps:cNvCnPr>
                          <a:cxnSpLocks noChangeShapeType="1"/>
                          <a:stCxn id="29" idx="2"/>
                          <a:endCxn id="30" idx="6"/>
                        </wps:cNvCnPr>
                        <wps:spPr bwMode="auto">
                          <a:xfrm>
                            <a:off x="988060" y="262890"/>
                            <a:ext cx="2178685" cy="29210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3" o:spid="_x0000_s1026" editas="canvas" style="width:454.45pt;height:73.95pt;mso-position-horizontal-relative:char;mso-position-vertical-relative:line" coordsize="57715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15;height:939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1225;top:5695;width:42018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AutoShape 5" o:spid="_x0000_s1029" type="#_x0000_t32" style="position:absolute;left:10337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6" o:spid="_x0000_s1030" type="#_x0000_t32" style="position:absolute;left:31134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8928;top:6762;width:310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032" type="#_x0000_t202" style="position:absolute;left:29584;top:6946;width:493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1/6</w:t>
                        </w:r>
                      </w:p>
                    </w:txbxContent>
                  </v:textbox>
                </v:shape>
                <v:shape id="Text Box 10" o:spid="_x0000_s1033" type="#_x0000_t202" style="position:absolute;left:2425;top:2616;width:4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(-)(-)</w:t>
                        </w:r>
                      </w:p>
                    </w:txbxContent>
                  </v:textbox>
                </v:shape>
                <v:shape id="Text Box 11" o:spid="_x0000_s1034" type="#_x0000_t202" style="position:absolute;left:16732;top:2819;width:762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CE3BE0" w:rsidRPr="00AE266C" w:rsidRDefault="00CE3BE0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(+)(-)</w:t>
                        </w:r>
                      </w:p>
                    </w:txbxContent>
                  </v:textbox>
                </v:shape>
                <v:shape id="Text Box 12" o:spid="_x0000_s1035" type="#_x0000_t202" style="position:absolute;left:34093;top:3162;width:627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(+)(+)</w:t>
                        </w:r>
                      </w:p>
                    </w:txbxContent>
                  </v:textbox>
                </v:shape>
                <v:shape id="Text Box 13" o:spid="_x0000_s1036" type="#_x0000_t202" style="position:absolute;left:2914;top:6000;width:492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shape id="Text Box 14" o:spid="_x0000_s1037" type="#_x0000_t202" style="position:absolute;left:17678;top:6000;width:491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CE3BE0" w:rsidRPr="00AE266C" w:rsidRDefault="00CE3BE0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(-)</w:t>
                        </w:r>
                      </w:p>
                    </w:txbxContent>
                  </v:textbox>
                </v:shape>
                <v:shape id="Text Box 15" o:spid="_x0000_s1038" type="#_x0000_t202" style="position:absolute;left:34664;top:5619;width:4909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oval id="Oval 16" o:spid="_x0000_s1039" style="position:absolute;left:9880;top:217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" fillcolor="red" strokecolor="red"/>
                <v:oval id="Oval 17" o:spid="_x0000_s1040" style="position:absolute;left:30772;top:2463;width:89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" fillcolor="red" strokecolor="red"/>
                <v:shape id="AutoShape 18" o:spid="_x0000_s1041" type="#_x0000_t32" style="position:absolute;left:9880;top:2628;width:21787;height: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" strokecolor="red" strokeweight="1.5pt"/>
                <w10:anchorlock/>
              </v:group>
            </w:pict>
          </mc:Fallback>
        </mc:AlternateContent>
      </w:r>
    </w:p>
    <w:p w:rsidR="00AE266C" w:rsidRPr="00CE3BE0" w:rsidRDefault="00AE266C" w:rsidP="00AE266C">
      <w:pPr>
        <w:spacing w:line="360" w:lineRule="auto"/>
        <w:ind w:left="708"/>
        <w:jc w:val="center"/>
        <w:rPr>
          <w:lang w:val="sk-SK"/>
        </w:rPr>
      </w:pPr>
      <w:r>
        <w:rPr>
          <w:lang w:val="sk-SK"/>
        </w:rPr>
        <w:t xml:space="preserve">=&gt; </w:t>
      </w:r>
      <w:r w:rsidRPr="00AE266C">
        <w:rPr>
          <w:u w:val="single"/>
          <w:lang w:val="sk-SK"/>
        </w:rPr>
        <w:t>K=&lt;0; 1/6&gt;</w:t>
      </w:r>
    </w:p>
    <w:p w:rsidR="00485C1D" w:rsidRPr="00AE266C" w:rsidRDefault="00C8457E" w:rsidP="00AE266C">
      <w:pPr>
        <w:numPr>
          <w:ilvl w:val="0"/>
          <w:numId w:val="1"/>
        </w:numPr>
        <w:spacing w:line="360" w:lineRule="auto"/>
        <w:rPr>
          <w:b/>
          <w:lang w:val="sk-SK"/>
        </w:rPr>
      </w:pPr>
      <w:r w:rsidRPr="00AE266C">
        <w:rPr>
          <w:b/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-598170</wp:posOffset>
                </wp:positionV>
                <wp:extent cx="310515" cy="247650"/>
                <wp:effectExtent l="3810" t="3175" r="0" b="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BE0" w:rsidRPr="00CE3BE0" w:rsidRDefault="00CE3BE0" w:rsidP="00CE3BE0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left:0;text-align:left;margin-left:105.7pt;margin-top:-47.1pt;width:24.4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1uhQIAABY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" stroked="f">
                <v:textbox>
                  <w:txbxContent>
                    <w:p w:rsidR="00CE3BE0" w:rsidRPr="00CE3BE0" w:rsidRDefault="00CE3BE0" w:rsidP="00CE3BE0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85C1D" w:rsidRPr="00AE266C">
        <w:rPr>
          <w:b/>
          <w:lang w:val="sk-SK"/>
        </w:rPr>
        <w:t xml:space="preserve"> x</w:t>
      </w:r>
      <w:r w:rsidR="00485C1D" w:rsidRPr="00AE266C">
        <w:rPr>
          <w:b/>
          <w:vertAlign w:val="superscript"/>
          <w:lang w:val="sk-SK"/>
        </w:rPr>
        <w:t>2</w:t>
      </w:r>
      <w:r w:rsidR="00485C1D" w:rsidRPr="00AE266C">
        <w:rPr>
          <w:b/>
          <w:lang w:val="sk-SK"/>
        </w:rPr>
        <w:t xml:space="preserve"> </w:t>
      </w:r>
      <w:r w:rsidR="00AE266C">
        <w:rPr>
          <w:lang w:val="sk-SK"/>
        </w:rPr>
        <w:t xml:space="preserve">– </w:t>
      </w:r>
      <w:r w:rsidR="00485C1D" w:rsidRPr="00AE266C">
        <w:rPr>
          <w:b/>
          <w:lang w:val="sk-SK"/>
        </w:rPr>
        <w:t xml:space="preserve"> 4 ≥ 0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  <w:r>
        <w:rPr>
          <w:lang w:val="sk-SK"/>
        </w:rPr>
        <w:t>Nemusíme začať s riešením KVARO, lebo vieme rovno rozložiť na súčin</w:t>
      </w:r>
      <w:r>
        <w:rPr>
          <w:lang w:val="sk-SK"/>
        </w:rPr>
        <w:t xml:space="preserve"> použitím vzorca</w:t>
      </w:r>
      <w:r>
        <w:rPr>
          <w:lang w:val="sk-SK"/>
        </w:rPr>
        <w:t>: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  <w:r>
        <w:rPr>
          <w:lang w:val="sk-SK"/>
        </w:rPr>
        <w:t>(x</w:t>
      </w:r>
      <w:r>
        <w:rPr>
          <w:lang w:val="sk-SK"/>
        </w:rPr>
        <w:t>–</w:t>
      </w:r>
      <w:r>
        <w:rPr>
          <w:lang w:val="sk-SK"/>
        </w:rPr>
        <w:t>2</w:t>
      </w:r>
      <w:r>
        <w:rPr>
          <w:lang w:val="sk-SK"/>
        </w:rPr>
        <w:t>)</w:t>
      </w:r>
      <w:r>
        <w:rPr>
          <w:lang w:val="sk-SK"/>
        </w:rPr>
        <w:t xml:space="preserve">.(x+2) </w:t>
      </w:r>
      <w:r w:rsidRPr="00AE266C">
        <w:rPr>
          <w:b/>
          <w:lang w:val="sk-SK"/>
        </w:rPr>
        <w:t>≥ 0</w:t>
      </w:r>
    </w:p>
    <w:p w:rsidR="00AE266C" w:rsidRDefault="00AE266C" w:rsidP="00AE266C">
      <w:pPr>
        <w:spacing w:line="360" w:lineRule="auto"/>
        <w:ind w:left="708"/>
        <w:rPr>
          <w:lang w:val="sk-SK"/>
        </w:rPr>
      </w:pPr>
      <w:r>
        <w:rPr>
          <w:lang w:val="sk-SK"/>
        </w:rPr>
        <w:t>NB:  x</w:t>
      </w:r>
      <w:r>
        <w:rPr>
          <w:vertAlign w:val="subscript"/>
          <w:lang w:val="sk-SK"/>
        </w:rPr>
        <w:t>1</w:t>
      </w:r>
      <w:r>
        <w:rPr>
          <w:lang w:val="sk-SK"/>
        </w:rPr>
        <w:t>=</w:t>
      </w:r>
      <w:r>
        <w:rPr>
          <w:lang w:val="sk-SK"/>
        </w:rPr>
        <w:t>2</w:t>
      </w:r>
      <w:r>
        <w:rPr>
          <w:lang w:val="sk-SK"/>
        </w:rPr>
        <w:t xml:space="preserve">     x</w:t>
      </w:r>
      <w:r>
        <w:rPr>
          <w:vertAlign w:val="subscript"/>
          <w:lang w:val="sk-SK"/>
        </w:rPr>
        <w:t>2</w:t>
      </w:r>
      <w:r>
        <w:rPr>
          <w:lang w:val="sk-SK"/>
        </w:rPr>
        <w:t>= –2</w:t>
      </w:r>
    </w:p>
    <w:p w:rsidR="00AE266C" w:rsidRDefault="00C8457E" w:rsidP="00AE266C">
      <w:pPr>
        <w:spacing w:line="360" w:lineRule="auto"/>
        <w:ind w:left="708"/>
        <w:rPr>
          <w:lang w:val="sk-SK"/>
        </w:rPr>
      </w:pPr>
      <w:r>
        <w:rPr>
          <w:noProof/>
          <w:lang w:val="sk-SK" w:eastAsia="sk-SK"/>
        </w:rPr>
        <mc:AlternateContent>
          <mc:Choice Requires="wpc">
            <w:drawing>
              <wp:inline distT="0" distB="0" distL="0" distR="0">
                <wp:extent cx="5771515" cy="939165"/>
                <wp:effectExtent l="9525" t="2540" r="635" b="1270"/>
                <wp:docPr id="19" name="Kresliace plátn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22555" y="569595"/>
                            <a:ext cx="4201795" cy="35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033780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3113405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92810" y="676275"/>
                            <a:ext cx="41338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CE3BE0" w:rsidRDefault="00AE266C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–2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58465" y="694690"/>
                            <a:ext cx="49339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CE3BE0" w:rsidRDefault="00AE266C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261620"/>
                            <a:ext cx="49085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(-)(-)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281940"/>
                            <a:ext cx="7626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(-)(+</w:t>
                              </w:r>
                              <w:r w:rsidRPr="00AE266C">
                                <w:rPr>
                                  <w:lang w:val="sk-SK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16230"/>
                            <a:ext cx="62738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" y="600075"/>
                            <a:ext cx="4921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600075"/>
                            <a:ext cx="49149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561975"/>
                            <a:ext cx="49085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988060" y="21717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077210" y="246380"/>
                            <a:ext cx="8953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685" y="248920"/>
                            <a:ext cx="1014095" cy="889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110865" y="290195"/>
                            <a:ext cx="1184275" cy="14605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19" o:spid="_x0000_s1043" editas="canvas" style="width:454.45pt;height:73.95pt;mso-position-horizontal-relative:char;mso-position-vertical-relative:line" coordsize="57715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">
                <v:shape id="_x0000_s1044" type="#_x0000_t75" style="position:absolute;width:57715;height:9391;visibility:visible;mso-wrap-style:square">
                  <v:fill o:detectmouseclick="t"/>
                  <v:path o:connecttype="none"/>
                </v:shape>
                <v:shape id="AutoShape 21" o:spid="_x0000_s1045" type="#_x0000_t32" style="position:absolute;left:1225;top:5695;width:42018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"/>
                <v:shape id="AutoShape 22" o:spid="_x0000_s1046" type="#_x0000_t32" style="position:absolute;left:10337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<v:shape id="AutoShape 23" o:spid="_x0000_s1047" type="#_x0000_t32" style="position:absolute;left:31134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Text Box 24" o:spid="_x0000_s1048" type="#_x0000_t202" style="position:absolute;left:8928;top:6762;width:4133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AE266C" w:rsidRPr="00CE3BE0" w:rsidRDefault="00AE266C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–2</w:t>
                        </w:r>
                      </w:p>
                    </w:txbxContent>
                  </v:textbox>
                </v:shape>
                <v:shape id="Text Box 25" o:spid="_x0000_s1049" type="#_x0000_t202" style="position:absolute;left:29584;top:6946;width:493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AE266C" w:rsidRPr="00CE3BE0" w:rsidRDefault="00AE266C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50" type="#_x0000_t202" style="position:absolute;left:2425;top:2616;width:4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(-)(-)</w:t>
                        </w:r>
                      </w:p>
                    </w:txbxContent>
                  </v:textbox>
                </v:shape>
                <v:shape id="Text Box 27" o:spid="_x0000_s1051" type="#_x0000_t202" style="position:absolute;left:16732;top:2819;width:762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(-)(+</w:t>
                        </w:r>
                        <w:r w:rsidRPr="00AE266C">
                          <w:rPr>
                            <w:lang w:val="sk-SK"/>
                          </w:rPr>
                          <w:t>)</w:t>
                        </w:r>
                      </w:p>
                    </w:txbxContent>
                  </v:textbox>
                </v:shape>
                <v:shape id="Text Box 28" o:spid="_x0000_s1052" type="#_x0000_t202" style="position:absolute;left:34093;top:3162;width:627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(+)(+)</w:t>
                        </w:r>
                      </w:p>
                    </w:txbxContent>
                  </v:textbox>
                </v:shape>
                <v:shape id="Text Box 29" o:spid="_x0000_s1053" type="#_x0000_t202" style="position:absolute;left:2914;top:6000;width:492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shape id="Text Box 30" o:spid="_x0000_s1054" type="#_x0000_t202" style="position:absolute;left:17678;top:6000;width:491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</w:t>
                        </w:r>
                      </w:p>
                    </w:txbxContent>
                  </v:textbox>
                </v:shape>
                <v:shape id="Text Box 31" o:spid="_x0000_s1055" type="#_x0000_t202" style="position:absolute;left:34664;top:5619;width:4909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oval id="Oval 32" o:spid="_x0000_s1056" style="position:absolute;left:9880;top:217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" fillcolor="red" strokecolor="red"/>
                <v:oval id="Oval 33" o:spid="_x0000_s1057" style="position:absolute;left:30772;top:2463;width:89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" fillcolor="red" strokecolor="red"/>
                <v:shape id="AutoShape 35" o:spid="_x0000_s1058" type="#_x0000_t32" style="position:absolute;left:196;top:2489;width:10141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" strokecolor="red" strokeweight="2.25pt">
                  <v:stroke endarrow="block"/>
                </v:shape>
                <v:shape id="AutoShape 36" o:spid="_x0000_s1059" type="#_x0000_t32" style="position:absolute;left:31108;top:2901;width:11843;height: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" strokecolor="red" strokeweight="2.25pt">
                  <v:stroke endarrow="block"/>
                </v:shape>
                <w10:anchorlock/>
              </v:group>
            </w:pict>
          </mc:Fallback>
        </mc:AlternateContent>
      </w:r>
    </w:p>
    <w:p w:rsidR="00AE266C" w:rsidRPr="00CE3BE0" w:rsidRDefault="00AE266C" w:rsidP="00AE266C">
      <w:pPr>
        <w:jc w:val="center"/>
        <w:rPr>
          <w:lang w:val="sk-SK"/>
        </w:rPr>
      </w:pPr>
      <w:r>
        <w:rPr>
          <w:lang w:val="sk-SK"/>
        </w:rPr>
        <w:t xml:space="preserve">=&gt; </w:t>
      </w:r>
      <w:r w:rsidRPr="00AE266C">
        <w:rPr>
          <w:u w:val="single"/>
          <w:lang w:val="sk-SK"/>
        </w:rPr>
        <w:t>K=(</w:t>
      </w:r>
      <w:r w:rsidRPr="00AE266C">
        <w:rPr>
          <w:u w:val="single"/>
          <w:lang w:val="sk-SK"/>
        </w:rPr>
        <w:t>–</w:t>
      </w:r>
      <w:r w:rsidRPr="00AE266C">
        <w:rPr>
          <w:u w:val="single"/>
          <w:lang w:val="sk-SK"/>
        </w:rPr>
        <w:t>∞</w:t>
      </w:r>
      <w:r w:rsidRPr="00AE266C">
        <w:rPr>
          <w:u w:val="single"/>
          <w:lang w:val="sk-SK"/>
        </w:rPr>
        <w:t>; –2&gt;</w:t>
      </w:r>
      <w:r w:rsidRPr="00AE266C">
        <w:rPr>
          <w:u w:val="single"/>
          <w:lang w:val="sk-SK"/>
        </w:rPr>
        <w:t xml:space="preserve"> U &lt;2; </w:t>
      </w:r>
      <w:r w:rsidRPr="00AE266C">
        <w:rPr>
          <w:u w:val="single"/>
          <w:lang w:val="sk-SK"/>
        </w:rPr>
        <w:t>∞</w:t>
      </w:r>
      <w:r w:rsidRPr="00AE266C">
        <w:rPr>
          <w:u w:val="single"/>
          <w:lang w:val="sk-SK"/>
        </w:rPr>
        <w:t>)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</w:p>
    <w:p w:rsidR="00AE266C" w:rsidRPr="00485C1D" w:rsidRDefault="00AE266C" w:rsidP="00AE266C">
      <w:pPr>
        <w:spacing w:line="360" w:lineRule="auto"/>
        <w:ind w:left="720"/>
        <w:rPr>
          <w:lang w:val="sk-SK"/>
        </w:rPr>
      </w:pPr>
    </w:p>
    <w:p w:rsidR="00AE266C" w:rsidRPr="00AE266C" w:rsidRDefault="00485C1D" w:rsidP="008903A3">
      <w:pPr>
        <w:numPr>
          <w:ilvl w:val="0"/>
          <w:numId w:val="1"/>
        </w:numPr>
        <w:spacing w:line="360" w:lineRule="auto"/>
        <w:rPr>
          <w:lang w:val="sk-SK"/>
        </w:rPr>
      </w:pPr>
      <w:r w:rsidRPr="00AE266C">
        <w:rPr>
          <w:lang w:val="sk-SK"/>
        </w:rPr>
        <w:t xml:space="preserve"> 9x</w:t>
      </w:r>
      <w:r w:rsidRPr="00AE266C">
        <w:rPr>
          <w:vertAlign w:val="superscript"/>
          <w:lang w:val="sk-SK"/>
        </w:rPr>
        <w:t xml:space="preserve">2 </w:t>
      </w:r>
      <w:r w:rsidRPr="00AE266C">
        <w:rPr>
          <w:lang w:val="sk-SK"/>
        </w:rPr>
        <w:t xml:space="preserve"> - 16 &lt; 0</w:t>
      </w:r>
      <w:r w:rsidR="00E77581">
        <w:rPr>
          <w:lang w:val="sk-SK"/>
        </w:rPr>
        <w:t xml:space="preserve">   </w:t>
      </w:r>
      <w:r w:rsidR="00E77581" w:rsidRPr="00E77581">
        <w:rPr>
          <w:color w:val="FF0000"/>
          <w:lang w:val="sk-SK"/>
        </w:rPr>
        <w:t>(</w:t>
      </w:r>
      <w:proofErr w:type="spellStart"/>
      <w:r w:rsidR="00E77581" w:rsidRPr="00E77581">
        <w:rPr>
          <w:color w:val="FF0000"/>
          <w:lang w:val="sk-SK"/>
        </w:rPr>
        <w:t>D.ú</w:t>
      </w:r>
      <w:proofErr w:type="spellEnd"/>
      <w:r w:rsidR="00E77581" w:rsidRPr="00E77581">
        <w:rPr>
          <w:color w:val="FF0000"/>
          <w:lang w:val="sk-SK"/>
        </w:rPr>
        <w:t>.)</w:t>
      </w:r>
    </w:p>
    <w:p w:rsidR="00A633E3" w:rsidRDefault="00A633E3" w:rsidP="00A633E3">
      <w:pPr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– 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– 2 &lt; 0</w:t>
      </w:r>
    </w:p>
    <w:p w:rsidR="005850A7" w:rsidRDefault="005850A7">
      <w:pPr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x</w:t>
      </w:r>
      <w:r>
        <w:rPr>
          <w:vertAlign w:val="superscript"/>
          <w:lang w:val="sk-SK"/>
        </w:rPr>
        <w:t xml:space="preserve">2 </w:t>
      </w:r>
      <w:r w:rsidR="00AE266C">
        <w:rPr>
          <w:lang w:val="sk-SK"/>
        </w:rPr>
        <w:t>+</w:t>
      </w:r>
      <w:r>
        <w:rPr>
          <w:lang w:val="sk-SK"/>
        </w:rPr>
        <w:t xml:space="preserve"> 4 </w:t>
      </w:r>
      <w:r>
        <w:rPr>
          <w:rFonts w:ascii="Symbol" w:hAnsi="Symbol"/>
          <w:lang w:val="sk-SK"/>
        </w:rPr>
        <w:t></w:t>
      </w:r>
      <w:r>
        <w:rPr>
          <w:lang w:val="sk-SK"/>
        </w:rPr>
        <w:t xml:space="preserve"> 0</w:t>
      </w:r>
    </w:p>
    <w:p w:rsidR="005850A7" w:rsidRDefault="005850A7">
      <w:pPr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&lt; x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</w:p>
    <w:p w:rsidR="00A633E3" w:rsidRPr="00AE266C" w:rsidRDefault="00A633E3" w:rsidP="00A633E3">
      <w:pPr>
        <w:spacing w:line="360" w:lineRule="auto"/>
        <w:rPr>
          <w:b/>
          <w:lang w:val="sk-SK"/>
        </w:rPr>
      </w:pPr>
      <w:r w:rsidRPr="00AE266C">
        <w:rPr>
          <w:b/>
          <w:lang w:val="sk-SK"/>
        </w:rPr>
        <w:t xml:space="preserve"> </w:t>
      </w:r>
      <w:r w:rsidR="004E1FBD" w:rsidRPr="00AE266C">
        <w:rPr>
          <w:b/>
          <w:lang w:val="sk-SK"/>
        </w:rPr>
        <w:t xml:space="preserve">2. Rozložte </w:t>
      </w:r>
      <w:r w:rsidRPr="00AE266C">
        <w:rPr>
          <w:b/>
          <w:lang w:val="sk-SK"/>
        </w:rPr>
        <w:t xml:space="preserve">ľavú stranu </w:t>
      </w:r>
      <w:r w:rsidR="004E1FBD" w:rsidRPr="00AE266C">
        <w:rPr>
          <w:b/>
          <w:lang w:val="sk-SK"/>
        </w:rPr>
        <w:t>na koreňové činitele</w:t>
      </w:r>
      <w:r w:rsidRPr="00AE266C">
        <w:rPr>
          <w:b/>
          <w:lang w:val="sk-SK"/>
        </w:rPr>
        <w:t xml:space="preserve"> a vyriešte kvadratické nerovnice v R:</w:t>
      </w:r>
    </w:p>
    <w:p w:rsidR="00AE266C" w:rsidRPr="00AE266C" w:rsidRDefault="005850A7" w:rsidP="004E1FBD">
      <w:pPr>
        <w:numPr>
          <w:ilvl w:val="0"/>
          <w:numId w:val="4"/>
        </w:numPr>
        <w:spacing w:line="360" w:lineRule="auto"/>
        <w:rPr>
          <w:b/>
          <w:lang w:val="sk-SK"/>
        </w:rPr>
      </w:pPr>
      <w:r w:rsidRPr="00AE266C">
        <w:rPr>
          <w:b/>
          <w:lang w:val="sk-SK"/>
        </w:rPr>
        <w:t>x</w:t>
      </w:r>
      <w:r w:rsidRPr="00AE266C">
        <w:rPr>
          <w:b/>
          <w:vertAlign w:val="superscript"/>
          <w:lang w:val="sk-SK"/>
        </w:rPr>
        <w:t>2</w:t>
      </w:r>
      <w:r w:rsidRPr="00AE266C">
        <w:rPr>
          <w:b/>
          <w:lang w:val="sk-SK"/>
        </w:rPr>
        <w:t xml:space="preserve"> – 4x + 3 </w:t>
      </w:r>
      <w:r w:rsidRPr="00AE266C">
        <w:rPr>
          <w:rFonts w:ascii="Symbol" w:hAnsi="Symbol"/>
          <w:b/>
          <w:lang w:val="sk-SK"/>
        </w:rPr>
        <w:t></w:t>
      </w:r>
      <w:r w:rsidRPr="00AE266C">
        <w:rPr>
          <w:b/>
          <w:lang w:val="sk-SK"/>
        </w:rPr>
        <w:t xml:space="preserve"> 0</w:t>
      </w:r>
    </w:p>
    <w:p w:rsidR="00A633E3" w:rsidRDefault="00AE266C" w:rsidP="00AE266C">
      <w:pPr>
        <w:spacing w:line="360" w:lineRule="auto"/>
        <w:rPr>
          <w:lang w:val="sk-SK"/>
        </w:rPr>
      </w:pPr>
      <w:r>
        <w:rPr>
          <w:lang w:val="sk-SK"/>
        </w:rPr>
        <w:tab/>
        <w:t>M</w:t>
      </w:r>
      <w:r>
        <w:rPr>
          <w:lang w:val="sk-SK"/>
        </w:rPr>
        <w:t xml:space="preserve">usíme začať s riešením KVARO, lebo </w:t>
      </w:r>
      <w:r>
        <w:rPr>
          <w:lang w:val="sk-SK"/>
        </w:rPr>
        <w:t>ne</w:t>
      </w:r>
      <w:r>
        <w:rPr>
          <w:lang w:val="sk-SK"/>
        </w:rPr>
        <w:t>vieme rovno rozložiť na súčin</w:t>
      </w:r>
      <w:r>
        <w:rPr>
          <w:lang w:val="sk-SK"/>
        </w:rPr>
        <w:t>: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  <w:r>
        <w:rPr>
          <w:lang w:val="sk-SK"/>
        </w:rPr>
        <w:t>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– 4x + 3 </w:t>
      </w:r>
      <w:r>
        <w:rPr>
          <w:rFonts w:ascii="Symbol" w:hAnsi="Symbol"/>
          <w:lang w:val="sk-SK"/>
        </w:rPr>
        <w:t></w:t>
      </w:r>
      <w:r>
        <w:rPr>
          <w:rFonts w:ascii="Symbol" w:hAnsi="Symbol"/>
          <w:lang w:val="sk-SK"/>
        </w:rPr>
        <w:t></w:t>
      </w:r>
      <w:r>
        <w:rPr>
          <w:lang w:val="sk-SK"/>
        </w:rPr>
        <w:t>0</w:t>
      </w:r>
    </w:p>
    <w:p w:rsidR="00C8457E" w:rsidRPr="0072147B" w:rsidRDefault="00C8457E" w:rsidP="00C8457E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 w:rsidRPr="0072147B">
        <w:lastRenderedPageBreak/>
        <w:t>a=1    b=−</w:t>
      </w:r>
      <w:r w:rsidRPr="0072147B">
        <w:t>4    c=3</w:t>
      </w:r>
      <w:r w:rsidRPr="0072147B">
        <w:t xml:space="preserve">           =&gt; D=b</w:t>
      </w:r>
      <w:r w:rsidRPr="0072147B">
        <w:rPr>
          <w:vertAlign w:val="superscript"/>
        </w:rPr>
        <w:t>2</w:t>
      </w:r>
      <w:r w:rsidRPr="0072147B">
        <w:t xml:space="preserve">−4ac= </w:t>
      </w:r>
      <w:r w:rsidRPr="0072147B">
        <w:t>16−4.1.3</w:t>
      </w:r>
      <w:r w:rsidRPr="0072147B">
        <w:t>=16−</w:t>
      </w:r>
      <w:r w:rsidRPr="0072147B">
        <w:t>12</w:t>
      </w:r>
      <w:r w:rsidRPr="0072147B">
        <w:t>=</w:t>
      </w:r>
      <w:r w:rsidRPr="0072147B">
        <w:t>4</w:t>
      </w:r>
      <w:r w:rsidRPr="0072147B">
        <w:t xml:space="preserve"> &gt;0  =&gt; 2 </w:t>
      </w:r>
      <w:proofErr w:type="spellStart"/>
      <w:r w:rsidRPr="0072147B">
        <w:t>riešenia</w:t>
      </w:r>
      <w:proofErr w:type="spellEnd"/>
    </w:p>
    <w:p w:rsidR="00C8457E" w:rsidRPr="0072147B" w:rsidRDefault="00C8457E" w:rsidP="00C8457E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1,2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-(-</m:t>
            </m:r>
            <m:r>
              <w:rPr>
                <w:rFonts w:ascii="Cambria Math" w:hAnsi="Cambria Math" w:cs="Arial"/>
              </w:rPr>
              <m:t>4</m:t>
            </m:r>
            <m:r>
              <w:rPr>
                <w:rFonts w:ascii="Cambria Math" w:hAnsi="Cambria Math" w:cs="Arial"/>
              </w:rPr>
              <m:t>)±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4</m:t>
                </m:r>
              </m:e>
            </m:rad>
          </m:num>
          <m:den>
            <m:r>
              <w:rPr>
                <w:rFonts w:ascii="Cambria Math" w:hAnsi="Cambria Math" w:cs="Arial"/>
              </w:rPr>
              <m:t>2.1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</m:t>
            </m:r>
            <m:r>
              <w:rPr>
                <w:rFonts w:ascii="Cambria Math" w:hAnsi="Cambria Math" w:cs="Arial"/>
              </w:rPr>
              <m:t>4</m:t>
            </m:r>
            <m:r>
              <w:rPr>
                <w:rFonts w:ascii="Cambria Math" w:hAnsi="Cambria Math" w:cs="Arial"/>
              </w:rPr>
              <m:t>±</m:t>
            </m:r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>
        <w:t xml:space="preserve">Nulové body: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=3</m:t>
        </m:r>
      </m:oMath>
      <w:r w:rsidR="00C8457E" w:rsidRPr="0072147B"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1</m:t>
        </m:r>
      </m:oMath>
      <w:r w:rsidRPr="0072147B">
        <w:t xml:space="preserve">   </w:t>
      </w:r>
    </w:p>
    <w:p w:rsidR="0072147B" w:rsidRP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>
        <w:t xml:space="preserve">Rozložíme KVANERO na </w:t>
      </w:r>
      <w:proofErr w:type="spellStart"/>
      <w:r>
        <w:t>súčin</w:t>
      </w:r>
      <w:proofErr w:type="spellEnd"/>
      <w:r>
        <w:t>:  (</w:t>
      </w:r>
      <w:r w:rsidRPr="0072147B">
        <w:rPr>
          <w:b/>
          <w:lang w:val="sk-SK"/>
        </w:rPr>
        <w:t>x – 3</w:t>
      </w:r>
      <w:r w:rsidRPr="0072147B">
        <w:rPr>
          <w:b/>
          <w:lang w:val="sk-SK"/>
        </w:rPr>
        <w:t>)(x</w:t>
      </w:r>
      <w:r w:rsidRPr="0072147B">
        <w:rPr>
          <w:b/>
          <w:lang w:val="sk-SK"/>
        </w:rPr>
        <w:t>–</w:t>
      </w:r>
      <w:r w:rsidRPr="0072147B">
        <w:rPr>
          <w:b/>
          <w:lang w:val="sk-SK"/>
        </w:rPr>
        <w:t>1)</w:t>
      </w:r>
      <w:r w:rsidRPr="0072147B">
        <w:rPr>
          <w:b/>
          <w:lang w:val="sk-SK"/>
        </w:rPr>
        <w:t xml:space="preserve"> </w:t>
      </w:r>
      <w:r w:rsidRPr="0072147B">
        <w:rPr>
          <w:rFonts w:ascii="Symbol" w:hAnsi="Symbol"/>
          <w:b/>
          <w:lang w:val="sk-SK"/>
        </w:rPr>
        <w:t></w:t>
      </w:r>
      <w:r w:rsidRPr="0072147B">
        <w:rPr>
          <w:b/>
          <w:lang w:val="sk-SK"/>
        </w:rPr>
        <w:t xml:space="preserve"> 0</w:t>
      </w:r>
    </w:p>
    <w:p w:rsidR="0072147B" w:rsidRPr="0072147B" w:rsidRDefault="0072147B" w:rsidP="0072147B">
      <w:pPr>
        <w:pStyle w:val="Odsekzoznamu"/>
        <w:spacing w:line="360" w:lineRule="auto"/>
        <w:ind w:left="513"/>
        <w:rPr>
          <w:lang w:val="sk-SK"/>
        </w:rPr>
      </w:pPr>
      <w:r>
        <w:rPr>
          <w:noProof/>
          <w:lang w:val="sk-SK" w:eastAsia="sk-SK"/>
        </w:rPr>
        <mc:AlternateContent>
          <mc:Choice Requires="wpc">
            <w:drawing>
              <wp:inline distT="0" distB="0" distL="0" distR="0" wp14:anchorId="400FB3BD" wp14:editId="356F2E08">
                <wp:extent cx="5771515" cy="939165"/>
                <wp:effectExtent l="19050" t="0" r="0" b="0"/>
                <wp:docPr id="48" name="Kresliace plátno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22555" y="569595"/>
                            <a:ext cx="4201795" cy="35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033780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3113405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92810" y="676275"/>
                            <a:ext cx="41338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CE3BE0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58465" y="694690"/>
                            <a:ext cx="49339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CE3BE0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261620"/>
                            <a:ext cx="49085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(-)(-)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281940"/>
                            <a:ext cx="7626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16230"/>
                            <a:ext cx="62738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" y="600075"/>
                            <a:ext cx="4921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600075"/>
                            <a:ext cx="49149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561975"/>
                            <a:ext cx="49085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988060" y="21717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077210" y="246380"/>
                            <a:ext cx="8953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685" y="248920"/>
                            <a:ext cx="1014095" cy="889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110865" y="290195"/>
                            <a:ext cx="1184275" cy="14605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FB3BD" id="Kresliace plátno 48" o:spid="_x0000_s1060" editas="canvas" style="width:454.45pt;height:73.95pt;mso-position-horizontal-relative:char;mso-position-vertical-relative:line" coordsize="57715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">
                <v:shape id="_x0000_s1061" type="#_x0000_t75" style="position:absolute;width:57715;height:9391;visibility:visible;mso-wrap-style:square">
                  <v:fill o:detectmouseclick="t"/>
                  <v:path o:connecttype="none"/>
                </v:shape>
                <v:shape id="AutoShape 21" o:spid="_x0000_s1062" type="#_x0000_t32" style="position:absolute;left:1225;top:5695;width:42018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v:shape id="AutoShape 22" o:spid="_x0000_s1063" type="#_x0000_t32" style="position:absolute;left:10337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shape id="AutoShape 23" o:spid="_x0000_s1064" type="#_x0000_t32" style="position:absolute;left:31134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<v:shape id="Text Box 24" o:spid="_x0000_s1065" type="#_x0000_t202" style="position:absolute;left:8928;top:6762;width:413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:rsidR="0072147B" w:rsidRPr="00CE3BE0" w:rsidRDefault="0072147B" w:rsidP="0072147B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66" type="#_x0000_t202" style="position:absolute;left:29584;top:6946;width:493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:rsidR="0072147B" w:rsidRPr="00CE3BE0" w:rsidRDefault="0072147B" w:rsidP="0072147B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3</w:t>
                        </w:r>
                      </w:p>
                    </w:txbxContent>
                  </v:textbox>
                </v:shape>
                <v:shape id="Text Box 26" o:spid="_x0000_s1067" type="#_x0000_t202" style="position:absolute;left:2425;top:2616;width:4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(-)(-)</w:t>
                        </w:r>
                      </w:p>
                    </w:txbxContent>
                  </v:textbox>
                </v:shape>
                <v:shape id="Text Box 27" o:spid="_x0000_s1068" type="#_x0000_t202" style="position:absolute;left:16732;top:2819;width:762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(-)(+)</w:t>
                        </w:r>
                      </w:p>
                    </w:txbxContent>
                  </v:textbox>
                </v:shape>
                <v:shape id="Text Box 28" o:spid="_x0000_s1069" type="#_x0000_t202" style="position:absolute;left:34093;top:3162;width:627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(+)(+)</w:t>
                        </w:r>
                      </w:p>
                    </w:txbxContent>
                  </v:textbox>
                </v:shape>
                <v:shape id="Text Box 29" o:spid="_x0000_s1070" type="#_x0000_t202" style="position:absolute;left:2914;top:6000;width:492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shape id="Text Box 30" o:spid="_x0000_s1071" type="#_x0000_t202" style="position:absolute;left:17678;top:6000;width:491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</w:t>
                        </w:r>
                      </w:p>
                    </w:txbxContent>
                  </v:textbox>
                </v:shape>
                <v:shape id="Text Box 31" o:spid="_x0000_s1072" type="#_x0000_t202" style="position:absolute;left:34664;top:5619;width:4909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oval id="Oval 32" o:spid="_x0000_s1073" style="position:absolute;left:9880;top:217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" fillcolor="red" strokecolor="red"/>
                <v:oval id="Oval 33" o:spid="_x0000_s1074" style="position:absolute;left:30772;top:2463;width:89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" fillcolor="red" strokecolor="red"/>
                <v:shape id="AutoShape 35" o:spid="_x0000_s1075" type="#_x0000_t32" style="position:absolute;left:196;top:2489;width:10141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" strokecolor="red" strokeweight="2.25pt">
                  <v:stroke endarrow="block"/>
                </v:shape>
                <v:shape id="AutoShape 36" o:spid="_x0000_s1076" type="#_x0000_t32" style="position:absolute;left:31108;top:2901;width:11843;height: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" strokecolor="red" strokeweight="2.25pt">
                  <v:stroke endarrow="block"/>
                </v:shape>
                <w10:anchorlock/>
              </v:group>
            </w:pict>
          </mc:Fallback>
        </mc:AlternateContent>
      </w:r>
    </w:p>
    <w:p w:rsidR="0072147B" w:rsidRPr="0072147B" w:rsidRDefault="0072147B" w:rsidP="0072147B">
      <w:pPr>
        <w:pStyle w:val="Odsekzoznamu"/>
        <w:ind w:left="513"/>
        <w:jc w:val="center"/>
        <w:rPr>
          <w:lang w:val="sk-SK"/>
        </w:rPr>
      </w:pPr>
      <w:r w:rsidRPr="0072147B">
        <w:rPr>
          <w:lang w:val="sk-SK"/>
        </w:rPr>
        <w:t xml:space="preserve">=&gt; </w:t>
      </w:r>
      <w:r w:rsidRPr="0072147B">
        <w:rPr>
          <w:u w:val="single"/>
          <w:lang w:val="sk-SK"/>
        </w:rPr>
        <w:t xml:space="preserve">K=(–∞; </w:t>
      </w:r>
      <w:r>
        <w:rPr>
          <w:u w:val="single"/>
          <w:lang w:val="sk-SK"/>
        </w:rPr>
        <w:t>1</w:t>
      </w:r>
      <w:r w:rsidRPr="0072147B">
        <w:rPr>
          <w:u w:val="single"/>
          <w:lang w:val="sk-SK"/>
        </w:rPr>
        <w:t>&gt; U &lt;</w:t>
      </w:r>
      <w:r>
        <w:rPr>
          <w:u w:val="single"/>
          <w:lang w:val="sk-SK"/>
        </w:rPr>
        <w:t>3</w:t>
      </w:r>
      <w:r w:rsidRPr="0072147B">
        <w:rPr>
          <w:u w:val="single"/>
          <w:lang w:val="sk-SK"/>
        </w:rPr>
        <w:t>; ∞)</w:t>
      </w:r>
    </w:p>
    <w:p w:rsidR="0072147B" w:rsidRPr="0072147B" w:rsidRDefault="0072147B" w:rsidP="0072147B">
      <w:pPr>
        <w:pStyle w:val="Odsekzoznamu"/>
        <w:suppressAutoHyphens w:val="0"/>
        <w:spacing w:line="276" w:lineRule="auto"/>
        <w:ind w:left="513"/>
        <w:contextualSpacing/>
      </w:pPr>
    </w:p>
    <w:p w:rsidR="00C8457E" w:rsidRDefault="00C8457E" w:rsidP="00AE266C">
      <w:pPr>
        <w:spacing w:line="360" w:lineRule="auto"/>
        <w:ind w:left="720"/>
        <w:rPr>
          <w:lang w:val="sk-SK"/>
        </w:rPr>
      </w:pPr>
    </w:p>
    <w:p w:rsidR="005850A7" w:rsidRPr="0072147B" w:rsidRDefault="005850A7" w:rsidP="0072147B">
      <w:pPr>
        <w:numPr>
          <w:ilvl w:val="0"/>
          <w:numId w:val="4"/>
        </w:numPr>
        <w:spacing w:line="360" w:lineRule="auto"/>
        <w:rPr>
          <w:b/>
          <w:lang w:val="sk-SK"/>
        </w:rPr>
      </w:pPr>
      <w:r w:rsidRPr="0072147B">
        <w:rPr>
          <w:b/>
          <w:lang w:val="sk-SK"/>
        </w:rPr>
        <w:t>x</w:t>
      </w:r>
      <w:r w:rsidRPr="0072147B">
        <w:rPr>
          <w:b/>
          <w:vertAlign w:val="superscript"/>
          <w:lang w:val="sk-SK"/>
        </w:rPr>
        <w:t xml:space="preserve">2 </w:t>
      </w:r>
      <w:r w:rsidRPr="0072147B">
        <w:rPr>
          <w:b/>
          <w:lang w:val="sk-SK"/>
        </w:rPr>
        <w:t xml:space="preserve">– 4x </w:t>
      </w:r>
      <w:r w:rsidR="0072147B" w:rsidRPr="0072147B">
        <w:rPr>
          <w:b/>
          <w:lang w:val="sk-SK"/>
        </w:rPr>
        <w:t xml:space="preserve">– </w:t>
      </w:r>
      <w:r w:rsidR="0072147B" w:rsidRPr="0072147B">
        <w:rPr>
          <w:b/>
          <w:lang w:val="sk-SK"/>
        </w:rPr>
        <w:t xml:space="preserve">5 </w:t>
      </w:r>
      <w:r w:rsidRPr="0072147B">
        <w:rPr>
          <w:b/>
          <w:lang w:val="sk-SK"/>
        </w:rPr>
        <w:t xml:space="preserve"> </w:t>
      </w:r>
      <w:r w:rsidRPr="0072147B">
        <w:rPr>
          <w:rFonts w:ascii="Symbol" w:hAnsi="Symbol"/>
          <w:b/>
          <w:lang w:val="sk-SK"/>
        </w:rPr>
        <w:t></w:t>
      </w:r>
      <w:r w:rsidRPr="0072147B">
        <w:rPr>
          <w:b/>
          <w:lang w:val="sk-SK"/>
        </w:rPr>
        <w:t xml:space="preserve"> 0</w:t>
      </w:r>
    </w:p>
    <w:p w:rsidR="0072147B" w:rsidRDefault="0072147B" w:rsidP="0072147B">
      <w:pPr>
        <w:spacing w:line="360" w:lineRule="auto"/>
        <w:rPr>
          <w:lang w:val="sk-SK"/>
        </w:rPr>
      </w:pPr>
      <w:r>
        <w:rPr>
          <w:lang w:val="sk-SK"/>
        </w:rPr>
        <w:tab/>
        <w:t>Musíme začať s riešením KVARO, lebo nevieme rovno rozložiť na súčin:</w:t>
      </w:r>
    </w:p>
    <w:p w:rsidR="0072147B" w:rsidRPr="0072147B" w:rsidRDefault="0072147B" w:rsidP="0072147B">
      <w:pPr>
        <w:spacing w:line="360" w:lineRule="auto"/>
        <w:ind w:left="720"/>
        <w:rPr>
          <w:lang w:val="sk-SK"/>
        </w:rPr>
      </w:pPr>
      <w:r w:rsidRPr="0072147B">
        <w:rPr>
          <w:lang w:val="sk-SK"/>
        </w:rPr>
        <w:t>x</w:t>
      </w:r>
      <w:r w:rsidRPr="0072147B">
        <w:rPr>
          <w:vertAlign w:val="superscript"/>
          <w:lang w:val="sk-SK"/>
        </w:rPr>
        <w:t xml:space="preserve">2 </w:t>
      </w:r>
      <w:r w:rsidRPr="0072147B">
        <w:rPr>
          <w:lang w:val="sk-SK"/>
        </w:rPr>
        <w:t xml:space="preserve">– 4x – 5  </w:t>
      </w:r>
      <w:r w:rsidRPr="0072147B">
        <w:rPr>
          <w:rFonts w:ascii="Symbol" w:hAnsi="Symbol"/>
          <w:lang w:val="sk-SK"/>
        </w:rPr>
        <w:t></w:t>
      </w:r>
      <w:r w:rsidRPr="0072147B">
        <w:rPr>
          <w:rFonts w:ascii="Symbol" w:hAnsi="Symbol"/>
          <w:lang w:val="sk-SK"/>
        </w:rPr>
        <w:t></w:t>
      </w:r>
      <w:r w:rsidRPr="0072147B">
        <w:rPr>
          <w:lang w:val="sk-SK"/>
        </w:rPr>
        <w:t>0</w:t>
      </w:r>
    </w:p>
    <w:p w:rsidR="0072147B" w:rsidRP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 w:rsidRPr="0072147B">
        <w:t>a=1    b=−4    c=−4               =&gt; D=b</w:t>
      </w:r>
      <w:r w:rsidRPr="0072147B">
        <w:rPr>
          <w:vertAlign w:val="superscript"/>
        </w:rPr>
        <w:t>2</w:t>
      </w:r>
      <w:r w:rsidRPr="0072147B">
        <w:t xml:space="preserve">−4ac= </w:t>
      </w:r>
      <w:proofErr w:type="gramStart"/>
      <w:r w:rsidRPr="0072147B">
        <w:t>16−4.1.</w:t>
      </w:r>
      <w:r>
        <w:t>(</w:t>
      </w:r>
      <w:r w:rsidRPr="0072147B">
        <w:t xml:space="preserve"> </w:t>
      </w:r>
      <w:r w:rsidRPr="0072147B">
        <w:t>−4</w:t>
      </w:r>
      <w:r>
        <w:t>)</w:t>
      </w:r>
      <w:r w:rsidRPr="0072147B">
        <w:t>=16</w:t>
      </w:r>
      <w:r>
        <w:t>+16</w:t>
      </w:r>
      <w:r w:rsidRPr="0072147B">
        <w:t>=</w:t>
      </w:r>
      <w:r>
        <w:t>32</w:t>
      </w:r>
      <w:proofErr w:type="gramEnd"/>
      <w:r w:rsidRPr="0072147B">
        <w:t xml:space="preserve"> &gt;0  =&gt; 2 </w:t>
      </w:r>
      <w:proofErr w:type="spellStart"/>
      <w:r w:rsidRPr="0072147B">
        <w:t>riešenia</w:t>
      </w:r>
      <w:proofErr w:type="spellEnd"/>
    </w:p>
    <w:p w:rsidR="0072147B" w:rsidRP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1,2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-(-4)±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2.1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+4±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16.2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+4±</m:t>
            </m:r>
            <m:r>
              <w:rPr>
                <w:rFonts w:ascii="Cambria Math" w:hAnsi="Cambria Math" w:cs="Arial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>
        <w:t xml:space="preserve">Nulové body: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+4</m:t>
            </m:r>
            <m:r>
              <w:rPr>
                <w:rFonts w:ascii="Cambria Math" w:hAnsi="Cambria Math" w:cs="Arial"/>
              </w:rPr>
              <m:t>+</m:t>
            </m:r>
            <m:r>
              <w:rPr>
                <w:rFonts w:ascii="Cambria Math" w:hAnsi="Cambria Math" w:cs="Arial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</m:t>
            </m:r>
            <m:r>
              <w:rPr>
                <w:rFonts w:ascii="Cambria Math" w:hAnsi="Cambria Math" w:cs="Arial"/>
              </w:rPr>
              <m:t>2</m:t>
            </m:r>
            <m:r>
              <w:rPr>
                <w:rFonts w:ascii="Cambria Math" w:hAnsi="Cambria Math" w:cs="Arial"/>
              </w:rPr>
              <m:t>(</m:t>
            </m:r>
            <m:r>
              <w:rPr>
                <w:rFonts w:ascii="Cambria Math" w:hAnsi="Cambria Math" w:cs="Arial"/>
              </w:rPr>
              <m:t>2</m:t>
            </m:r>
            <m:r>
              <w:rPr>
                <w:rFonts w:ascii="Cambria Math" w:hAnsi="Cambria Math" w:cs="Arial"/>
              </w:rPr>
              <m:t>+</m:t>
            </m:r>
            <m:r>
              <w:rPr>
                <w:rFonts w:ascii="Cambria Math" w:hAnsi="Cambria Math" w:cs="Arial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2+2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/>
          </w:rPr>
          <m:t>≐4,8</m:t>
        </m:r>
      </m:oMath>
      <w:r w:rsidRPr="0072147B"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2</m:t>
        </m:r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/>
          </w:rPr>
          <m:t>≐</m:t>
        </m:r>
        <m:r>
          <w:rPr>
            <w:rFonts w:ascii="Cambria Math" w:hAnsi="Cambria Math"/>
          </w:rPr>
          <m:t>-0,8</m:t>
        </m:r>
      </m:oMath>
      <w:r w:rsidRPr="0072147B">
        <w:t xml:space="preserve">   </w:t>
      </w:r>
    </w:p>
    <w:p w:rsid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>
        <w:t xml:space="preserve">Rozložíme KVANERO na </w:t>
      </w:r>
      <w:proofErr w:type="spellStart"/>
      <w:r>
        <w:t>súčin</w:t>
      </w:r>
      <w:proofErr w:type="spellEnd"/>
      <w:r>
        <w:t xml:space="preserve">:  </w:t>
      </w:r>
      <m:oMath>
        <m:r>
          <w:rPr>
            <w:rFonts w:ascii="Cambria Math" w:hAnsi="Cambria Math"/>
          </w:rPr>
          <m:t>(x-</m:t>
        </m:r>
        <m:r>
          <w:rPr>
            <w:rFonts w:ascii="Cambria Math" w:hAnsi="Cambria Math" w:cs="Arial"/>
          </w:rPr>
          <m:t>2</m:t>
        </m:r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(x-</m:t>
        </m:r>
        <m:r>
          <w:rPr>
            <w:rFonts w:ascii="Cambria Math" w:hAnsi="Cambria Math" w:cs="Arial"/>
          </w:rPr>
          <m:t>2</m:t>
        </m:r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≥0</m:t>
        </m:r>
      </m:oMath>
    </w:p>
    <w:p w:rsidR="00E77581" w:rsidRPr="0072147B" w:rsidRDefault="00E77581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proofErr w:type="spellStart"/>
      <w:proofErr w:type="gramStart"/>
      <w:r>
        <w:t>Čo</w:t>
      </w:r>
      <w:proofErr w:type="spellEnd"/>
      <w:proofErr w:type="gramEnd"/>
      <w:r>
        <w:t xml:space="preserve"> si </w:t>
      </w:r>
      <w:proofErr w:type="gramStart"/>
      <w:r>
        <w:t>zjednodušíme</w:t>
      </w:r>
      <w:proofErr w:type="gramEnd"/>
      <w:r>
        <w:t xml:space="preserve"> na </w:t>
      </w:r>
      <w:proofErr w:type="spellStart"/>
      <w:r>
        <w:t>približný</w:t>
      </w:r>
      <w:proofErr w:type="spellEnd"/>
      <w:r>
        <w:t xml:space="preserve"> tvar:  </w:t>
      </w:r>
      <m:oMath>
        <m:r>
          <w:rPr>
            <w:rFonts w:ascii="Cambria Math" w:hAnsi="Cambria Math"/>
          </w:rPr>
          <m:t>(x-</m:t>
        </m:r>
        <m:r>
          <w:rPr>
            <w:rFonts w:ascii="Cambria Math" w:hAnsi="Cambria Math" w:cs="Arial"/>
          </w:rPr>
          <m:t>4,8</m:t>
        </m:r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cs="Arial"/>
          </w:rPr>
          <m:t>0,8</m:t>
        </m:r>
        <m:r>
          <w:rPr>
            <w:rFonts w:ascii="Cambria Math" w:hAnsi="Cambria Math" w:cs="Arial"/>
          </w:rPr>
          <m:t>)≥0</m:t>
        </m:r>
      </m:oMath>
    </w:p>
    <w:p w:rsidR="0072147B" w:rsidRPr="0072147B" w:rsidRDefault="0072147B" w:rsidP="0072147B">
      <w:pPr>
        <w:pStyle w:val="Odsekzoznamu"/>
        <w:spacing w:line="360" w:lineRule="auto"/>
        <w:ind w:left="513"/>
        <w:rPr>
          <w:lang w:val="sk-SK"/>
        </w:rPr>
      </w:pPr>
      <w:r>
        <w:rPr>
          <w:noProof/>
          <w:lang w:val="sk-SK" w:eastAsia="sk-SK"/>
        </w:rPr>
        <mc:AlternateContent>
          <mc:Choice Requires="wpc">
            <w:drawing>
              <wp:inline distT="0" distB="0" distL="0" distR="0" wp14:anchorId="49311A04" wp14:editId="7BBFE8BC">
                <wp:extent cx="5771515" cy="939165"/>
                <wp:effectExtent l="19050" t="0" r="0" b="0"/>
                <wp:docPr id="64" name="Kresliace plátno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22555" y="569595"/>
                            <a:ext cx="4201795" cy="35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033780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3113405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8298" y="629414"/>
                            <a:ext cx="1358477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147B" w:rsidRPr="00E77581" w:rsidRDefault="00E77581" w:rsidP="0072147B">
                              <w:pP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2-2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≐-0,8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261620"/>
                            <a:ext cx="49085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(-)(-)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281940"/>
                            <a:ext cx="7626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16230"/>
                            <a:ext cx="62738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" y="600075"/>
                            <a:ext cx="4921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600075"/>
                            <a:ext cx="49149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561975"/>
                            <a:ext cx="49085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988060" y="21717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077210" y="246380"/>
                            <a:ext cx="8953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685" y="248920"/>
                            <a:ext cx="1014095" cy="889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110865" y="290195"/>
                            <a:ext cx="1184275" cy="14605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95097" y="638175"/>
                            <a:ext cx="135826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77581" w:rsidRDefault="00E77581" w:rsidP="00E77581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cs-CZ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cs-CZ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cs-CZ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16"/>
                                          <w:szCs w:val="16"/>
                                          <w:lang w:val="cs-CZ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cs-CZ"/>
                                    </w:rPr>
                                    <m:t>≐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cs-CZ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cs-CZ"/>
                                    </w:rPr>
                                    <m:t>,8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311A04" id="Kresliace plátno 64" o:spid="_x0000_s1077" editas="canvas" style="width:454.45pt;height:73.95pt;mso-position-horizontal-relative:char;mso-position-vertical-relative:line" coordsize="57715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">
                <v:shape id="_x0000_s1078" type="#_x0000_t75" style="position:absolute;width:57715;height:9391;visibility:visible;mso-wrap-style:square">
                  <v:fill o:detectmouseclick="t"/>
                  <v:path o:connecttype="none"/>
                </v:shape>
                <v:shape id="AutoShape 21" o:spid="_x0000_s1079" type="#_x0000_t32" style="position:absolute;left:1225;top:5695;width:42018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shape id="AutoShape 22" o:spid="_x0000_s1080" type="#_x0000_t32" style="position:absolute;left:10337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AutoShape 23" o:spid="_x0000_s1081" type="#_x0000_t32" style="position:absolute;left:31134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shape id="Text Box 24" o:spid="_x0000_s1082" type="#_x0000_t202" style="position:absolute;left:3382;top:6294;width:1358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72147B" w:rsidRPr="00E77581" w:rsidRDefault="00E77581" w:rsidP="0072147B">
                        <w:pPr>
                          <w:rPr>
                            <w:sz w:val="16"/>
                            <w:szCs w:val="16"/>
                            <w:lang w:val="sk-SK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≐-0,8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6" o:spid="_x0000_s1083" type="#_x0000_t202" style="position:absolute;left:2425;top:2616;width:4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(-)(-)</w:t>
                        </w:r>
                      </w:p>
                    </w:txbxContent>
                  </v:textbox>
                </v:shape>
                <v:shape id="Text Box 27" o:spid="_x0000_s1084" type="#_x0000_t202" style="position:absolute;left:16732;top:2819;width:762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(-)(+)</w:t>
                        </w:r>
                      </w:p>
                    </w:txbxContent>
                  </v:textbox>
                </v:shape>
                <v:shape id="Text Box 28" o:spid="_x0000_s1085" type="#_x0000_t202" style="position:absolute;left:34093;top:3162;width:627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(+)(+)</w:t>
                        </w:r>
                      </w:p>
                    </w:txbxContent>
                  </v:textbox>
                </v:shape>
                <v:shape id="Text Box 29" o:spid="_x0000_s1086" type="#_x0000_t202" style="position:absolute;left:2914;top:6000;width:492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shape id="Text Box 30" o:spid="_x0000_s1087" type="#_x0000_t202" style="position:absolute;left:17678;top:6000;width:491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</w:t>
                        </w:r>
                      </w:p>
                    </w:txbxContent>
                  </v:textbox>
                </v:shape>
                <v:shape id="Text Box 31" o:spid="_x0000_s1088" type="#_x0000_t202" style="position:absolute;left:34664;top:5619;width:4909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oval id="Oval 32" o:spid="_x0000_s1089" style="position:absolute;left:9880;top:217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" fillcolor="red" strokecolor="red"/>
                <v:oval id="Oval 33" o:spid="_x0000_s1090" style="position:absolute;left:30772;top:2463;width:89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" fillcolor="red" strokecolor="red"/>
                <v:shape id="AutoShape 35" o:spid="_x0000_s1091" type="#_x0000_t32" style="position:absolute;left:196;top:2489;width:10141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" strokecolor="red" strokeweight="2.25pt">
                  <v:stroke endarrow="block"/>
                </v:shape>
                <v:shape id="AutoShape 36" o:spid="_x0000_s1092" type="#_x0000_t32" style="position:absolute;left:31108;top:2901;width:11843;height: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" strokecolor="red" strokeweight="2.25pt">
                  <v:stroke endarrow="block"/>
                </v:shape>
                <v:shape id="Text Box 24" o:spid="_x0000_s1093" type="#_x0000_t202" style="position:absolute;left:23950;top:6381;width:1358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E77581" w:rsidRDefault="00E77581" w:rsidP="00E77581">
                        <w:pPr>
                          <w:pStyle w:val="Normlnywebov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cs-CZ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cs-CZ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cs-CZ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cs-CZ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cs-CZ"/>
                              </w:rPr>
                              <m:t>≐</m:t>
                            </m:r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cs-CZ"/>
                              </w:rPr>
                              <m:t>4</m:t>
                            </m:r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cs-CZ"/>
                              </w:rPr>
                              <m:t>,8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147B" w:rsidRPr="0072147B" w:rsidRDefault="0072147B" w:rsidP="0072147B">
      <w:pPr>
        <w:pStyle w:val="Odsekzoznamu"/>
        <w:ind w:left="513"/>
        <w:jc w:val="center"/>
        <w:rPr>
          <w:lang w:val="sk-SK"/>
        </w:rPr>
      </w:pPr>
      <w:r w:rsidRPr="0072147B">
        <w:rPr>
          <w:lang w:val="sk-SK"/>
        </w:rPr>
        <w:t xml:space="preserve">=&gt; </w:t>
      </w:r>
      <m:oMath>
        <m:r>
          <w:rPr>
            <w:rFonts w:ascii="Cambria Math" w:hAnsi="Cambria Math"/>
            <w:lang w:val="sk-SK"/>
          </w:rPr>
          <m:t>K=</m:t>
        </m:r>
        <m:d>
          <m:dPr>
            <m:endChr m:val="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 xml:space="preserve">-∞; 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2-2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</m:e>
            </m:rad>
          </m:e>
        </m:d>
        <m:r>
          <w:rPr>
            <w:rFonts w:ascii="Cambria Math" w:hAnsi="Cambria Math" w:cs="Arial"/>
          </w:rPr>
          <m:t>∪</m:t>
        </m:r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Arial"/>
              </w:rPr>
              <m:t>2+2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;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∞</m:t>
            </m:r>
          </m:e>
        </m:d>
      </m:oMath>
    </w:p>
    <w:p w:rsidR="0072147B" w:rsidRPr="0072147B" w:rsidRDefault="0072147B" w:rsidP="0072147B">
      <w:pPr>
        <w:pStyle w:val="Odsekzoznamu"/>
        <w:suppressAutoHyphens w:val="0"/>
        <w:spacing w:line="276" w:lineRule="auto"/>
        <w:ind w:left="513"/>
        <w:contextualSpacing/>
      </w:pPr>
    </w:p>
    <w:p w:rsidR="0072147B" w:rsidRDefault="0072147B" w:rsidP="0072147B">
      <w:pPr>
        <w:spacing w:line="360" w:lineRule="auto"/>
        <w:ind w:left="720"/>
        <w:rPr>
          <w:lang w:val="sk-SK"/>
        </w:rPr>
      </w:pPr>
    </w:p>
    <w:p w:rsidR="00A633E3" w:rsidRDefault="00A633E3" w:rsidP="0072147B">
      <w:pPr>
        <w:numPr>
          <w:ilvl w:val="0"/>
          <w:numId w:val="4"/>
        </w:numPr>
        <w:spacing w:line="360" w:lineRule="auto"/>
        <w:rPr>
          <w:lang w:val="sk-SK"/>
        </w:rPr>
      </w:pPr>
      <w:r>
        <w:rPr>
          <w:lang w:val="sk-SK"/>
        </w:rPr>
        <w:t>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– </w:t>
      </w:r>
      <w:r w:rsidR="0072147B">
        <w:rPr>
          <w:lang w:val="sk-SK"/>
        </w:rPr>
        <w:t>3</w:t>
      </w:r>
      <w:r>
        <w:rPr>
          <w:lang w:val="sk-SK"/>
        </w:rPr>
        <w:t xml:space="preserve">x </w:t>
      </w:r>
      <w:r w:rsidR="0072147B">
        <w:rPr>
          <w:lang w:val="sk-SK"/>
        </w:rPr>
        <w:t>+2</w:t>
      </w:r>
      <w:r>
        <w:rPr>
          <w:lang w:val="sk-SK"/>
        </w:rPr>
        <w:t xml:space="preserve"> &lt; 0</w:t>
      </w:r>
      <w:r w:rsidR="00E77581">
        <w:rPr>
          <w:lang w:val="sk-SK"/>
        </w:rPr>
        <w:t xml:space="preserve">    </w:t>
      </w:r>
      <w:r w:rsidR="00E77581" w:rsidRPr="00E77581">
        <w:rPr>
          <w:color w:val="FF0000"/>
          <w:lang w:val="sk-SK"/>
        </w:rPr>
        <w:t>(</w:t>
      </w:r>
      <w:proofErr w:type="spellStart"/>
      <w:r w:rsidR="00E77581" w:rsidRPr="00E77581">
        <w:rPr>
          <w:color w:val="FF0000"/>
          <w:lang w:val="sk-SK"/>
        </w:rPr>
        <w:t>D.ú</w:t>
      </w:r>
      <w:proofErr w:type="spellEnd"/>
      <w:r w:rsidR="00E77581" w:rsidRPr="00E77581">
        <w:rPr>
          <w:color w:val="FF0000"/>
          <w:lang w:val="sk-SK"/>
        </w:rPr>
        <w:t>.)</w:t>
      </w:r>
    </w:p>
    <w:p w:rsidR="00485C1D" w:rsidRDefault="00485C1D" w:rsidP="0072147B">
      <w:pPr>
        <w:numPr>
          <w:ilvl w:val="0"/>
          <w:numId w:val="4"/>
        </w:numPr>
        <w:spacing w:line="360" w:lineRule="auto"/>
        <w:rPr>
          <w:lang w:val="sk-SK"/>
        </w:rPr>
      </w:pPr>
      <w:r w:rsidRPr="00485C1D">
        <w:rPr>
          <w:lang w:val="sk-SK"/>
        </w:rPr>
        <w:t>2x</w:t>
      </w:r>
      <w:r w:rsidRPr="00485C1D">
        <w:rPr>
          <w:vertAlign w:val="superscript"/>
          <w:lang w:val="sk-SK"/>
        </w:rPr>
        <w:t>2</w:t>
      </w:r>
      <w:r w:rsidRPr="00485C1D">
        <w:rPr>
          <w:lang w:val="sk-SK"/>
        </w:rPr>
        <w:t xml:space="preserve"> - 19x + 35 </w:t>
      </w:r>
      <w:r w:rsidRPr="00485C1D">
        <w:rPr>
          <w:lang w:val="en-US"/>
        </w:rPr>
        <w:t>≥</w:t>
      </w:r>
      <w:r w:rsidRPr="00485C1D">
        <w:rPr>
          <w:lang w:val="sk-SK"/>
        </w:rPr>
        <w:t xml:space="preserve"> 0</w:t>
      </w:r>
    </w:p>
    <w:p w:rsidR="00485C1D" w:rsidRPr="00485C1D" w:rsidRDefault="00485C1D" w:rsidP="0072147B">
      <w:pPr>
        <w:numPr>
          <w:ilvl w:val="0"/>
          <w:numId w:val="4"/>
        </w:numPr>
        <w:spacing w:line="360" w:lineRule="auto"/>
        <w:rPr>
          <w:lang w:val="sk-SK"/>
        </w:rPr>
      </w:pPr>
      <w:r w:rsidRPr="00485C1D">
        <w:rPr>
          <w:lang w:val="sk-SK"/>
        </w:rPr>
        <w:t>3x</w:t>
      </w:r>
      <w:r w:rsidRPr="00485C1D">
        <w:rPr>
          <w:vertAlign w:val="superscript"/>
          <w:lang w:val="sk-SK"/>
        </w:rPr>
        <w:t>2</w:t>
      </w:r>
      <w:r w:rsidRPr="00485C1D">
        <w:rPr>
          <w:lang w:val="sk-SK"/>
        </w:rPr>
        <w:t xml:space="preserve"> + x +12 &lt; 0</w:t>
      </w:r>
    </w:p>
    <w:p w:rsidR="00A633E3" w:rsidRDefault="00A633E3" w:rsidP="0072147B">
      <w:pPr>
        <w:numPr>
          <w:ilvl w:val="0"/>
          <w:numId w:val="4"/>
        </w:numPr>
        <w:spacing w:line="360" w:lineRule="auto"/>
        <w:rPr>
          <w:lang w:val="sk-SK"/>
        </w:rPr>
      </w:pPr>
      <w:r>
        <w:rPr>
          <w:lang w:val="sk-SK"/>
        </w:rPr>
        <w:t>–5x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+ 3x + 2 &gt; 0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"/>
        <w:gridCol w:w="1437"/>
        <w:gridCol w:w="1439"/>
        <w:gridCol w:w="47"/>
        <w:gridCol w:w="1571"/>
        <w:gridCol w:w="1352"/>
        <w:gridCol w:w="266"/>
        <w:gridCol w:w="2660"/>
      </w:tblGrid>
      <w:tr w:rsidR="005850A7"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  <w:tc>
          <w:tcPr>
            <w:tcW w:w="8772" w:type="dxa"/>
            <w:gridSpan w:val="7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  <w:p w:rsidR="005850A7" w:rsidRDefault="004E1FBD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3. </w:t>
            </w:r>
            <w:r w:rsidR="005850A7">
              <w:rPr>
                <w:lang w:val="sk-SK"/>
              </w:rPr>
              <w:t>Urč</w:t>
            </w:r>
            <w:r>
              <w:rPr>
                <w:lang w:val="sk-SK"/>
              </w:rPr>
              <w:t>t</w:t>
            </w:r>
            <w:r w:rsidR="005850A7">
              <w:rPr>
                <w:lang w:val="sk-SK"/>
              </w:rPr>
              <w:t xml:space="preserve">e, pre ktoré x </w:t>
            </w:r>
            <w:r w:rsidR="005850A7">
              <w:rPr>
                <w:rFonts w:ascii="Symbol" w:hAnsi="Symbol"/>
                <w:lang w:val="sk-SK"/>
              </w:rPr>
              <w:t></w:t>
            </w:r>
            <w:r w:rsidR="005850A7">
              <w:rPr>
                <w:lang w:val="sk-SK"/>
              </w:rPr>
              <w:t xml:space="preserve"> R má zmysel výraz: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A)   </w:t>
            </w:r>
            <w:r>
              <w:rPr>
                <w:position w:val="-4"/>
              </w:rPr>
              <w:object w:dxaOrig="1439" w:dyaOrig="324">
                <v:shape id="_x0000_i1026" type="#_x0000_t75" style="width:1in;height:16.15pt" o:ole="" filled="t">
                  <v:fill color2="black"/>
                  <v:imagedata r:id="rId5" o:title=""/>
                </v:shape>
                <o:OLEObject Type="Embed" ProgID="Equation.3" ShapeID="_x0000_i1026" DrawAspect="Content" ObjectID="_1678004473" r:id="rId6"/>
              </w:object>
            </w:r>
            <w:r>
              <w:rPr>
                <w:lang w:val="sk-SK"/>
              </w:rPr>
              <w:t xml:space="preserve">                                 B)  </w:t>
            </w:r>
            <w:r>
              <w:rPr>
                <w:position w:val="-4"/>
              </w:rPr>
              <w:object w:dxaOrig="1456" w:dyaOrig="324">
                <v:shape id="_x0000_i1027" type="#_x0000_t75" style="width:72.75pt;height:16.15pt" o:ole="" filled="t">
                  <v:fill color2="black"/>
                  <v:imagedata r:id="rId7" o:title=""/>
                </v:shape>
                <o:OLEObject Type="Embed" ProgID="Equation.3" ShapeID="_x0000_i1027" DrawAspect="Content" ObjectID="_1678004474" r:id="rId8"/>
              </w:objec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C)   </w:t>
            </w:r>
            <w:r>
              <w:rPr>
                <w:position w:val="-4"/>
              </w:rPr>
              <w:object w:dxaOrig="958" w:dyaOrig="324">
                <v:shape id="_x0000_i1028" type="#_x0000_t75" style="width:47.75pt;height:16.15pt" o:ole="" filled="t">
                  <v:fill color2="black"/>
                  <v:imagedata r:id="rId9" o:title=""/>
                </v:shape>
                <o:OLEObject Type="Embed" ProgID="Equation.3" ShapeID="_x0000_i1028" DrawAspect="Content" ObjectID="_1678004475" r:id="rId10"/>
              </w:object>
            </w:r>
            <w:r>
              <w:rPr>
                <w:lang w:val="sk-SK"/>
              </w:rPr>
              <w:t xml:space="preserve">                                        D)   </w:t>
            </w:r>
            <w:r>
              <w:rPr>
                <w:position w:val="-4"/>
              </w:rPr>
              <w:object w:dxaOrig="1289" w:dyaOrig="324">
                <v:shape id="_x0000_i1029" type="#_x0000_t75" style="width:64.3pt;height:16.15pt" o:ole="" filled="t">
                  <v:fill color2="black"/>
                  <v:imagedata r:id="rId11" o:title=""/>
                </v:shape>
                <o:OLEObject Type="Embed" ProgID="Equation.3" ShapeID="_x0000_i1029" DrawAspect="Content" ObjectID="_1678004476" r:id="rId12"/>
              </w:object>
            </w:r>
          </w:p>
          <w:p w:rsidR="005850A7" w:rsidRDefault="005850A7">
            <w:pPr>
              <w:spacing w:line="360" w:lineRule="auto"/>
              <w:rPr>
                <w:lang w:val="de-DE"/>
              </w:rPr>
            </w:pPr>
            <w:r>
              <w:rPr>
                <w:lang w:val="sk-SK"/>
              </w:rPr>
              <w:lastRenderedPageBreak/>
              <w:t xml:space="preserve">E)   </w:t>
            </w:r>
            <w:r>
              <w:rPr>
                <w:position w:val="-19"/>
              </w:rPr>
              <w:object w:dxaOrig="882" w:dyaOrig="625">
                <v:shape id="_x0000_i1030" type="#_x0000_t75" style="width:44.3pt;height:31.2pt" o:ole="" filled="t">
                  <v:fill color2="black"/>
                  <v:imagedata r:id="rId13" o:title=""/>
                </v:shape>
                <o:OLEObject Type="Embed" ProgID="Equation.3" ShapeID="_x0000_i1030" DrawAspect="Content" ObjectID="_1678004477" r:id="rId14"/>
              </w:object>
            </w:r>
            <w:r>
              <w:rPr>
                <w:lang w:val="sk-SK"/>
              </w:rPr>
              <w:t xml:space="preserve">                                          F)   </w:t>
            </w:r>
            <w:r>
              <w:rPr>
                <w:position w:val="-21"/>
              </w:rPr>
              <w:object w:dxaOrig="1008" w:dyaOrig="661">
                <v:shape id="_x0000_i1031" type="#_x0000_t75" style="width:50.45pt;height:33.1pt" o:ole="" filled="t">
                  <v:fill color2="black"/>
                  <v:imagedata r:id="rId15" o:title=""/>
                </v:shape>
                <o:OLEObject Type="Embed" ProgID="Equation.3" ShapeID="_x0000_i1031" DrawAspect="Content" ObjectID="_1678004478" r:id="rId16"/>
              </w:object>
            </w:r>
          </w:p>
          <w:p w:rsidR="005850A7" w:rsidRDefault="005850A7">
            <w:pPr>
              <w:spacing w:line="360" w:lineRule="auto"/>
              <w:rPr>
                <w:lang w:val="de-DE"/>
              </w:rPr>
            </w:pPr>
          </w:p>
          <w:p w:rsidR="005850A7" w:rsidRDefault="004E1FBD">
            <w:pPr>
              <w:spacing w:line="360" w:lineRule="auto"/>
              <w:rPr>
                <w:lang w:val="sk-SK"/>
              </w:rPr>
            </w:pPr>
            <w:r>
              <w:rPr>
                <w:lang w:val="de-DE"/>
              </w:rPr>
              <w:t>4.</w:t>
            </w:r>
            <w:r w:rsidR="005850A7">
              <w:rPr>
                <w:lang w:val="de-DE"/>
              </w:rPr>
              <w:t>Ur</w:t>
            </w:r>
            <w:r w:rsidR="005850A7">
              <w:rPr>
                <w:lang w:val="sk-SK"/>
              </w:rPr>
              <w:t>č</w:t>
            </w:r>
            <w:proofErr w:type="spellStart"/>
            <w:r w:rsidR="005850A7">
              <w:rPr>
                <w:lang w:val="de-DE"/>
              </w:rPr>
              <w:t>te</w:t>
            </w:r>
            <w:proofErr w:type="spellEnd"/>
            <w:r w:rsidR="005850A7">
              <w:rPr>
                <w:lang w:val="de-DE"/>
              </w:rPr>
              <w:t xml:space="preserve">, </w:t>
            </w:r>
            <w:proofErr w:type="spellStart"/>
            <w:r w:rsidR="005850A7">
              <w:rPr>
                <w:lang w:val="de-DE"/>
              </w:rPr>
              <w:t>pre</w:t>
            </w:r>
            <w:proofErr w:type="spellEnd"/>
            <w:r w:rsidR="005850A7">
              <w:rPr>
                <w:lang w:val="de-DE"/>
              </w:rPr>
              <w:t xml:space="preserve"> </w:t>
            </w:r>
            <w:proofErr w:type="spellStart"/>
            <w:r w:rsidR="005850A7">
              <w:rPr>
                <w:lang w:val="de-DE"/>
              </w:rPr>
              <w:t>ktoré</w:t>
            </w:r>
            <w:proofErr w:type="spellEnd"/>
            <w:r w:rsidR="005850A7">
              <w:rPr>
                <w:lang w:val="de-DE"/>
              </w:rPr>
              <w:t xml:space="preserve"> x </w:t>
            </w:r>
            <w:r w:rsidR="005850A7">
              <w:rPr>
                <w:rFonts w:ascii="Symbol" w:hAnsi="Symbol"/>
                <w:lang w:val="sk-SK"/>
              </w:rPr>
              <w:t></w:t>
            </w:r>
            <w:r w:rsidR="005850A7">
              <w:rPr>
                <w:lang w:val="sk-SK"/>
              </w:rPr>
              <w:t xml:space="preserve"> R je zlomok</w:t>
            </w:r>
          </w:p>
          <w:p w:rsidR="004E1FBD" w:rsidRDefault="005850A7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A)  </w:t>
            </w:r>
            <w:r>
              <w:rPr>
                <w:position w:val="-18"/>
              </w:rPr>
              <w:object w:dxaOrig="868" w:dyaOrig="602">
                <v:shape id="_x0000_i1032" type="#_x0000_t75" style="width:43.5pt;height:30.05pt" o:ole="" filled="t">
                  <v:fill color2="black"/>
                  <v:imagedata r:id="rId17" o:title=""/>
                </v:shape>
                <o:OLEObject Type="Embed" ProgID="Equation.3" ShapeID="_x0000_i1032" DrawAspect="Content" ObjectID="_1678004479" r:id="rId18"/>
              </w:object>
            </w:r>
            <w:r>
              <w:rPr>
                <w:lang w:val="sk-SK"/>
              </w:rPr>
              <w:t xml:space="preserve"> záporný                              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B)  </w:t>
            </w:r>
            <w:r>
              <w:rPr>
                <w:position w:val="-18"/>
              </w:rPr>
              <w:object w:dxaOrig="1182" w:dyaOrig="602">
                <v:shape id="_x0000_i1033" type="#_x0000_t75" style="width:58.9pt;height:30.05pt" o:ole="" filled="t">
                  <v:fill color2="black"/>
                  <v:imagedata r:id="rId19" o:title=""/>
                </v:shape>
                <o:OLEObject Type="Embed" ProgID="Equation.3" ShapeID="_x0000_i1033" DrawAspect="Content" ObjectID="_1678004480" r:id="rId20"/>
              </w:object>
            </w:r>
            <w:r>
              <w:rPr>
                <w:lang w:val="sk-SK"/>
              </w:rPr>
              <w:t xml:space="preserve">  kladný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4E1FBD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5. </w:t>
            </w:r>
            <w:r w:rsidR="005850A7">
              <w:rPr>
                <w:lang w:val="sk-SK"/>
              </w:rPr>
              <w:t xml:space="preserve">Nech </w:t>
            </w:r>
            <w:r w:rsidR="0075247F">
              <w:rPr>
                <w:lang w:val="sk-SK"/>
              </w:rPr>
              <w:t>K</w:t>
            </w:r>
            <w:r w:rsidR="005850A7">
              <w:rPr>
                <w:lang w:val="sk-SK"/>
              </w:rPr>
              <w:t xml:space="preserve"> je množina všetkých riešení nerovnice </w:t>
            </w:r>
            <w:r w:rsidR="005850A7">
              <w:rPr>
                <w:position w:val="-3"/>
              </w:rPr>
              <w:object w:dxaOrig="1137" w:dyaOrig="301">
                <v:shape id="_x0000_i1034" type="#_x0000_t75" style="width:57pt;height:15pt" o:ole="" filled="t">
                  <v:fill color2="black"/>
                  <v:imagedata r:id="rId21" o:title=""/>
                </v:shape>
                <o:OLEObject Type="Embed" ProgID="Equation.3" ShapeID="_x0000_i1034" DrawAspect="Content" ObjectID="_1678004481" r:id="rId22"/>
              </w:object>
            </w:r>
            <w:r w:rsidR="005850A7">
              <w:rPr>
                <w:lang w:val="sk-SK"/>
              </w:rPr>
              <w:t xml:space="preserve"> v množine reálnych čísel. Potom </w:t>
            </w:r>
            <w:r w:rsidR="0075247F">
              <w:rPr>
                <w:lang w:val="sk-SK"/>
              </w:rPr>
              <w:t>K</w:t>
            </w:r>
            <w:bookmarkStart w:id="0" w:name="_GoBack"/>
            <w:bookmarkEnd w:id="0"/>
            <w:r w:rsidR="005850A7">
              <w:rPr>
                <w:lang w:val="sk-SK"/>
              </w:rPr>
              <w:t xml:space="preserve"> =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1437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A/  </w:t>
            </w:r>
            <w:r>
              <w:rPr>
                <w:position w:val="-1"/>
              </w:rPr>
              <w:object w:dxaOrig="838" w:dyaOrig="274">
                <v:shape id="_x0000_i1035" type="#_x0000_t75" style="width:41.95pt;height:13.85pt" o:ole="" filled="t">
                  <v:fill color2="black"/>
                  <v:imagedata r:id="rId23" o:title=""/>
                </v:shape>
                <o:OLEObject Type="Embed" ProgID="Equation.3" ShapeID="_x0000_i1035" DrawAspect="Content" ObjectID="_1678004482" r:id="rId24"/>
              </w:object>
            </w:r>
          </w:p>
        </w:tc>
        <w:tc>
          <w:tcPr>
            <w:tcW w:w="1439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B/  </w:t>
            </w:r>
            <w:r>
              <w:rPr>
                <w:position w:val="-1"/>
              </w:rPr>
              <w:object w:dxaOrig="841" w:dyaOrig="274">
                <v:shape id="_x0000_i1036" type="#_x0000_t75" style="width:41.95pt;height:13.85pt" o:ole="" filled="t">
                  <v:fill color2="black"/>
                  <v:imagedata r:id="rId25" o:title=""/>
                </v:shape>
                <o:OLEObject Type="Embed" ProgID="Equation.3" ShapeID="_x0000_i1036" DrawAspect="Content" ObjectID="_1678004483" r:id="rId26"/>
              </w:object>
            </w:r>
          </w:p>
        </w:tc>
        <w:tc>
          <w:tcPr>
            <w:tcW w:w="1618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C/  </w:t>
            </w:r>
            <w:r>
              <w:rPr>
                <w:position w:val="-1"/>
              </w:rPr>
              <w:object w:dxaOrig="843" w:dyaOrig="274">
                <v:shape id="_x0000_i1037" type="#_x0000_t75" style="width:41.95pt;height:13.85pt" o:ole="" filled="t">
                  <v:fill color2="black"/>
                  <v:imagedata r:id="rId27" o:title=""/>
                </v:shape>
                <o:OLEObject Type="Embed" ProgID="Equation.3" ShapeID="_x0000_i1037" DrawAspect="Content" ObjectID="_1678004484" r:id="rId28"/>
              </w:object>
            </w:r>
          </w:p>
        </w:tc>
        <w:tc>
          <w:tcPr>
            <w:tcW w:w="1618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D/  </w:t>
            </w:r>
            <w:r>
              <w:rPr>
                <w:position w:val="-1"/>
              </w:rPr>
              <w:object w:dxaOrig="839" w:dyaOrig="274">
                <v:shape id="_x0000_i1038" type="#_x0000_t75" style="width:41.95pt;height:13.85pt" o:ole="" filled="t">
                  <v:fill color2="black"/>
                  <v:imagedata r:id="rId29" o:title=""/>
                </v:shape>
                <o:OLEObject Type="Embed" ProgID="Equation.3" ShapeID="_x0000_i1038" DrawAspect="Content" ObjectID="_1678004485" r:id="rId30"/>
              </w:object>
            </w:r>
          </w:p>
        </w:tc>
        <w:tc>
          <w:tcPr>
            <w:tcW w:w="266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E/  </w:t>
            </w:r>
            <w:r>
              <w:rPr>
                <w:position w:val="-2"/>
              </w:rPr>
              <w:object w:dxaOrig="1776" w:dyaOrig="293">
                <v:shape id="_x0000_i1039" type="#_x0000_t75" style="width:88.95pt;height:14.65pt" o:ole="" filled="t">
                  <v:fill color2="black"/>
                  <v:imagedata r:id="rId31" o:title=""/>
                </v:shape>
                <o:OLEObject Type="Embed" ProgID="Equation.3" ShapeID="_x0000_i1039" DrawAspect="Content" ObjectID="_1678004486" r:id="rId32"/>
              </w:objec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5.</w:t>
            </w:r>
          </w:p>
        </w:tc>
        <w:tc>
          <w:tcPr>
            <w:tcW w:w="8772" w:type="dxa"/>
            <w:gridSpan w:val="7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Koľko celých čísel má vlastnosť, že ich druhá mocnina nie je väčšia ako ich  60-násobok zväčšený o 100 ?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6.</w:t>
            </w:r>
          </w:p>
        </w:tc>
        <w:tc>
          <w:tcPr>
            <w:tcW w:w="8772" w:type="dxa"/>
            <w:gridSpan w:val="7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Nech M je množina všetkých riešení nerovnice  </w:t>
            </w:r>
            <w:r>
              <w:rPr>
                <w:position w:val="-3"/>
              </w:rPr>
              <w:object w:dxaOrig="363" w:dyaOrig="301">
                <v:shape id="_x0000_i1040" type="#_x0000_t75" style="width:18.1pt;height:15pt" o:ole="" filled="t">
                  <v:fill color2="black"/>
                  <v:imagedata r:id="rId33" o:title=""/>
                </v:shape>
                <o:OLEObject Type="Embed" ProgID="Equation.3" ShapeID="_x0000_i1040" DrawAspect="Content" ObjectID="_1678004487" r:id="rId34"/>
              </w:object>
            </w:r>
            <w:r>
              <w:rPr>
                <w:lang w:val="sk-SK"/>
              </w:rPr>
              <w:t xml:space="preserve"> &lt; x v obore reálnych čísel. Potom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>
        <w:trPr>
          <w:cantSplit/>
        </w:trPr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2923" w:type="dxa"/>
            <w:gridSpan w:val="3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rFonts w:ascii="Symbol" w:hAnsi="Symbol"/>
                <w:lang w:val="sk-SK"/>
              </w:rPr>
            </w:pPr>
            <w:r>
              <w:rPr>
                <w:lang w:val="sk-SK"/>
              </w:rPr>
              <w:t xml:space="preserve">A/   M = </w:t>
            </w:r>
            <w:r>
              <w:rPr>
                <w:rFonts w:ascii="Symbol" w:hAnsi="Symbol"/>
                <w:lang w:val="sk-SK"/>
              </w:rPr>
              <w:t></w:t>
            </w:r>
          </w:p>
        </w:tc>
        <w:tc>
          <w:tcPr>
            <w:tcW w:w="2923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C/   M = </w:t>
            </w:r>
            <w:r>
              <w:rPr>
                <w:position w:val="-2"/>
              </w:rPr>
              <w:object w:dxaOrig="750" w:dyaOrig="293">
                <v:shape id="_x0000_i1041" type="#_x0000_t75" style="width:37.35pt;height:14.65pt" o:ole="" filled="t">
                  <v:fill color2="black"/>
                  <v:imagedata r:id="rId35" o:title=""/>
                </v:shape>
                <o:OLEObject Type="Embed" ProgID="Equation.3" ShapeID="_x0000_i1041" DrawAspect="Content" ObjectID="_1678004488" r:id="rId36"/>
              </w:object>
            </w:r>
          </w:p>
        </w:tc>
        <w:tc>
          <w:tcPr>
            <w:tcW w:w="2926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E/   M = </w:t>
            </w:r>
            <w:r>
              <w:rPr>
                <w:position w:val="-2"/>
              </w:rPr>
              <w:object w:dxaOrig="1563" w:dyaOrig="293">
                <v:shape id="_x0000_i1042" type="#_x0000_t75" style="width:78.15pt;height:14.65pt" o:ole="" filled="t">
                  <v:fill color2="black"/>
                  <v:imagedata r:id="rId37" o:title=""/>
                </v:shape>
                <o:OLEObject Type="Embed" ProgID="Equation.3" ShapeID="_x0000_i1042" DrawAspect="Content" ObjectID="_1678004489" r:id="rId38"/>
              </w:object>
            </w:r>
          </w:p>
        </w:tc>
      </w:tr>
      <w:tr w:rsidR="005850A7">
        <w:trPr>
          <w:cantSplit/>
        </w:trPr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2923" w:type="dxa"/>
            <w:gridSpan w:val="3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B/   M = </w:t>
            </w:r>
            <w:r>
              <w:rPr>
                <w:position w:val="-2"/>
              </w:rPr>
              <w:object w:dxaOrig="579" w:dyaOrig="293">
                <v:shape id="_x0000_i1043" type="#_x0000_t75" style="width:28.9pt;height:14.65pt" o:ole="" filled="t">
                  <v:fill color2="black"/>
                  <v:imagedata r:id="rId39" o:title=""/>
                </v:shape>
                <o:OLEObject Type="Embed" ProgID="Equation.3" ShapeID="_x0000_i1043" DrawAspect="Content" ObjectID="_1678004490" r:id="rId40"/>
              </w:object>
            </w:r>
          </w:p>
        </w:tc>
        <w:tc>
          <w:tcPr>
            <w:tcW w:w="2923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D/   M = </w:t>
            </w:r>
            <w:r>
              <w:rPr>
                <w:position w:val="-2"/>
              </w:rPr>
              <w:object w:dxaOrig="837" w:dyaOrig="293">
                <v:shape id="_x0000_i1044" type="#_x0000_t75" style="width:41.95pt;height:14.65pt" o:ole="" filled="t">
                  <v:fill color2="black"/>
                  <v:imagedata r:id="rId41" o:title=""/>
                </v:shape>
                <o:OLEObject Type="Embed" ProgID="Equation.3" ShapeID="_x0000_i1044" DrawAspect="Content" ObjectID="_1678004491" r:id="rId42"/>
              </w:objec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  <w:tc>
          <w:tcPr>
            <w:tcW w:w="2926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</w:tr>
    </w:tbl>
    <w:p w:rsidR="005850A7" w:rsidRDefault="005850A7">
      <w:pPr>
        <w:sectPr w:rsidR="005850A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ectPr w:rsidR="005850A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E911047"/>
    <w:multiLevelType w:val="hybridMultilevel"/>
    <w:tmpl w:val="43581392"/>
    <w:lvl w:ilvl="0" w:tplc="241485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3CF61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04F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09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86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C26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C7C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B1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E5B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05B2"/>
    <w:multiLevelType w:val="singleLevel"/>
    <w:tmpl w:val="4CF6FDD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8996678"/>
    <w:multiLevelType w:val="hybridMultilevel"/>
    <w:tmpl w:val="A1885890"/>
    <w:lvl w:ilvl="0" w:tplc="041B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4C5478B4"/>
    <w:multiLevelType w:val="singleLevel"/>
    <w:tmpl w:val="0000000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56427696"/>
    <w:multiLevelType w:val="hybridMultilevel"/>
    <w:tmpl w:val="7578F558"/>
    <w:lvl w:ilvl="0" w:tplc="D82EE7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C604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23D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ED9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4CD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E23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231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8D4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42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C5244"/>
    <w:multiLevelType w:val="hybridMultilevel"/>
    <w:tmpl w:val="9CD898E6"/>
    <w:lvl w:ilvl="0" w:tplc="149647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0A7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42D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0E6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659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A42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400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018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5A7A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activeWritingStyle w:appName="MSWord" w:lang="de-DE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E3"/>
    <w:rsid w:val="00485C1D"/>
    <w:rsid w:val="004E1FBD"/>
    <w:rsid w:val="005850A7"/>
    <w:rsid w:val="0072147B"/>
    <w:rsid w:val="0075247F"/>
    <w:rsid w:val="00806F5F"/>
    <w:rsid w:val="00A633E3"/>
    <w:rsid w:val="00AE266C"/>
    <w:rsid w:val="00C8457E"/>
    <w:rsid w:val="00CE3BE0"/>
    <w:rsid w:val="00E7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73A3BC"/>
  <w15:chartTrackingRefBased/>
  <w15:docId w15:val="{B64F7E34-9F14-496A-B49A-19D2B0C1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</w:pPr>
    <w:rPr>
      <w:sz w:val="24"/>
      <w:szCs w:val="24"/>
      <w:lang w:val="cs-CZ" w:eastAsia="ar-SA"/>
    </w:rPr>
  </w:style>
  <w:style w:type="character" w:default="1" w:styleId="Predvolenpsmoodseku">
    <w:name w:val="Default Paragraph Font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Predvolenpsmoodseku1">
    <w:name w:val="Predvolené písmo odseku1"/>
  </w:style>
  <w:style w:type="paragraph" w:customStyle="1" w:styleId="Nadpis">
    <w:name w:val="Nadpis"/>
    <w:basedOn w:val="Normlny"/>
    <w:next w:val="Zkladntext"/>
    <w:pPr>
      <w:jc w:val="center"/>
    </w:pPr>
    <w:rPr>
      <w:b/>
      <w:bCs/>
      <w:u w:val="single"/>
      <w:lang w:val="sk-SK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Mangal"/>
    </w:rPr>
  </w:style>
  <w:style w:type="paragraph" w:customStyle="1" w:styleId="Popisok">
    <w:name w:val="Popisok"/>
    <w:basedOn w:val="Normlny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lny"/>
    <w:pPr>
      <w:suppressLineNumbers/>
    </w:pPr>
    <w:rPr>
      <w:rFonts w:cs="Mangal"/>
    </w:rPr>
  </w:style>
  <w:style w:type="paragraph" w:customStyle="1" w:styleId="Obsahtabuky">
    <w:name w:val="Obsah tabuľky"/>
    <w:basedOn w:val="Normlny"/>
    <w:pPr>
      <w:suppressLineNumbers/>
    </w:pPr>
  </w:style>
  <w:style w:type="paragraph" w:customStyle="1" w:styleId="Nadpistabuky">
    <w:name w:val="Nadpis tabuľky"/>
    <w:basedOn w:val="Obsahtabuky"/>
    <w:pPr>
      <w:jc w:val="center"/>
    </w:pPr>
    <w:rPr>
      <w:b/>
      <w:bCs/>
    </w:rPr>
  </w:style>
  <w:style w:type="paragraph" w:styleId="Odsekzoznamu">
    <w:name w:val="List Paragraph"/>
    <w:basedOn w:val="Normlny"/>
    <w:uiPriority w:val="34"/>
    <w:qFormat/>
    <w:rsid w:val="00AE266C"/>
    <w:pPr>
      <w:ind w:left="708"/>
    </w:pPr>
  </w:style>
  <w:style w:type="paragraph" w:styleId="Normlnywebov">
    <w:name w:val="Normal (Web)"/>
    <w:basedOn w:val="Normlny"/>
    <w:uiPriority w:val="99"/>
    <w:semiHidden/>
    <w:unhideWhenUsed/>
    <w:rsid w:val="00E77581"/>
    <w:pPr>
      <w:suppressAutoHyphens w:val="0"/>
      <w:spacing w:before="100" w:beforeAutospacing="1" w:after="100" w:afterAutospacing="1"/>
    </w:pPr>
    <w:rPr>
      <w:rFonts w:eastAsiaTheme="minorEastAsia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346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242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686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779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960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Kvadratické rovnice, nerovnice</vt:lpstr>
    </vt:vector>
  </TitlesOfParts>
  <Company>HP Inc.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Kvadratické rovnice, nerovnice</dc:title>
  <dc:subject/>
  <dc:creator>Evka</dc:creator>
  <cp:keywords/>
  <cp:lastModifiedBy>Dušan Andraško</cp:lastModifiedBy>
  <cp:revision>4</cp:revision>
  <cp:lastPrinted>2011-02-11T10:31:00Z</cp:lastPrinted>
  <dcterms:created xsi:type="dcterms:W3CDTF">2021-03-23T10:16:00Z</dcterms:created>
  <dcterms:modified xsi:type="dcterms:W3CDTF">2021-03-23T10:34:00Z</dcterms:modified>
</cp:coreProperties>
</file>