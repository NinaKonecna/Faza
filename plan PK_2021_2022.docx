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4DD" w:rsidRDefault="006704DD" w:rsidP="006704DD">
      <w:pPr>
        <w:pStyle w:val="Nzov"/>
        <w:pBdr>
          <w:bottom w:val="single" w:sz="4" w:space="1" w:color="000000"/>
        </w:pBdr>
      </w:pPr>
      <w:r>
        <w:rPr>
          <w:b/>
          <w:sz w:val="44"/>
          <w:szCs w:val="44"/>
        </w:rPr>
        <w:t>Gymnázium, SNP 1, 056 01 Gelnica</w:t>
      </w: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jc w:val="center"/>
        <w:rPr>
          <w:sz w:val="28"/>
        </w:rPr>
      </w:pPr>
    </w:p>
    <w:p w:rsidR="006704DD" w:rsidRDefault="006704DD" w:rsidP="006704DD">
      <w:pPr>
        <w:jc w:val="center"/>
        <w:rPr>
          <w:sz w:val="28"/>
        </w:rPr>
      </w:pPr>
    </w:p>
    <w:p w:rsidR="006704DD" w:rsidRDefault="006704DD" w:rsidP="006704DD">
      <w:pPr>
        <w:jc w:val="center"/>
        <w:rPr>
          <w:sz w:val="28"/>
        </w:rPr>
      </w:pPr>
    </w:p>
    <w:p w:rsidR="006704DD" w:rsidRDefault="006704DD" w:rsidP="006704DD">
      <w:pPr>
        <w:pStyle w:val="Nadpis1"/>
        <w:spacing w:line="360" w:lineRule="auto"/>
      </w:pPr>
    </w:p>
    <w:p w:rsidR="006704DD" w:rsidRDefault="006704DD" w:rsidP="006704DD">
      <w:pPr>
        <w:spacing w:line="360" w:lineRule="auto"/>
        <w:jc w:val="center"/>
        <w:rPr>
          <w:b/>
          <w:sz w:val="32"/>
        </w:rPr>
      </w:pPr>
    </w:p>
    <w:p w:rsidR="006704DD" w:rsidRDefault="006704DD" w:rsidP="006704DD">
      <w:pPr>
        <w:jc w:val="center"/>
        <w:rPr>
          <w:rFonts w:ascii="Arial" w:hAnsi="Arial" w:cs="Arial"/>
          <w:bCs/>
          <w:sz w:val="48"/>
          <w:szCs w:val="48"/>
        </w:rPr>
      </w:pPr>
      <w:r>
        <w:rPr>
          <w:rFonts w:ascii="Arial" w:hAnsi="Arial" w:cs="Arial"/>
          <w:b/>
          <w:sz w:val="52"/>
          <w:szCs w:val="72"/>
        </w:rPr>
        <w:t xml:space="preserve">Plán práce predmetovej komisie </w:t>
      </w:r>
    </w:p>
    <w:p w:rsidR="006704DD" w:rsidRDefault="006704DD" w:rsidP="006704D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Cs/>
          <w:sz w:val="48"/>
          <w:szCs w:val="48"/>
        </w:rPr>
        <w:t>prírodovedných predmetov</w:t>
      </w:r>
    </w:p>
    <w:p w:rsidR="006704DD" w:rsidRDefault="006704DD" w:rsidP="006704DD">
      <w:pPr>
        <w:jc w:val="center"/>
        <w:rPr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(MAT, FYZ, INF, BIO, CHE, GEO)</w:t>
      </w:r>
    </w:p>
    <w:p w:rsidR="006704DD" w:rsidRDefault="006704DD" w:rsidP="006704DD">
      <w:pPr>
        <w:jc w:val="center"/>
        <w:rPr>
          <w:b/>
          <w:sz w:val="32"/>
          <w:szCs w:val="32"/>
        </w:rPr>
      </w:pPr>
    </w:p>
    <w:p w:rsidR="006704DD" w:rsidRDefault="006704DD" w:rsidP="006704DD">
      <w:pPr>
        <w:jc w:val="center"/>
        <w:rPr>
          <w:b/>
          <w:sz w:val="48"/>
          <w:szCs w:val="48"/>
        </w:rPr>
      </w:pPr>
    </w:p>
    <w:p w:rsidR="006704DD" w:rsidRDefault="006704DD" w:rsidP="006704DD">
      <w:pPr>
        <w:jc w:val="center"/>
        <w:rPr>
          <w:b/>
          <w:sz w:val="48"/>
          <w:szCs w:val="48"/>
        </w:rPr>
      </w:pPr>
    </w:p>
    <w:p w:rsidR="006704DD" w:rsidRDefault="006704DD" w:rsidP="006704DD">
      <w:pPr>
        <w:jc w:val="center"/>
        <w:rPr>
          <w:b/>
          <w:sz w:val="48"/>
          <w:szCs w:val="48"/>
        </w:rPr>
      </w:pPr>
    </w:p>
    <w:p w:rsidR="006704DD" w:rsidRDefault="006704DD" w:rsidP="006704DD">
      <w:pPr>
        <w:jc w:val="center"/>
        <w:rPr>
          <w:b/>
          <w:sz w:val="48"/>
          <w:szCs w:val="48"/>
        </w:rPr>
      </w:pPr>
    </w:p>
    <w:p w:rsidR="006704DD" w:rsidRDefault="006704DD" w:rsidP="006704DD">
      <w:pPr>
        <w:jc w:val="center"/>
        <w:rPr>
          <w:b/>
          <w:sz w:val="48"/>
          <w:szCs w:val="48"/>
        </w:rPr>
      </w:pPr>
    </w:p>
    <w:p w:rsidR="006704DD" w:rsidRDefault="006704DD" w:rsidP="006704DD">
      <w:pPr>
        <w:jc w:val="center"/>
        <w:rPr>
          <w:b/>
          <w:sz w:val="48"/>
          <w:szCs w:val="48"/>
        </w:rPr>
      </w:pPr>
    </w:p>
    <w:p w:rsidR="006704DD" w:rsidRDefault="006704DD" w:rsidP="006704DD">
      <w:pPr>
        <w:jc w:val="center"/>
        <w:rPr>
          <w:b/>
          <w:sz w:val="48"/>
          <w:szCs w:val="48"/>
        </w:rPr>
      </w:pPr>
    </w:p>
    <w:p w:rsidR="006704DD" w:rsidRDefault="006704DD" w:rsidP="006704DD">
      <w:pPr>
        <w:jc w:val="center"/>
        <w:rPr>
          <w:b/>
          <w:sz w:val="48"/>
          <w:szCs w:val="48"/>
        </w:rPr>
      </w:pPr>
    </w:p>
    <w:p w:rsidR="006704DD" w:rsidRDefault="006704DD" w:rsidP="006704DD">
      <w:pPr>
        <w:jc w:val="center"/>
        <w:rPr>
          <w:b/>
          <w:sz w:val="48"/>
          <w:szCs w:val="48"/>
        </w:rPr>
      </w:pPr>
    </w:p>
    <w:p w:rsidR="006704DD" w:rsidRDefault="006704DD" w:rsidP="006704DD">
      <w:pPr>
        <w:jc w:val="center"/>
        <w:rPr>
          <w:b/>
          <w:sz w:val="48"/>
          <w:szCs w:val="48"/>
        </w:rPr>
      </w:pPr>
      <w:r>
        <w:rPr>
          <w:rFonts w:ascii="Arial" w:hAnsi="Arial" w:cs="Arial"/>
          <w:b/>
          <w:sz w:val="28"/>
        </w:rPr>
        <w:t>školský rok:  20</w:t>
      </w:r>
      <w:r w:rsidR="00F036DC">
        <w:rPr>
          <w:rFonts w:ascii="Arial" w:hAnsi="Arial" w:cs="Arial"/>
          <w:b/>
          <w:sz w:val="28"/>
        </w:rPr>
        <w:t>2</w:t>
      </w:r>
      <w:r w:rsidR="00E311FD">
        <w:rPr>
          <w:rFonts w:ascii="Arial" w:hAnsi="Arial" w:cs="Arial"/>
          <w:b/>
          <w:sz w:val="28"/>
        </w:rPr>
        <w:t>1</w:t>
      </w:r>
      <w:r>
        <w:rPr>
          <w:rFonts w:ascii="Arial" w:hAnsi="Arial" w:cs="Arial"/>
          <w:b/>
          <w:sz w:val="28"/>
        </w:rPr>
        <w:t>/20</w:t>
      </w:r>
      <w:r w:rsidR="007E4282">
        <w:rPr>
          <w:rFonts w:ascii="Arial" w:hAnsi="Arial" w:cs="Arial"/>
          <w:b/>
          <w:sz w:val="28"/>
        </w:rPr>
        <w:t>2</w:t>
      </w:r>
      <w:r w:rsidR="00E311FD">
        <w:rPr>
          <w:rFonts w:ascii="Arial" w:hAnsi="Arial" w:cs="Arial"/>
          <w:b/>
          <w:sz w:val="28"/>
        </w:rPr>
        <w:t>2</w:t>
      </w:r>
      <w:r>
        <w:rPr>
          <w:rFonts w:ascii="Arial" w:hAnsi="Arial" w:cs="Arial"/>
          <w:b/>
          <w:sz w:val="28"/>
        </w:rPr>
        <w:tab/>
        <w:t xml:space="preserve">   </w:t>
      </w:r>
    </w:p>
    <w:p w:rsidR="006704DD" w:rsidRDefault="006704DD" w:rsidP="006704DD">
      <w:pPr>
        <w:jc w:val="center"/>
        <w:rPr>
          <w:b/>
          <w:sz w:val="48"/>
          <w:szCs w:val="48"/>
        </w:rPr>
      </w:pPr>
    </w:p>
    <w:p w:rsidR="006704DD" w:rsidRDefault="006704DD" w:rsidP="006704DD">
      <w:pPr>
        <w:jc w:val="center"/>
        <w:rPr>
          <w:rFonts w:ascii="Arial" w:hAnsi="Arial" w:cs="Arial"/>
          <w:b/>
          <w:sz w:val="36"/>
          <w:szCs w:val="36"/>
        </w:rPr>
      </w:pPr>
    </w:p>
    <w:p w:rsidR="006704DD" w:rsidRDefault="006704DD" w:rsidP="006704DD">
      <w:pPr>
        <w:jc w:val="center"/>
        <w:rPr>
          <w:rFonts w:ascii="Arial" w:hAnsi="Arial" w:cs="Arial"/>
          <w:b/>
          <w:sz w:val="36"/>
          <w:szCs w:val="36"/>
        </w:rPr>
      </w:pPr>
    </w:p>
    <w:p w:rsidR="006704DD" w:rsidRDefault="006704DD" w:rsidP="006704DD">
      <w:pPr>
        <w:jc w:val="center"/>
        <w:rPr>
          <w:rFonts w:ascii="Arial" w:hAnsi="Arial" w:cs="Arial"/>
          <w:b/>
          <w:sz w:val="36"/>
          <w:szCs w:val="36"/>
        </w:rPr>
      </w:pPr>
    </w:p>
    <w:p w:rsidR="006704DD" w:rsidRDefault="006704DD" w:rsidP="006704DD">
      <w:pPr>
        <w:rPr>
          <w:rFonts w:ascii="Arial" w:hAnsi="Arial" w:cs="Arial"/>
          <w:b/>
          <w:bCs/>
        </w:rPr>
      </w:pPr>
    </w:p>
    <w:p w:rsidR="006704DD" w:rsidRDefault="006704DD" w:rsidP="006704DD">
      <w:pPr>
        <w:rPr>
          <w:rFonts w:ascii="Arial" w:hAnsi="Arial" w:cs="Arial"/>
          <w:b/>
          <w:bCs/>
        </w:rPr>
      </w:pPr>
    </w:p>
    <w:p w:rsidR="006704DD" w:rsidRDefault="006704DD" w:rsidP="006704DD">
      <w:pPr>
        <w:rPr>
          <w:rFonts w:ascii="Arial" w:hAnsi="Arial" w:cs="Arial"/>
          <w:b/>
          <w:bCs/>
        </w:rPr>
      </w:pPr>
    </w:p>
    <w:p w:rsidR="006704DD" w:rsidRDefault="006704DD" w:rsidP="006704D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36"/>
          <w:szCs w:val="36"/>
        </w:rPr>
        <w:lastRenderedPageBreak/>
        <w:t>Členovia predmetovej komisie</w:t>
      </w:r>
    </w:p>
    <w:p w:rsidR="006704DD" w:rsidRDefault="006704DD" w:rsidP="006704DD">
      <w:pPr>
        <w:rPr>
          <w:rFonts w:ascii="Arial" w:hAnsi="Arial" w:cs="Arial"/>
        </w:rPr>
      </w:pPr>
    </w:p>
    <w:tbl>
      <w:tblPr>
        <w:tblW w:w="1020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4453"/>
        <w:gridCol w:w="2459"/>
        <w:gridCol w:w="3291"/>
      </w:tblGrid>
      <w:tr w:rsidR="006704DD" w:rsidTr="006704DD"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:rsidR="006704DD" w:rsidRDefault="006704DD" w:rsidP="00E34B8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>Meno a priezvisko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:rsidR="006704DD" w:rsidRDefault="006704DD" w:rsidP="00E34B8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>Aprobácia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6704DD" w:rsidRDefault="006704DD" w:rsidP="00E34B8A">
            <w:pPr>
              <w:jc w:val="center"/>
            </w:pPr>
            <w:r>
              <w:rPr>
                <w:rFonts w:ascii="Arial" w:hAnsi="Arial" w:cs="Arial"/>
                <w:b/>
                <w:sz w:val="36"/>
                <w:szCs w:val="36"/>
              </w:rPr>
              <w:t>Počet rokov pedagogickej praxe</w:t>
            </w:r>
          </w:p>
        </w:tc>
      </w:tr>
      <w:tr w:rsidR="006704DD" w:rsidTr="006704DD"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RNDr. Dušan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Andraško</w:t>
            </w:r>
            <w:proofErr w:type="spellEnd"/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MAT -  INF - FYZ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F036DC" w:rsidP="007E4282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  <w:r w:rsidR="00E311FD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E311FD" w:rsidTr="006704DD"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311FD" w:rsidRDefault="00E311FD" w:rsidP="00E34B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Mgr. Richard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Andraško</w:t>
            </w:r>
            <w:proofErr w:type="spellEnd"/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311FD" w:rsidRDefault="00E311FD" w:rsidP="00E34B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TSV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311FD" w:rsidRDefault="00E311FD" w:rsidP="00E34B8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</w:tr>
      <w:tr w:rsidR="006704DD" w:rsidTr="006704DD"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Mgr. Jaroslava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Viťazková</w:t>
            </w:r>
            <w:proofErr w:type="spellEnd"/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MAT – FYZ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E311FD" w:rsidP="00E34B8A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10</w:t>
            </w:r>
          </w:p>
        </w:tc>
      </w:tr>
      <w:tr w:rsidR="006704DD" w:rsidTr="006704DD"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Ing. Anton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Pisko</w:t>
            </w:r>
            <w:proofErr w:type="spellEnd"/>
            <w:r w:rsidR="00021101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INF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E311FD" w:rsidP="00E34B8A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7</w:t>
            </w:r>
          </w:p>
        </w:tc>
      </w:tr>
      <w:tr w:rsidR="006704DD" w:rsidTr="006704DD"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RNDr. Anna Slovenkaiová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MAT - INF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7E4282" w:rsidP="001C41F5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  <w:r w:rsidR="00E311FD">
              <w:rPr>
                <w:rFonts w:ascii="Arial" w:hAnsi="Arial" w:cs="Arial"/>
                <w:sz w:val="28"/>
                <w:szCs w:val="28"/>
              </w:rPr>
              <w:t>2</w:t>
            </w:r>
          </w:p>
        </w:tc>
      </w:tr>
      <w:tr w:rsidR="006704DD" w:rsidTr="006704DD"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6704D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RNDr. Lenka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Škarbeková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BIO- CHE - EKO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7E4282" w:rsidP="00E34B8A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  <w:r w:rsidR="00E311FD">
              <w:rPr>
                <w:rFonts w:ascii="Arial" w:hAnsi="Arial" w:cs="Arial"/>
                <w:sz w:val="28"/>
                <w:szCs w:val="28"/>
              </w:rPr>
              <w:t>2</w:t>
            </w:r>
          </w:p>
        </w:tc>
      </w:tr>
      <w:tr w:rsidR="006704DD" w:rsidTr="006704DD"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Mgr. Ivana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Richnavská</w:t>
            </w:r>
            <w:proofErr w:type="spellEnd"/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BIO - GEO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E311FD" w:rsidP="00E34B8A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7</w:t>
            </w:r>
          </w:p>
        </w:tc>
      </w:tr>
    </w:tbl>
    <w:p w:rsidR="006704DD" w:rsidRDefault="006704DD" w:rsidP="006704DD">
      <w:pPr>
        <w:jc w:val="center"/>
        <w:rPr>
          <w:b/>
          <w:sz w:val="28"/>
        </w:rPr>
      </w:pPr>
    </w:p>
    <w:p w:rsidR="00B04370" w:rsidRDefault="00B04370" w:rsidP="00B04370">
      <w:pPr>
        <w:jc w:val="both"/>
        <w:rPr>
          <w:rFonts w:ascii="Arial" w:hAnsi="Arial" w:cs="Arial"/>
          <w:sz w:val="28"/>
          <w:szCs w:val="28"/>
        </w:rPr>
      </w:pPr>
    </w:p>
    <w:p w:rsidR="006704DD" w:rsidRPr="001F12AA" w:rsidRDefault="001F12AA" w:rsidP="001F12AA">
      <w:pPr>
        <w:jc w:val="both"/>
        <w:rPr>
          <w:sz w:val="28"/>
        </w:rPr>
      </w:pPr>
      <w:r>
        <w:rPr>
          <w:sz w:val="28"/>
        </w:rPr>
        <w:t xml:space="preserve"> </w:t>
      </w: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rPr>
          <w:b/>
          <w:sz w:val="28"/>
        </w:rPr>
      </w:pPr>
    </w:p>
    <w:p w:rsidR="006704DD" w:rsidRDefault="006704DD" w:rsidP="006704DD">
      <w:pPr>
        <w:rPr>
          <w:b/>
          <w:sz w:val="28"/>
        </w:rPr>
      </w:pPr>
    </w:p>
    <w:p w:rsidR="006704DD" w:rsidRDefault="006704DD" w:rsidP="006704DD">
      <w:pPr>
        <w:spacing w:line="360" w:lineRule="auto"/>
        <w:rPr>
          <w:b/>
          <w:sz w:val="24"/>
        </w:rPr>
      </w:pPr>
    </w:p>
    <w:p w:rsidR="006704DD" w:rsidRDefault="006704DD" w:rsidP="006704DD">
      <w:pPr>
        <w:spacing w:line="360" w:lineRule="auto"/>
        <w:rPr>
          <w:b/>
          <w:sz w:val="24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7E4282" w:rsidRDefault="007E4282" w:rsidP="007E4282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F036DC" w:rsidRDefault="00F036DC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Pr="00210596" w:rsidRDefault="006704DD" w:rsidP="006704DD">
      <w:pPr>
        <w:jc w:val="center"/>
        <w:rPr>
          <w:b/>
          <w:sz w:val="24"/>
        </w:rPr>
      </w:pPr>
      <w:r w:rsidRPr="00210596">
        <w:rPr>
          <w:b/>
          <w:sz w:val="28"/>
        </w:rPr>
        <w:t>1 ROZDELENIE ÚV</w:t>
      </w:r>
      <w:r w:rsidRPr="00210596">
        <w:rPr>
          <w:b/>
          <w:caps/>
          <w:sz w:val="28"/>
        </w:rPr>
        <w:t>ä</w:t>
      </w:r>
      <w:r w:rsidRPr="00210596">
        <w:rPr>
          <w:b/>
          <w:sz w:val="28"/>
        </w:rPr>
        <w:t>ZKOV ČLENOV PREDMETOVEJ KOMISIE PP</w:t>
      </w:r>
    </w:p>
    <w:p w:rsidR="006704DD" w:rsidRPr="00210596" w:rsidRDefault="006704DD" w:rsidP="006704DD">
      <w:pPr>
        <w:rPr>
          <w:b/>
          <w:sz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50"/>
        <w:gridCol w:w="2341"/>
        <w:gridCol w:w="2330"/>
        <w:gridCol w:w="2324"/>
      </w:tblGrid>
      <w:tr w:rsidR="007E4282" w:rsidTr="00A81CDF">
        <w:tc>
          <w:tcPr>
            <w:tcW w:w="2350" w:type="dxa"/>
            <w:tcBorders>
              <w:bottom w:val="single" w:sz="12" w:space="0" w:color="auto"/>
            </w:tcBorders>
          </w:tcPr>
          <w:p w:rsidR="007E4282" w:rsidRDefault="007E4282" w:rsidP="006704DD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Vyučujúci</w:t>
            </w:r>
          </w:p>
        </w:tc>
        <w:tc>
          <w:tcPr>
            <w:tcW w:w="2341" w:type="dxa"/>
            <w:tcBorders>
              <w:bottom w:val="single" w:sz="12" w:space="0" w:color="auto"/>
            </w:tcBorders>
          </w:tcPr>
          <w:p w:rsidR="007E4282" w:rsidRDefault="007E4282" w:rsidP="006704DD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Predmet</w:t>
            </w:r>
          </w:p>
        </w:tc>
        <w:tc>
          <w:tcPr>
            <w:tcW w:w="2330" w:type="dxa"/>
            <w:tcBorders>
              <w:bottom w:val="single" w:sz="12" w:space="0" w:color="auto"/>
            </w:tcBorders>
          </w:tcPr>
          <w:p w:rsidR="007E4282" w:rsidRDefault="007E4282" w:rsidP="006704DD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Trieda </w:t>
            </w:r>
          </w:p>
        </w:tc>
        <w:tc>
          <w:tcPr>
            <w:tcW w:w="2324" w:type="dxa"/>
            <w:tcBorders>
              <w:bottom w:val="single" w:sz="12" w:space="0" w:color="auto"/>
            </w:tcBorders>
          </w:tcPr>
          <w:p w:rsidR="007E4282" w:rsidRDefault="007E4282" w:rsidP="006704DD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Počet hodín</w:t>
            </w:r>
          </w:p>
        </w:tc>
      </w:tr>
      <w:tr w:rsidR="007E4282" w:rsidTr="00A81CDF">
        <w:tc>
          <w:tcPr>
            <w:tcW w:w="235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E4282" w:rsidRPr="00B532DB" w:rsidRDefault="007E4282" w:rsidP="001C3B98">
            <w:pPr>
              <w:jc w:val="center"/>
              <w:rPr>
                <w:b/>
                <w:sz w:val="24"/>
              </w:rPr>
            </w:pPr>
            <w:r w:rsidRPr="00B532DB">
              <w:rPr>
                <w:b/>
                <w:sz w:val="24"/>
              </w:rPr>
              <w:t xml:space="preserve">RNDr. D. </w:t>
            </w:r>
            <w:proofErr w:type="spellStart"/>
            <w:r w:rsidRPr="00B532DB">
              <w:rPr>
                <w:b/>
                <w:sz w:val="24"/>
              </w:rPr>
              <w:t>Andraško</w:t>
            </w:r>
            <w:proofErr w:type="spellEnd"/>
          </w:p>
        </w:tc>
        <w:tc>
          <w:tcPr>
            <w:tcW w:w="2341" w:type="dxa"/>
            <w:tcBorders>
              <w:top w:val="single" w:sz="12" w:space="0" w:color="auto"/>
            </w:tcBorders>
            <w:vAlign w:val="center"/>
          </w:tcPr>
          <w:p w:rsidR="007E4282" w:rsidRPr="001C3B98" w:rsidRDefault="001C3B98" w:rsidP="001C3B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</w:t>
            </w:r>
          </w:p>
        </w:tc>
        <w:tc>
          <w:tcPr>
            <w:tcW w:w="2330" w:type="dxa"/>
            <w:tcBorders>
              <w:top w:val="single" w:sz="12" w:space="0" w:color="auto"/>
            </w:tcBorders>
            <w:vAlign w:val="center"/>
          </w:tcPr>
          <w:p w:rsidR="007E4282" w:rsidRPr="001C3B98" w:rsidRDefault="00F036DC" w:rsidP="001C3B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E311FD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.A</w:t>
            </w:r>
          </w:p>
        </w:tc>
        <w:tc>
          <w:tcPr>
            <w:tcW w:w="232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E4282" w:rsidRPr="001C3B98" w:rsidRDefault="007E4282" w:rsidP="001C3B98">
            <w:pPr>
              <w:jc w:val="center"/>
              <w:rPr>
                <w:sz w:val="24"/>
                <w:szCs w:val="24"/>
              </w:rPr>
            </w:pPr>
            <w:r w:rsidRPr="001C3B98">
              <w:rPr>
                <w:sz w:val="24"/>
                <w:szCs w:val="24"/>
              </w:rPr>
              <w:t>4</w:t>
            </w:r>
          </w:p>
        </w:tc>
      </w:tr>
      <w:tr w:rsidR="007E4282" w:rsidTr="00A81CDF">
        <w:tc>
          <w:tcPr>
            <w:tcW w:w="2350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E4282" w:rsidRPr="00B532DB" w:rsidRDefault="007E4282" w:rsidP="001C3B98">
            <w:pPr>
              <w:jc w:val="center"/>
              <w:rPr>
                <w:b/>
                <w:sz w:val="28"/>
              </w:rPr>
            </w:pPr>
          </w:p>
        </w:tc>
        <w:tc>
          <w:tcPr>
            <w:tcW w:w="2341" w:type="dxa"/>
            <w:tcBorders>
              <w:bottom w:val="single" w:sz="12" w:space="0" w:color="auto"/>
            </w:tcBorders>
            <w:vAlign w:val="center"/>
          </w:tcPr>
          <w:p w:rsidR="007E4282" w:rsidRPr="001C3B98" w:rsidRDefault="00E311FD" w:rsidP="001C3B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</w:t>
            </w:r>
          </w:p>
        </w:tc>
        <w:tc>
          <w:tcPr>
            <w:tcW w:w="2330" w:type="dxa"/>
            <w:tcBorders>
              <w:bottom w:val="single" w:sz="12" w:space="0" w:color="auto"/>
            </w:tcBorders>
            <w:vAlign w:val="center"/>
          </w:tcPr>
          <w:p w:rsidR="007E4282" w:rsidRPr="001C3B98" w:rsidRDefault="007E4282" w:rsidP="001C3B98">
            <w:pPr>
              <w:jc w:val="center"/>
              <w:rPr>
                <w:sz w:val="24"/>
                <w:szCs w:val="24"/>
              </w:rPr>
            </w:pPr>
            <w:r w:rsidRPr="001C3B98">
              <w:rPr>
                <w:sz w:val="24"/>
                <w:szCs w:val="24"/>
              </w:rPr>
              <w:t>I.</w:t>
            </w:r>
            <w:r w:rsidR="00F036DC">
              <w:rPr>
                <w:sz w:val="24"/>
                <w:szCs w:val="24"/>
              </w:rPr>
              <w:t>O</w:t>
            </w:r>
          </w:p>
        </w:tc>
        <w:tc>
          <w:tcPr>
            <w:tcW w:w="232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E4282" w:rsidRPr="001C3B98" w:rsidRDefault="00E311FD" w:rsidP="001C3B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E311FD" w:rsidTr="00A81CDF">
        <w:tc>
          <w:tcPr>
            <w:tcW w:w="235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E311FD" w:rsidRPr="00B532DB" w:rsidRDefault="00E311FD" w:rsidP="001C3B98">
            <w:pPr>
              <w:jc w:val="center"/>
              <w:rPr>
                <w:b/>
                <w:sz w:val="24"/>
              </w:rPr>
            </w:pPr>
            <w:r w:rsidRPr="00B532DB">
              <w:rPr>
                <w:b/>
                <w:sz w:val="24"/>
              </w:rPr>
              <w:t>RNDr. A. Slovenkaiová</w:t>
            </w:r>
          </w:p>
        </w:tc>
        <w:tc>
          <w:tcPr>
            <w:tcW w:w="2341" w:type="dxa"/>
            <w:vMerge w:val="restart"/>
            <w:tcBorders>
              <w:top w:val="single" w:sz="12" w:space="0" w:color="auto"/>
            </w:tcBorders>
            <w:vAlign w:val="center"/>
          </w:tcPr>
          <w:p w:rsidR="00E311FD" w:rsidRPr="001C3B98" w:rsidRDefault="00E311FD" w:rsidP="001C3B98">
            <w:pPr>
              <w:jc w:val="center"/>
              <w:rPr>
                <w:sz w:val="24"/>
              </w:rPr>
            </w:pPr>
            <w:r w:rsidRPr="001C3B98">
              <w:rPr>
                <w:sz w:val="24"/>
              </w:rPr>
              <w:t>MAT</w:t>
            </w:r>
          </w:p>
        </w:tc>
        <w:tc>
          <w:tcPr>
            <w:tcW w:w="2330" w:type="dxa"/>
            <w:tcBorders>
              <w:top w:val="single" w:sz="12" w:space="0" w:color="auto"/>
            </w:tcBorders>
            <w:vAlign w:val="center"/>
          </w:tcPr>
          <w:p w:rsidR="00E311FD" w:rsidRPr="001C3B98" w:rsidRDefault="00E311FD" w:rsidP="001C3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II</w:t>
            </w:r>
            <w:r w:rsidRPr="001C3B98">
              <w:rPr>
                <w:sz w:val="24"/>
              </w:rPr>
              <w:t>I.O</w:t>
            </w:r>
          </w:p>
        </w:tc>
        <w:tc>
          <w:tcPr>
            <w:tcW w:w="232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311FD" w:rsidRPr="001C3B98" w:rsidRDefault="00E311FD" w:rsidP="001C3B98">
            <w:pPr>
              <w:jc w:val="center"/>
              <w:rPr>
                <w:sz w:val="24"/>
              </w:rPr>
            </w:pPr>
            <w:r w:rsidRPr="001C3B98">
              <w:rPr>
                <w:sz w:val="24"/>
              </w:rPr>
              <w:t>4</w:t>
            </w:r>
          </w:p>
        </w:tc>
      </w:tr>
      <w:tr w:rsidR="00E311FD" w:rsidTr="00A81CDF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E311FD" w:rsidRPr="00B532DB" w:rsidRDefault="00E311FD" w:rsidP="001C3B98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E311FD" w:rsidRPr="001C3B98" w:rsidRDefault="00E311FD" w:rsidP="001C3B98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E311FD" w:rsidRPr="001C3B98" w:rsidRDefault="00E311FD" w:rsidP="001C3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II</w:t>
            </w:r>
            <w:r w:rsidRPr="001C3B98">
              <w:rPr>
                <w:sz w:val="24"/>
              </w:rPr>
              <w:t>I.A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E311FD" w:rsidRPr="001C3B98" w:rsidRDefault="00E311FD" w:rsidP="001C3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E311FD" w:rsidTr="00A81CDF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E311FD" w:rsidRPr="00B532DB" w:rsidRDefault="00E311FD" w:rsidP="001C3B98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E311FD" w:rsidRPr="001C3B98" w:rsidRDefault="00E311FD" w:rsidP="001C3B98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E311FD" w:rsidRPr="001C3B98" w:rsidRDefault="00E311FD" w:rsidP="001C3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IV.</w:t>
            </w:r>
            <w:r w:rsidRPr="001C3B98">
              <w:rPr>
                <w:sz w:val="24"/>
              </w:rPr>
              <w:t>A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E311FD" w:rsidRPr="001C3B98" w:rsidRDefault="00E311FD" w:rsidP="001C3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E311FD" w:rsidTr="00A81CDF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E311FD" w:rsidRPr="00B532DB" w:rsidRDefault="00E311FD" w:rsidP="001C3B98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E311FD" w:rsidRDefault="00E311FD" w:rsidP="001C3B98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E311FD" w:rsidRDefault="00E311FD" w:rsidP="001C3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I.A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E311FD" w:rsidRDefault="00E311FD" w:rsidP="001C3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E311FD" w:rsidTr="00A81CDF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E311FD" w:rsidRPr="00B532DB" w:rsidRDefault="00E311FD" w:rsidP="001C3B98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Align w:val="center"/>
          </w:tcPr>
          <w:p w:rsidR="00E311FD" w:rsidRDefault="00E311FD" w:rsidP="001C3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MAP</w:t>
            </w:r>
          </w:p>
        </w:tc>
        <w:tc>
          <w:tcPr>
            <w:tcW w:w="2330" w:type="dxa"/>
            <w:vAlign w:val="center"/>
          </w:tcPr>
          <w:p w:rsidR="00E311FD" w:rsidRDefault="00E311FD" w:rsidP="001C3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III.A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E311FD" w:rsidRDefault="00E311FD" w:rsidP="001C3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036DC" w:rsidTr="00A81CDF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F036DC" w:rsidRPr="00B532DB" w:rsidRDefault="00F036DC" w:rsidP="001C3B98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Align w:val="center"/>
          </w:tcPr>
          <w:p w:rsidR="00F036DC" w:rsidRPr="001C3B98" w:rsidRDefault="00E311FD" w:rsidP="001C3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SEM</w:t>
            </w:r>
          </w:p>
        </w:tc>
        <w:tc>
          <w:tcPr>
            <w:tcW w:w="2330" w:type="dxa"/>
            <w:vAlign w:val="center"/>
          </w:tcPr>
          <w:p w:rsidR="00F036DC" w:rsidRPr="001C3B98" w:rsidRDefault="00E311FD" w:rsidP="001C3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IV.A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F036DC" w:rsidRPr="001C3B98" w:rsidRDefault="00E311FD" w:rsidP="001C3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E311FD" w:rsidTr="00A81CDF">
        <w:tc>
          <w:tcPr>
            <w:tcW w:w="235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E311FD" w:rsidRPr="00B532DB" w:rsidRDefault="00E311FD" w:rsidP="00851454">
            <w:pPr>
              <w:jc w:val="center"/>
              <w:rPr>
                <w:b/>
                <w:sz w:val="24"/>
              </w:rPr>
            </w:pPr>
            <w:r w:rsidRPr="00B532DB">
              <w:rPr>
                <w:b/>
                <w:sz w:val="24"/>
              </w:rPr>
              <w:t xml:space="preserve">RNDr. L. </w:t>
            </w:r>
            <w:proofErr w:type="spellStart"/>
            <w:r w:rsidRPr="00B532DB">
              <w:rPr>
                <w:b/>
                <w:sz w:val="24"/>
              </w:rPr>
              <w:t>Škarbeková</w:t>
            </w:r>
            <w:proofErr w:type="spellEnd"/>
          </w:p>
        </w:tc>
        <w:tc>
          <w:tcPr>
            <w:tcW w:w="2341" w:type="dxa"/>
            <w:vMerge w:val="restart"/>
            <w:tcBorders>
              <w:top w:val="single" w:sz="12" w:space="0" w:color="auto"/>
            </w:tcBorders>
            <w:vAlign w:val="center"/>
          </w:tcPr>
          <w:p w:rsidR="00E311FD" w:rsidRPr="00851454" w:rsidRDefault="00E311FD" w:rsidP="00851454">
            <w:pPr>
              <w:jc w:val="center"/>
              <w:rPr>
                <w:sz w:val="24"/>
              </w:rPr>
            </w:pPr>
            <w:r w:rsidRPr="00851454">
              <w:rPr>
                <w:sz w:val="24"/>
              </w:rPr>
              <w:t>CHE</w:t>
            </w:r>
          </w:p>
          <w:p w:rsidR="00E311FD" w:rsidRPr="00851454" w:rsidRDefault="00E311FD" w:rsidP="00851454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tcBorders>
              <w:top w:val="single" w:sz="12" w:space="0" w:color="auto"/>
            </w:tcBorders>
            <w:vAlign w:val="center"/>
          </w:tcPr>
          <w:p w:rsidR="00E311FD" w:rsidRPr="00851454" w:rsidRDefault="00E311FD" w:rsidP="00851454">
            <w:pPr>
              <w:jc w:val="center"/>
              <w:rPr>
                <w:sz w:val="24"/>
              </w:rPr>
            </w:pPr>
            <w:r w:rsidRPr="00851454">
              <w:rPr>
                <w:sz w:val="24"/>
              </w:rPr>
              <w:t>I.O</w:t>
            </w:r>
          </w:p>
        </w:tc>
        <w:tc>
          <w:tcPr>
            <w:tcW w:w="232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311FD" w:rsidRPr="00851454" w:rsidRDefault="00E311FD" w:rsidP="00851454">
            <w:pPr>
              <w:jc w:val="center"/>
              <w:rPr>
                <w:sz w:val="24"/>
              </w:rPr>
            </w:pPr>
            <w:r w:rsidRPr="00851454">
              <w:rPr>
                <w:sz w:val="24"/>
              </w:rPr>
              <w:t>1</w:t>
            </w:r>
          </w:p>
        </w:tc>
      </w:tr>
      <w:tr w:rsidR="00E311FD" w:rsidTr="00A81CDF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E311FD" w:rsidRPr="00B532DB" w:rsidRDefault="00E311FD" w:rsidP="00851454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E311FD" w:rsidRPr="00851454" w:rsidRDefault="00E311FD" w:rsidP="00851454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E311FD" w:rsidRPr="00851454" w:rsidRDefault="00E311FD" w:rsidP="00851454">
            <w:pPr>
              <w:jc w:val="center"/>
              <w:rPr>
                <w:sz w:val="24"/>
              </w:rPr>
            </w:pPr>
            <w:r w:rsidRPr="00851454">
              <w:rPr>
                <w:sz w:val="24"/>
              </w:rPr>
              <w:t>II.O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E311FD" w:rsidRPr="00851454" w:rsidRDefault="00E311FD" w:rsidP="00851454">
            <w:pPr>
              <w:jc w:val="center"/>
              <w:rPr>
                <w:sz w:val="24"/>
              </w:rPr>
            </w:pPr>
            <w:r w:rsidRPr="00851454">
              <w:rPr>
                <w:sz w:val="24"/>
              </w:rPr>
              <w:t>1</w:t>
            </w:r>
          </w:p>
        </w:tc>
      </w:tr>
      <w:tr w:rsidR="00E311FD" w:rsidTr="00A81CDF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E311FD" w:rsidRPr="00B532DB" w:rsidRDefault="00E311FD" w:rsidP="00851454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E311FD" w:rsidRPr="00851454" w:rsidRDefault="00E311FD" w:rsidP="00851454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E311FD" w:rsidRPr="00851454" w:rsidRDefault="00E311FD" w:rsidP="00851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III.O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E311FD" w:rsidRPr="00851454" w:rsidRDefault="00E311FD" w:rsidP="00851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E311FD" w:rsidTr="00A81CDF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E311FD" w:rsidRPr="00B532DB" w:rsidRDefault="00E311FD" w:rsidP="00851454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E311FD" w:rsidRPr="00851454" w:rsidRDefault="00E311FD" w:rsidP="00851454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E311FD" w:rsidRPr="00851454" w:rsidRDefault="00E311FD" w:rsidP="00851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IV.O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E311FD" w:rsidRDefault="00E311FD" w:rsidP="00851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E311FD" w:rsidTr="00A81CDF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E311FD" w:rsidRPr="00B532DB" w:rsidRDefault="00E311FD" w:rsidP="00851454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E311FD" w:rsidRPr="00851454" w:rsidRDefault="00E311FD" w:rsidP="00851454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E311FD" w:rsidRPr="00851454" w:rsidRDefault="00E311FD" w:rsidP="00851454">
            <w:pPr>
              <w:jc w:val="center"/>
              <w:rPr>
                <w:sz w:val="24"/>
              </w:rPr>
            </w:pPr>
            <w:r w:rsidRPr="00851454">
              <w:rPr>
                <w:sz w:val="24"/>
              </w:rPr>
              <w:t>I.A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E311FD" w:rsidRPr="00851454" w:rsidRDefault="00E311FD" w:rsidP="00851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E311FD" w:rsidTr="00A81CDF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E311FD" w:rsidRPr="00B532DB" w:rsidRDefault="00E311FD" w:rsidP="00851454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E311FD" w:rsidRPr="00851454" w:rsidRDefault="00E311FD" w:rsidP="00851454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E311FD" w:rsidRPr="00851454" w:rsidRDefault="00E311FD" w:rsidP="00851454">
            <w:pPr>
              <w:jc w:val="center"/>
              <w:rPr>
                <w:sz w:val="24"/>
              </w:rPr>
            </w:pPr>
            <w:r w:rsidRPr="00851454">
              <w:rPr>
                <w:sz w:val="24"/>
              </w:rPr>
              <w:t>II.A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E311FD" w:rsidRPr="00851454" w:rsidRDefault="00E311FD" w:rsidP="00851454">
            <w:pPr>
              <w:jc w:val="center"/>
              <w:rPr>
                <w:sz w:val="24"/>
              </w:rPr>
            </w:pPr>
            <w:r w:rsidRPr="00851454">
              <w:rPr>
                <w:sz w:val="24"/>
              </w:rPr>
              <w:t>3</w:t>
            </w:r>
          </w:p>
        </w:tc>
      </w:tr>
      <w:tr w:rsidR="00E311FD" w:rsidTr="00A81CDF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E311FD" w:rsidRPr="00B532DB" w:rsidRDefault="00E311FD" w:rsidP="00851454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E311FD" w:rsidRPr="00851454" w:rsidRDefault="00E311FD" w:rsidP="00851454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E311FD" w:rsidRPr="00851454" w:rsidRDefault="00E311FD" w:rsidP="00851454">
            <w:pPr>
              <w:jc w:val="center"/>
              <w:rPr>
                <w:sz w:val="24"/>
              </w:rPr>
            </w:pPr>
            <w:r w:rsidRPr="00851454">
              <w:rPr>
                <w:sz w:val="24"/>
              </w:rPr>
              <w:t>III.A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E311FD" w:rsidRPr="00851454" w:rsidRDefault="00E311FD" w:rsidP="00851454">
            <w:pPr>
              <w:jc w:val="center"/>
              <w:rPr>
                <w:sz w:val="24"/>
              </w:rPr>
            </w:pPr>
            <w:r w:rsidRPr="00851454">
              <w:rPr>
                <w:sz w:val="24"/>
              </w:rPr>
              <w:t>1</w:t>
            </w:r>
          </w:p>
        </w:tc>
      </w:tr>
      <w:tr w:rsidR="00E311FD" w:rsidTr="00A81CDF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E311FD" w:rsidRPr="00B532DB" w:rsidRDefault="00E311FD" w:rsidP="00851454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E311FD" w:rsidRPr="00851454" w:rsidRDefault="00E311FD" w:rsidP="00851454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E311FD" w:rsidRPr="00851454" w:rsidRDefault="00E311FD" w:rsidP="00851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IV.A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E311FD" w:rsidRPr="00851454" w:rsidRDefault="00E311FD" w:rsidP="00851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A81CDF" w:rsidTr="00A81CDF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A81CDF" w:rsidRPr="00B532DB" w:rsidRDefault="00A81CDF" w:rsidP="00851454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Merge w:val="restart"/>
            <w:vAlign w:val="center"/>
          </w:tcPr>
          <w:p w:rsidR="00A81CDF" w:rsidRPr="00851454" w:rsidRDefault="00A81CDF" w:rsidP="00851454">
            <w:pPr>
              <w:jc w:val="center"/>
              <w:rPr>
                <w:sz w:val="24"/>
              </w:rPr>
            </w:pPr>
            <w:r w:rsidRPr="00851454">
              <w:rPr>
                <w:sz w:val="24"/>
              </w:rPr>
              <w:t>BIO</w:t>
            </w:r>
          </w:p>
        </w:tc>
        <w:tc>
          <w:tcPr>
            <w:tcW w:w="2330" w:type="dxa"/>
            <w:vAlign w:val="center"/>
          </w:tcPr>
          <w:p w:rsidR="00A81CDF" w:rsidRPr="00851454" w:rsidRDefault="00E311FD" w:rsidP="00851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 w:rsidR="00A81CDF" w:rsidRPr="00851454">
              <w:rPr>
                <w:sz w:val="24"/>
              </w:rPr>
              <w:t>I</w:t>
            </w:r>
            <w:r w:rsidR="00A81CDF">
              <w:rPr>
                <w:sz w:val="24"/>
              </w:rPr>
              <w:t>I</w:t>
            </w:r>
            <w:r w:rsidR="00A81CDF" w:rsidRPr="00851454">
              <w:rPr>
                <w:sz w:val="24"/>
              </w:rPr>
              <w:t>.A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A81CDF" w:rsidRPr="00851454" w:rsidRDefault="00E311FD" w:rsidP="00851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E311FD" w:rsidTr="00A81CDF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E311FD" w:rsidRPr="00B532DB" w:rsidRDefault="00E311FD" w:rsidP="00851454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E311FD" w:rsidRPr="00851454" w:rsidRDefault="00E311FD" w:rsidP="00851454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E311FD" w:rsidRDefault="00E311FD" w:rsidP="00851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I.O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E311FD" w:rsidRDefault="00E311FD" w:rsidP="00851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A81CDF" w:rsidTr="00A81CDF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A81CDF" w:rsidRPr="00B532DB" w:rsidRDefault="00A81CDF" w:rsidP="00851454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A81CDF" w:rsidRPr="00851454" w:rsidRDefault="00A81CDF" w:rsidP="00851454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A81CDF" w:rsidRPr="00851454" w:rsidRDefault="00E311FD" w:rsidP="00851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II.O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A81CDF" w:rsidRDefault="00E311FD" w:rsidP="00851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51454" w:rsidTr="00A81CDF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851454" w:rsidRPr="00B532DB" w:rsidRDefault="00851454" w:rsidP="00851454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Align w:val="center"/>
          </w:tcPr>
          <w:p w:rsidR="00851454" w:rsidRPr="00851454" w:rsidRDefault="00F036DC" w:rsidP="00851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HUV</w:t>
            </w:r>
          </w:p>
        </w:tc>
        <w:tc>
          <w:tcPr>
            <w:tcW w:w="2330" w:type="dxa"/>
            <w:vAlign w:val="center"/>
          </w:tcPr>
          <w:p w:rsidR="00851454" w:rsidRPr="00851454" w:rsidRDefault="00EC2FAE" w:rsidP="00851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 w:rsidR="00F036DC">
              <w:rPr>
                <w:sz w:val="24"/>
              </w:rPr>
              <w:t>I.O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851454" w:rsidRPr="00851454" w:rsidRDefault="00F036DC" w:rsidP="00851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036DC" w:rsidTr="00A81CDF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F036DC" w:rsidRPr="00B532DB" w:rsidRDefault="00F036DC" w:rsidP="00F036DC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Align w:val="center"/>
          </w:tcPr>
          <w:p w:rsidR="00F036DC" w:rsidRPr="00851454" w:rsidRDefault="00EC2FAE" w:rsidP="00F036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PBE</w:t>
            </w:r>
          </w:p>
        </w:tc>
        <w:tc>
          <w:tcPr>
            <w:tcW w:w="2330" w:type="dxa"/>
            <w:vAlign w:val="center"/>
          </w:tcPr>
          <w:p w:rsidR="00F036DC" w:rsidRPr="00851454" w:rsidRDefault="00EC2FAE" w:rsidP="00F036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III.A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F036DC" w:rsidRPr="00851454" w:rsidRDefault="00A81CDF" w:rsidP="00F036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A81CDF" w:rsidTr="00A81CDF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A81CDF" w:rsidRPr="00B532DB" w:rsidRDefault="00A81CDF" w:rsidP="00A81CDF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Align w:val="center"/>
          </w:tcPr>
          <w:p w:rsidR="00A81CDF" w:rsidRPr="00851454" w:rsidRDefault="00A81CDF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SE</w:t>
            </w:r>
            <w:r w:rsidR="00EC2FAE">
              <w:rPr>
                <w:sz w:val="24"/>
              </w:rPr>
              <w:t>C</w:t>
            </w:r>
          </w:p>
        </w:tc>
        <w:tc>
          <w:tcPr>
            <w:tcW w:w="2330" w:type="dxa"/>
            <w:vAlign w:val="center"/>
          </w:tcPr>
          <w:p w:rsidR="00A81CDF" w:rsidRPr="00851454" w:rsidRDefault="00A81CDF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 w:rsidR="00EC2FAE">
              <w:rPr>
                <w:sz w:val="24"/>
              </w:rPr>
              <w:t>V</w:t>
            </w:r>
            <w:r>
              <w:rPr>
                <w:sz w:val="24"/>
              </w:rPr>
              <w:t>.A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A81CDF" w:rsidRPr="00851454" w:rsidRDefault="00A81CDF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A81CDF" w:rsidTr="00A81CDF">
        <w:tc>
          <w:tcPr>
            <w:tcW w:w="2350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A81CDF" w:rsidRPr="00B532DB" w:rsidRDefault="00A81CDF" w:rsidP="00A81CDF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tcBorders>
              <w:bottom w:val="single" w:sz="12" w:space="0" w:color="auto"/>
            </w:tcBorders>
            <w:vAlign w:val="center"/>
          </w:tcPr>
          <w:p w:rsidR="00A81CDF" w:rsidRPr="00851454" w:rsidRDefault="00A81CDF" w:rsidP="00A81CDF">
            <w:pPr>
              <w:jc w:val="center"/>
              <w:rPr>
                <w:sz w:val="24"/>
              </w:rPr>
            </w:pPr>
            <w:r w:rsidRPr="00851454">
              <w:rPr>
                <w:sz w:val="24"/>
              </w:rPr>
              <w:t>SEB</w:t>
            </w:r>
          </w:p>
        </w:tc>
        <w:tc>
          <w:tcPr>
            <w:tcW w:w="2330" w:type="dxa"/>
            <w:tcBorders>
              <w:bottom w:val="single" w:sz="12" w:space="0" w:color="auto"/>
            </w:tcBorders>
            <w:vAlign w:val="center"/>
          </w:tcPr>
          <w:p w:rsidR="00A81CDF" w:rsidRPr="00851454" w:rsidRDefault="00A81CDF" w:rsidP="00A81CDF">
            <w:pPr>
              <w:jc w:val="center"/>
              <w:rPr>
                <w:sz w:val="24"/>
              </w:rPr>
            </w:pPr>
            <w:r w:rsidRPr="00851454">
              <w:rPr>
                <w:sz w:val="24"/>
              </w:rPr>
              <w:t>IV.A</w:t>
            </w:r>
          </w:p>
        </w:tc>
        <w:tc>
          <w:tcPr>
            <w:tcW w:w="232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A81CDF" w:rsidRPr="00851454" w:rsidRDefault="00EC2FAE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EC2FAE" w:rsidTr="00A81CDF">
        <w:tc>
          <w:tcPr>
            <w:tcW w:w="235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EC2FAE" w:rsidRPr="00B532DB" w:rsidRDefault="00EC2FAE" w:rsidP="00A81CDF">
            <w:pPr>
              <w:jc w:val="center"/>
              <w:rPr>
                <w:b/>
                <w:sz w:val="24"/>
              </w:rPr>
            </w:pPr>
            <w:r w:rsidRPr="00B532DB">
              <w:rPr>
                <w:b/>
                <w:sz w:val="24"/>
              </w:rPr>
              <w:t xml:space="preserve">Mgr. J. </w:t>
            </w:r>
            <w:proofErr w:type="spellStart"/>
            <w:r w:rsidRPr="00B532DB">
              <w:rPr>
                <w:b/>
                <w:sz w:val="24"/>
              </w:rPr>
              <w:t>Viťazková</w:t>
            </w:r>
            <w:proofErr w:type="spellEnd"/>
          </w:p>
        </w:tc>
        <w:tc>
          <w:tcPr>
            <w:tcW w:w="2341" w:type="dxa"/>
            <w:vMerge w:val="restart"/>
            <w:tcBorders>
              <w:top w:val="single" w:sz="12" w:space="0" w:color="auto"/>
            </w:tcBorders>
            <w:vAlign w:val="center"/>
          </w:tcPr>
          <w:p w:rsidR="00EC2FAE" w:rsidRPr="00851454" w:rsidRDefault="00EC2FAE" w:rsidP="00A81CDF">
            <w:pPr>
              <w:jc w:val="center"/>
              <w:rPr>
                <w:sz w:val="24"/>
              </w:rPr>
            </w:pPr>
            <w:r w:rsidRPr="00851454">
              <w:rPr>
                <w:sz w:val="24"/>
              </w:rPr>
              <w:t>MAT</w:t>
            </w:r>
          </w:p>
        </w:tc>
        <w:tc>
          <w:tcPr>
            <w:tcW w:w="2330" w:type="dxa"/>
            <w:tcBorders>
              <w:top w:val="single" w:sz="12" w:space="0" w:color="auto"/>
            </w:tcBorders>
            <w:vAlign w:val="center"/>
          </w:tcPr>
          <w:p w:rsidR="00EC2FAE" w:rsidRPr="00851454" w:rsidRDefault="00EC2FAE" w:rsidP="00A81CDF">
            <w:pPr>
              <w:jc w:val="center"/>
              <w:rPr>
                <w:sz w:val="24"/>
              </w:rPr>
            </w:pPr>
            <w:r w:rsidRPr="00851454">
              <w:rPr>
                <w:sz w:val="24"/>
              </w:rPr>
              <w:t>I</w:t>
            </w:r>
            <w:r>
              <w:rPr>
                <w:sz w:val="24"/>
              </w:rPr>
              <w:t>I</w:t>
            </w:r>
            <w:r w:rsidRPr="00851454">
              <w:rPr>
                <w:sz w:val="24"/>
              </w:rPr>
              <w:t>.O</w:t>
            </w:r>
          </w:p>
        </w:tc>
        <w:tc>
          <w:tcPr>
            <w:tcW w:w="232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C2FAE" w:rsidRPr="00851454" w:rsidRDefault="00EC2FAE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EC2FAE" w:rsidTr="00A81CDF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EC2FAE" w:rsidRPr="00B532DB" w:rsidRDefault="00EC2FAE" w:rsidP="00A81CDF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EC2FAE" w:rsidRPr="00851454" w:rsidRDefault="00EC2FAE" w:rsidP="00A81CDF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EC2FAE" w:rsidRPr="00851454" w:rsidRDefault="00EC2FAE" w:rsidP="00A81CDF">
            <w:pPr>
              <w:jc w:val="center"/>
              <w:rPr>
                <w:sz w:val="24"/>
              </w:rPr>
            </w:pPr>
            <w:r w:rsidRPr="00851454">
              <w:rPr>
                <w:sz w:val="24"/>
              </w:rPr>
              <w:t>I</w:t>
            </w:r>
            <w:r>
              <w:rPr>
                <w:sz w:val="24"/>
              </w:rPr>
              <w:t>V</w:t>
            </w:r>
            <w:r w:rsidRPr="00851454">
              <w:rPr>
                <w:sz w:val="24"/>
              </w:rPr>
              <w:t>.</w:t>
            </w:r>
            <w:r>
              <w:rPr>
                <w:sz w:val="24"/>
              </w:rPr>
              <w:t>O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EC2FAE" w:rsidRPr="00851454" w:rsidRDefault="00EC2FAE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EC2FAE" w:rsidTr="00A81CDF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EC2FAE" w:rsidRPr="00B532DB" w:rsidRDefault="00EC2FAE" w:rsidP="00A81CDF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Merge w:val="restart"/>
            <w:vAlign w:val="center"/>
          </w:tcPr>
          <w:p w:rsidR="00EC2FAE" w:rsidRPr="00851454" w:rsidRDefault="00EC2FAE" w:rsidP="00A81CDF">
            <w:pPr>
              <w:jc w:val="center"/>
              <w:rPr>
                <w:sz w:val="24"/>
              </w:rPr>
            </w:pPr>
            <w:r w:rsidRPr="00851454">
              <w:rPr>
                <w:sz w:val="24"/>
              </w:rPr>
              <w:t>FYZ</w:t>
            </w:r>
          </w:p>
        </w:tc>
        <w:tc>
          <w:tcPr>
            <w:tcW w:w="2330" w:type="dxa"/>
            <w:vAlign w:val="center"/>
          </w:tcPr>
          <w:p w:rsidR="00EC2FAE" w:rsidRPr="00851454" w:rsidRDefault="00EC2FAE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 w:rsidRPr="00851454">
              <w:rPr>
                <w:sz w:val="24"/>
              </w:rPr>
              <w:t>I.O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EC2FAE" w:rsidRPr="00851454" w:rsidRDefault="00EC2FAE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EC2FAE" w:rsidTr="00A81CDF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EC2FAE" w:rsidRPr="00B532DB" w:rsidRDefault="00EC2FAE" w:rsidP="00A81CDF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EC2FAE" w:rsidRPr="00851454" w:rsidRDefault="00EC2FAE" w:rsidP="00A81CDF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EC2FAE" w:rsidRPr="00851454" w:rsidRDefault="00EC2FAE" w:rsidP="00A81CDF">
            <w:pPr>
              <w:jc w:val="center"/>
              <w:rPr>
                <w:sz w:val="24"/>
              </w:rPr>
            </w:pPr>
            <w:r w:rsidRPr="00851454">
              <w:rPr>
                <w:sz w:val="24"/>
              </w:rPr>
              <w:t>I</w:t>
            </w:r>
            <w:r>
              <w:rPr>
                <w:sz w:val="24"/>
              </w:rPr>
              <w:t>I</w:t>
            </w:r>
            <w:r w:rsidRPr="00851454">
              <w:rPr>
                <w:sz w:val="24"/>
              </w:rPr>
              <w:t>I.O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EC2FAE" w:rsidRPr="00851454" w:rsidRDefault="00EC2FAE" w:rsidP="00A81CDF">
            <w:pPr>
              <w:jc w:val="center"/>
              <w:rPr>
                <w:sz w:val="24"/>
              </w:rPr>
            </w:pPr>
            <w:r w:rsidRPr="00851454">
              <w:rPr>
                <w:sz w:val="24"/>
              </w:rPr>
              <w:t>2</w:t>
            </w:r>
          </w:p>
        </w:tc>
      </w:tr>
      <w:tr w:rsidR="00EC2FAE" w:rsidTr="00A81CDF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EC2FAE" w:rsidRPr="00B532DB" w:rsidRDefault="00EC2FAE" w:rsidP="00A81CDF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EC2FAE" w:rsidRPr="00851454" w:rsidRDefault="00EC2FAE" w:rsidP="00A81CDF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EC2FAE" w:rsidRPr="00851454" w:rsidRDefault="00EC2FAE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IV.O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EC2FAE" w:rsidRPr="00851454" w:rsidRDefault="00EC2FAE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EC2FAE" w:rsidTr="00A81CDF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EC2FAE" w:rsidRPr="00B532DB" w:rsidRDefault="00EC2FAE" w:rsidP="00A81CDF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EC2FAE" w:rsidRPr="00851454" w:rsidRDefault="00EC2FAE" w:rsidP="00A81CDF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EC2FAE" w:rsidRPr="00851454" w:rsidRDefault="00EC2FAE" w:rsidP="00A81CDF">
            <w:pPr>
              <w:jc w:val="center"/>
              <w:rPr>
                <w:sz w:val="24"/>
              </w:rPr>
            </w:pPr>
            <w:r w:rsidRPr="00851454">
              <w:rPr>
                <w:sz w:val="24"/>
              </w:rPr>
              <w:t>I.A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EC2FAE" w:rsidRPr="00851454" w:rsidRDefault="00EC2FAE" w:rsidP="00A81CDF">
            <w:pPr>
              <w:jc w:val="center"/>
              <w:rPr>
                <w:sz w:val="24"/>
              </w:rPr>
            </w:pPr>
            <w:r w:rsidRPr="00851454">
              <w:rPr>
                <w:sz w:val="24"/>
              </w:rPr>
              <w:t>3</w:t>
            </w:r>
          </w:p>
        </w:tc>
      </w:tr>
      <w:tr w:rsidR="00EC2FAE" w:rsidTr="00A81CDF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EC2FAE" w:rsidRPr="00B532DB" w:rsidRDefault="00EC2FAE" w:rsidP="00A81CDF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EC2FAE" w:rsidRPr="00851454" w:rsidRDefault="00EC2FAE" w:rsidP="00A81CDF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EC2FAE" w:rsidRPr="00851454" w:rsidRDefault="00EC2FAE" w:rsidP="00A81CDF">
            <w:pPr>
              <w:jc w:val="center"/>
              <w:rPr>
                <w:sz w:val="24"/>
              </w:rPr>
            </w:pPr>
            <w:r w:rsidRPr="00851454">
              <w:rPr>
                <w:sz w:val="24"/>
              </w:rPr>
              <w:t>II.A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EC2FAE" w:rsidRPr="00851454" w:rsidRDefault="00EC2FAE" w:rsidP="00A81CDF">
            <w:pPr>
              <w:jc w:val="center"/>
              <w:rPr>
                <w:sz w:val="24"/>
              </w:rPr>
            </w:pPr>
            <w:r w:rsidRPr="00851454">
              <w:rPr>
                <w:sz w:val="24"/>
              </w:rPr>
              <w:t>3</w:t>
            </w:r>
          </w:p>
        </w:tc>
      </w:tr>
      <w:tr w:rsidR="00EC2FAE" w:rsidTr="00A81CDF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EC2FAE" w:rsidRPr="00B532DB" w:rsidRDefault="00EC2FAE" w:rsidP="00A81CDF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EC2FAE" w:rsidRPr="00851454" w:rsidRDefault="00EC2FAE" w:rsidP="00A81CDF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EC2FAE" w:rsidRPr="00851454" w:rsidRDefault="00EC2FAE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III.A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EC2FAE" w:rsidRPr="00851454" w:rsidRDefault="00EC2FAE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EC2FAE" w:rsidTr="00A81CDF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EC2FAE" w:rsidRPr="00B532DB" w:rsidRDefault="00EC2FAE" w:rsidP="00A81CDF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Align w:val="center"/>
          </w:tcPr>
          <w:p w:rsidR="00EC2FAE" w:rsidRPr="00851454" w:rsidRDefault="00EC2FAE" w:rsidP="00A81CDF">
            <w:pPr>
              <w:jc w:val="center"/>
              <w:rPr>
                <w:sz w:val="24"/>
              </w:rPr>
            </w:pPr>
            <w:r w:rsidRPr="00851454">
              <w:rPr>
                <w:sz w:val="24"/>
              </w:rPr>
              <w:t>SE</w:t>
            </w:r>
            <w:r>
              <w:rPr>
                <w:sz w:val="24"/>
              </w:rPr>
              <w:t>F</w:t>
            </w:r>
          </w:p>
        </w:tc>
        <w:tc>
          <w:tcPr>
            <w:tcW w:w="2330" w:type="dxa"/>
            <w:vAlign w:val="center"/>
          </w:tcPr>
          <w:p w:rsidR="00EC2FAE" w:rsidRPr="00851454" w:rsidRDefault="00EC2FAE" w:rsidP="00A81CDF">
            <w:pPr>
              <w:jc w:val="center"/>
              <w:rPr>
                <w:sz w:val="24"/>
              </w:rPr>
            </w:pPr>
            <w:r w:rsidRPr="00851454">
              <w:rPr>
                <w:sz w:val="24"/>
              </w:rPr>
              <w:t>IV.A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EC2FAE" w:rsidRPr="00851454" w:rsidRDefault="00EC2FAE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EC2FAE" w:rsidTr="00A81CDF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EC2FAE" w:rsidRPr="00B532DB" w:rsidRDefault="00EC2FAE" w:rsidP="00A81CDF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Align w:val="center"/>
          </w:tcPr>
          <w:p w:rsidR="00EC2FAE" w:rsidRPr="00851454" w:rsidRDefault="00EC2FAE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FIG</w:t>
            </w:r>
          </w:p>
        </w:tc>
        <w:tc>
          <w:tcPr>
            <w:tcW w:w="2330" w:type="dxa"/>
            <w:vAlign w:val="center"/>
          </w:tcPr>
          <w:p w:rsidR="00EC2FAE" w:rsidRPr="00851454" w:rsidRDefault="00EC2FAE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IV.A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EC2FAE" w:rsidRDefault="00EC2FAE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EC2FAE" w:rsidTr="00A81CDF">
        <w:tc>
          <w:tcPr>
            <w:tcW w:w="235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EC2FAE" w:rsidRPr="00B532DB" w:rsidRDefault="00EC2FAE" w:rsidP="00A81CDF">
            <w:pPr>
              <w:jc w:val="center"/>
              <w:rPr>
                <w:b/>
                <w:sz w:val="24"/>
                <w:szCs w:val="24"/>
              </w:rPr>
            </w:pPr>
            <w:r w:rsidRPr="00B532DB">
              <w:rPr>
                <w:b/>
                <w:sz w:val="24"/>
                <w:szCs w:val="24"/>
              </w:rPr>
              <w:t>Mgr. I. Sokolská</w:t>
            </w:r>
          </w:p>
        </w:tc>
        <w:tc>
          <w:tcPr>
            <w:tcW w:w="2341" w:type="dxa"/>
            <w:vMerge w:val="restart"/>
            <w:tcBorders>
              <w:top w:val="single" w:sz="12" w:space="0" w:color="auto"/>
            </w:tcBorders>
            <w:vAlign w:val="center"/>
          </w:tcPr>
          <w:p w:rsidR="00EC2FAE" w:rsidRPr="00D06392" w:rsidRDefault="00EC2FAE" w:rsidP="00A81CDF">
            <w:pPr>
              <w:jc w:val="center"/>
              <w:rPr>
                <w:sz w:val="24"/>
                <w:szCs w:val="24"/>
              </w:rPr>
            </w:pPr>
            <w:r w:rsidRPr="00D06392">
              <w:rPr>
                <w:sz w:val="24"/>
                <w:szCs w:val="24"/>
              </w:rPr>
              <w:t>GEO</w:t>
            </w:r>
          </w:p>
        </w:tc>
        <w:tc>
          <w:tcPr>
            <w:tcW w:w="2330" w:type="dxa"/>
            <w:tcBorders>
              <w:top w:val="single" w:sz="12" w:space="0" w:color="auto"/>
            </w:tcBorders>
            <w:vAlign w:val="center"/>
          </w:tcPr>
          <w:p w:rsidR="00EC2FAE" w:rsidRPr="00D06392" w:rsidRDefault="00EC2FAE" w:rsidP="00A81CDF">
            <w:pPr>
              <w:jc w:val="center"/>
              <w:rPr>
                <w:sz w:val="24"/>
                <w:szCs w:val="24"/>
              </w:rPr>
            </w:pPr>
            <w:r w:rsidRPr="00D06392">
              <w:rPr>
                <w:sz w:val="24"/>
                <w:szCs w:val="24"/>
              </w:rPr>
              <w:t>I.O</w:t>
            </w:r>
          </w:p>
        </w:tc>
        <w:tc>
          <w:tcPr>
            <w:tcW w:w="232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C2FAE" w:rsidRPr="00D06392" w:rsidRDefault="00EC2FAE" w:rsidP="00A81CDF">
            <w:pPr>
              <w:jc w:val="center"/>
              <w:rPr>
                <w:sz w:val="24"/>
                <w:szCs w:val="24"/>
              </w:rPr>
            </w:pPr>
            <w:r w:rsidRPr="00D06392">
              <w:rPr>
                <w:sz w:val="24"/>
                <w:szCs w:val="24"/>
              </w:rPr>
              <w:t>1</w:t>
            </w:r>
          </w:p>
        </w:tc>
      </w:tr>
      <w:tr w:rsidR="00EC2FAE" w:rsidTr="00A81CDF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EC2FAE" w:rsidRPr="00B532DB" w:rsidRDefault="00EC2FAE" w:rsidP="00A81CD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41" w:type="dxa"/>
            <w:vMerge/>
            <w:vAlign w:val="center"/>
          </w:tcPr>
          <w:p w:rsidR="00EC2FAE" w:rsidRPr="00D06392" w:rsidRDefault="00EC2FAE" w:rsidP="00A81C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0" w:type="dxa"/>
            <w:vAlign w:val="center"/>
          </w:tcPr>
          <w:p w:rsidR="00EC2FAE" w:rsidRPr="00D06392" w:rsidRDefault="00EC2FAE" w:rsidP="00A81CDF">
            <w:pPr>
              <w:jc w:val="center"/>
              <w:rPr>
                <w:sz w:val="24"/>
                <w:szCs w:val="24"/>
              </w:rPr>
            </w:pPr>
            <w:r w:rsidRPr="00D06392">
              <w:rPr>
                <w:sz w:val="24"/>
                <w:szCs w:val="24"/>
              </w:rPr>
              <w:t>II.O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EC2FAE" w:rsidRPr="00D06392" w:rsidRDefault="00EC2FAE" w:rsidP="00A81CDF">
            <w:pPr>
              <w:jc w:val="center"/>
              <w:rPr>
                <w:sz w:val="24"/>
                <w:szCs w:val="24"/>
              </w:rPr>
            </w:pPr>
            <w:r w:rsidRPr="00D06392">
              <w:rPr>
                <w:sz w:val="24"/>
                <w:szCs w:val="24"/>
              </w:rPr>
              <w:t>1</w:t>
            </w:r>
          </w:p>
        </w:tc>
      </w:tr>
      <w:tr w:rsidR="00EC2FAE" w:rsidTr="00A81CDF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EC2FAE" w:rsidRPr="00B532DB" w:rsidRDefault="00EC2FAE" w:rsidP="00A81CD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41" w:type="dxa"/>
            <w:vMerge/>
            <w:vAlign w:val="center"/>
          </w:tcPr>
          <w:p w:rsidR="00EC2FAE" w:rsidRPr="00D06392" w:rsidRDefault="00EC2FAE" w:rsidP="00A81C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0" w:type="dxa"/>
            <w:vAlign w:val="center"/>
          </w:tcPr>
          <w:p w:rsidR="00EC2FAE" w:rsidRPr="00D06392" w:rsidRDefault="00EC2FAE" w:rsidP="00A81CDF">
            <w:pPr>
              <w:jc w:val="center"/>
              <w:rPr>
                <w:sz w:val="24"/>
                <w:szCs w:val="24"/>
              </w:rPr>
            </w:pPr>
            <w:r w:rsidRPr="00D06392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II</w:t>
            </w:r>
            <w:r w:rsidRPr="00D06392">
              <w:rPr>
                <w:sz w:val="24"/>
                <w:szCs w:val="24"/>
              </w:rPr>
              <w:t>.O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EC2FAE" w:rsidRPr="00D06392" w:rsidRDefault="00EC2FAE" w:rsidP="00A81C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EC2FAE" w:rsidTr="00A81CDF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EC2FAE" w:rsidRPr="00B532DB" w:rsidRDefault="00EC2FAE" w:rsidP="00A81CD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41" w:type="dxa"/>
            <w:vMerge/>
            <w:vAlign w:val="center"/>
          </w:tcPr>
          <w:p w:rsidR="00EC2FAE" w:rsidRPr="00D06392" w:rsidRDefault="00EC2FAE" w:rsidP="00A81C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0" w:type="dxa"/>
            <w:vAlign w:val="center"/>
          </w:tcPr>
          <w:p w:rsidR="00EC2FAE" w:rsidRPr="00D06392" w:rsidRDefault="00EC2FAE" w:rsidP="00A81C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IV.O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EC2FAE" w:rsidRPr="00D06392" w:rsidRDefault="00EC2FAE" w:rsidP="00A81C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C2FAE" w:rsidTr="00A81CDF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EC2FAE" w:rsidRPr="00B532DB" w:rsidRDefault="00EC2FAE" w:rsidP="00A81CD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41" w:type="dxa"/>
            <w:vMerge/>
            <w:vAlign w:val="center"/>
          </w:tcPr>
          <w:p w:rsidR="00EC2FAE" w:rsidRPr="00D06392" w:rsidRDefault="00EC2FAE" w:rsidP="00A81C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0" w:type="dxa"/>
            <w:vAlign w:val="center"/>
          </w:tcPr>
          <w:p w:rsidR="00EC2FAE" w:rsidRPr="00D06392" w:rsidRDefault="00EC2FAE" w:rsidP="00A81CDF">
            <w:pPr>
              <w:jc w:val="center"/>
              <w:rPr>
                <w:sz w:val="24"/>
                <w:szCs w:val="24"/>
              </w:rPr>
            </w:pPr>
            <w:r w:rsidRPr="00D06392">
              <w:rPr>
                <w:sz w:val="24"/>
                <w:szCs w:val="24"/>
              </w:rPr>
              <w:t>I.A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EC2FAE" w:rsidRPr="00D06392" w:rsidRDefault="00EC2FAE" w:rsidP="00A81C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EC2FAE" w:rsidTr="00A81CDF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EC2FAE" w:rsidRPr="00B532DB" w:rsidRDefault="00EC2FAE" w:rsidP="00A81CD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41" w:type="dxa"/>
            <w:vMerge/>
            <w:vAlign w:val="center"/>
          </w:tcPr>
          <w:p w:rsidR="00EC2FAE" w:rsidRPr="00D06392" w:rsidRDefault="00EC2FAE" w:rsidP="00A81C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0" w:type="dxa"/>
            <w:vAlign w:val="center"/>
          </w:tcPr>
          <w:p w:rsidR="00EC2FAE" w:rsidRPr="00D06392" w:rsidRDefault="00EC2FAE" w:rsidP="00A81CDF">
            <w:pPr>
              <w:jc w:val="center"/>
              <w:rPr>
                <w:sz w:val="24"/>
                <w:szCs w:val="24"/>
              </w:rPr>
            </w:pPr>
            <w:r w:rsidRPr="00D06392">
              <w:rPr>
                <w:sz w:val="24"/>
                <w:szCs w:val="24"/>
              </w:rPr>
              <w:t>II.A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EC2FAE" w:rsidRPr="00D06392" w:rsidRDefault="00EC2FAE" w:rsidP="00A81CDF">
            <w:pPr>
              <w:jc w:val="center"/>
              <w:rPr>
                <w:sz w:val="24"/>
                <w:szCs w:val="24"/>
              </w:rPr>
            </w:pPr>
            <w:r w:rsidRPr="00D06392">
              <w:rPr>
                <w:sz w:val="24"/>
                <w:szCs w:val="24"/>
              </w:rPr>
              <w:t>2</w:t>
            </w:r>
          </w:p>
        </w:tc>
      </w:tr>
      <w:tr w:rsidR="00EC2FAE" w:rsidTr="00A81CDF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EC2FAE" w:rsidRPr="00B532DB" w:rsidRDefault="00EC2FAE" w:rsidP="00A81CD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41" w:type="dxa"/>
            <w:vMerge/>
            <w:vAlign w:val="center"/>
          </w:tcPr>
          <w:p w:rsidR="00EC2FAE" w:rsidRPr="00D06392" w:rsidRDefault="00EC2FAE" w:rsidP="00A81C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0" w:type="dxa"/>
            <w:vAlign w:val="center"/>
          </w:tcPr>
          <w:p w:rsidR="00EC2FAE" w:rsidRPr="00D06392" w:rsidRDefault="00EC2FAE" w:rsidP="00A81CDF">
            <w:pPr>
              <w:jc w:val="center"/>
              <w:rPr>
                <w:sz w:val="24"/>
                <w:szCs w:val="24"/>
              </w:rPr>
            </w:pPr>
            <w:r w:rsidRPr="00D06392">
              <w:rPr>
                <w:sz w:val="24"/>
                <w:szCs w:val="24"/>
              </w:rPr>
              <w:t>III.A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EC2FAE" w:rsidRPr="00D06392" w:rsidRDefault="00EC2FAE" w:rsidP="00A81CDF">
            <w:pPr>
              <w:jc w:val="center"/>
              <w:rPr>
                <w:sz w:val="24"/>
                <w:szCs w:val="24"/>
              </w:rPr>
            </w:pPr>
            <w:r w:rsidRPr="00D06392">
              <w:rPr>
                <w:sz w:val="24"/>
                <w:szCs w:val="24"/>
              </w:rPr>
              <w:t>1</w:t>
            </w:r>
          </w:p>
        </w:tc>
      </w:tr>
      <w:tr w:rsidR="00EC2FAE" w:rsidTr="00A81CDF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EC2FAE" w:rsidRPr="00B532DB" w:rsidRDefault="00EC2FAE" w:rsidP="00A81CD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41" w:type="dxa"/>
            <w:vMerge/>
            <w:vAlign w:val="center"/>
          </w:tcPr>
          <w:p w:rsidR="00EC2FAE" w:rsidRPr="00D06392" w:rsidRDefault="00EC2FAE" w:rsidP="00A81C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0" w:type="dxa"/>
            <w:vAlign w:val="center"/>
          </w:tcPr>
          <w:p w:rsidR="00EC2FAE" w:rsidRPr="00D06392" w:rsidRDefault="00EC2FAE" w:rsidP="00A81C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IV.A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EC2FAE" w:rsidRPr="00D06392" w:rsidRDefault="00EC2FAE" w:rsidP="00A81C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FD0D84" w:rsidTr="00A81CDF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FD0D84" w:rsidRPr="00B532DB" w:rsidRDefault="00FD0D84" w:rsidP="00A81CD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41" w:type="dxa"/>
            <w:vMerge w:val="restart"/>
            <w:vAlign w:val="center"/>
          </w:tcPr>
          <w:p w:rsidR="00FD0D84" w:rsidRPr="00D06392" w:rsidRDefault="00FD0D84" w:rsidP="00A81CDF">
            <w:pPr>
              <w:jc w:val="center"/>
              <w:rPr>
                <w:sz w:val="24"/>
                <w:szCs w:val="24"/>
              </w:rPr>
            </w:pPr>
            <w:r w:rsidRPr="00D06392">
              <w:rPr>
                <w:sz w:val="24"/>
                <w:szCs w:val="24"/>
              </w:rPr>
              <w:t>BIO</w:t>
            </w:r>
          </w:p>
        </w:tc>
        <w:tc>
          <w:tcPr>
            <w:tcW w:w="2330" w:type="dxa"/>
            <w:vAlign w:val="center"/>
          </w:tcPr>
          <w:p w:rsidR="00FD0D84" w:rsidRPr="00D06392" w:rsidRDefault="00FD0D84" w:rsidP="00A81CDF">
            <w:pPr>
              <w:jc w:val="center"/>
              <w:rPr>
                <w:sz w:val="24"/>
                <w:szCs w:val="24"/>
              </w:rPr>
            </w:pPr>
            <w:r w:rsidRPr="00D06392">
              <w:rPr>
                <w:sz w:val="24"/>
                <w:szCs w:val="24"/>
              </w:rPr>
              <w:t>I</w:t>
            </w:r>
            <w:r w:rsidR="00EC2FAE">
              <w:rPr>
                <w:sz w:val="24"/>
                <w:szCs w:val="24"/>
              </w:rPr>
              <w:t>I</w:t>
            </w:r>
            <w:r w:rsidRPr="00D06392">
              <w:rPr>
                <w:sz w:val="24"/>
                <w:szCs w:val="24"/>
              </w:rPr>
              <w:t>I.O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FD0D84" w:rsidRPr="00D06392" w:rsidRDefault="00EC2FAE" w:rsidP="00A81C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FD0D84" w:rsidTr="00A81CDF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FD0D84" w:rsidRPr="00B532DB" w:rsidRDefault="00FD0D84" w:rsidP="00A81CD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41" w:type="dxa"/>
            <w:vMerge/>
            <w:vAlign w:val="center"/>
          </w:tcPr>
          <w:p w:rsidR="00FD0D84" w:rsidRPr="00D06392" w:rsidRDefault="00FD0D84" w:rsidP="00A81C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0" w:type="dxa"/>
            <w:vAlign w:val="center"/>
          </w:tcPr>
          <w:p w:rsidR="00FD0D84" w:rsidRPr="00D06392" w:rsidRDefault="00FD0D84" w:rsidP="00A81CDF">
            <w:pPr>
              <w:jc w:val="center"/>
              <w:rPr>
                <w:sz w:val="24"/>
                <w:szCs w:val="24"/>
              </w:rPr>
            </w:pPr>
            <w:r w:rsidRPr="00D06392">
              <w:rPr>
                <w:sz w:val="24"/>
                <w:szCs w:val="24"/>
              </w:rPr>
              <w:t>I</w:t>
            </w:r>
            <w:r w:rsidR="00EC2FAE">
              <w:rPr>
                <w:sz w:val="24"/>
                <w:szCs w:val="24"/>
              </w:rPr>
              <w:t>V</w:t>
            </w:r>
            <w:r w:rsidRPr="00D06392">
              <w:rPr>
                <w:sz w:val="24"/>
                <w:szCs w:val="24"/>
              </w:rPr>
              <w:t>.O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FD0D84" w:rsidRPr="00D06392" w:rsidRDefault="00FD0D84" w:rsidP="00A81CDF">
            <w:pPr>
              <w:jc w:val="center"/>
              <w:rPr>
                <w:sz w:val="24"/>
                <w:szCs w:val="24"/>
              </w:rPr>
            </w:pPr>
            <w:r w:rsidRPr="00D06392">
              <w:rPr>
                <w:sz w:val="24"/>
                <w:szCs w:val="24"/>
              </w:rPr>
              <w:t>1</w:t>
            </w:r>
          </w:p>
        </w:tc>
      </w:tr>
      <w:tr w:rsidR="00FD0D84" w:rsidTr="00A81CDF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FD0D84" w:rsidRPr="00B532DB" w:rsidRDefault="00FD0D84" w:rsidP="00A81CD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41" w:type="dxa"/>
            <w:vMerge/>
            <w:vAlign w:val="center"/>
          </w:tcPr>
          <w:p w:rsidR="00FD0D84" w:rsidRPr="00D06392" w:rsidRDefault="00FD0D84" w:rsidP="00A81C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0" w:type="dxa"/>
            <w:vAlign w:val="center"/>
          </w:tcPr>
          <w:p w:rsidR="00FD0D84" w:rsidRPr="00D06392" w:rsidRDefault="00FD0D84" w:rsidP="00A81C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I.A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FD0D84" w:rsidRPr="00D06392" w:rsidRDefault="00FD0D84" w:rsidP="00A81C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FD0D84" w:rsidTr="00A81CDF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FD0D84" w:rsidRPr="00B532DB" w:rsidRDefault="00FD0D84" w:rsidP="00A81CD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41" w:type="dxa"/>
            <w:vMerge/>
            <w:vAlign w:val="center"/>
          </w:tcPr>
          <w:p w:rsidR="00FD0D84" w:rsidRPr="00D06392" w:rsidRDefault="00FD0D84" w:rsidP="00A81C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0" w:type="dxa"/>
            <w:vAlign w:val="center"/>
          </w:tcPr>
          <w:p w:rsidR="00FD0D84" w:rsidRPr="00D06392" w:rsidRDefault="00FD0D84" w:rsidP="00A81CDF">
            <w:pPr>
              <w:jc w:val="center"/>
              <w:rPr>
                <w:sz w:val="24"/>
                <w:szCs w:val="24"/>
              </w:rPr>
            </w:pPr>
            <w:r w:rsidRPr="00D06392">
              <w:rPr>
                <w:sz w:val="24"/>
                <w:szCs w:val="24"/>
              </w:rPr>
              <w:t>II.A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FD0D84" w:rsidRPr="00D06392" w:rsidRDefault="00FD0D84" w:rsidP="00A81CDF">
            <w:pPr>
              <w:jc w:val="center"/>
              <w:rPr>
                <w:sz w:val="24"/>
                <w:szCs w:val="24"/>
              </w:rPr>
            </w:pPr>
            <w:r w:rsidRPr="00D06392">
              <w:rPr>
                <w:sz w:val="24"/>
                <w:szCs w:val="24"/>
              </w:rPr>
              <w:t>3</w:t>
            </w:r>
          </w:p>
        </w:tc>
      </w:tr>
      <w:tr w:rsidR="00FD0D84" w:rsidTr="00A81CDF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FD0D84" w:rsidRPr="00B532DB" w:rsidRDefault="00FD0D84" w:rsidP="00A81CD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41" w:type="dxa"/>
            <w:vMerge/>
            <w:vAlign w:val="center"/>
          </w:tcPr>
          <w:p w:rsidR="00FD0D84" w:rsidRPr="00D06392" w:rsidRDefault="00FD0D84" w:rsidP="00A81C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0" w:type="dxa"/>
            <w:vAlign w:val="center"/>
          </w:tcPr>
          <w:p w:rsidR="00FD0D84" w:rsidRPr="00D06392" w:rsidRDefault="00FD0D84" w:rsidP="00A81C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EC2FAE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.A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FD0D84" w:rsidRPr="00D06392" w:rsidRDefault="00FD0D84" w:rsidP="00A81C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A81CDF" w:rsidTr="00A81CDF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A81CDF" w:rsidRPr="00B532DB" w:rsidRDefault="00A81CDF" w:rsidP="00A81CD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41" w:type="dxa"/>
            <w:vAlign w:val="center"/>
          </w:tcPr>
          <w:p w:rsidR="00A81CDF" w:rsidRPr="00D06392" w:rsidRDefault="00EC2FAE" w:rsidP="00A81C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SVO</w:t>
            </w:r>
          </w:p>
        </w:tc>
        <w:tc>
          <w:tcPr>
            <w:tcW w:w="2330" w:type="dxa"/>
            <w:vAlign w:val="center"/>
          </w:tcPr>
          <w:p w:rsidR="00A81CDF" w:rsidRPr="00D06392" w:rsidRDefault="00A81CDF" w:rsidP="00A81CDF">
            <w:pPr>
              <w:jc w:val="center"/>
              <w:rPr>
                <w:sz w:val="24"/>
                <w:szCs w:val="24"/>
              </w:rPr>
            </w:pPr>
            <w:r w:rsidRPr="00D06392">
              <w:rPr>
                <w:sz w:val="24"/>
                <w:szCs w:val="24"/>
              </w:rPr>
              <w:t>III.</w:t>
            </w:r>
            <w:r w:rsidR="00EC2FAE">
              <w:rPr>
                <w:sz w:val="24"/>
                <w:szCs w:val="24"/>
              </w:rPr>
              <w:t>A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A81CDF" w:rsidRPr="00D06392" w:rsidRDefault="00A81CDF" w:rsidP="00A81CDF">
            <w:pPr>
              <w:jc w:val="center"/>
              <w:rPr>
                <w:sz w:val="24"/>
                <w:szCs w:val="24"/>
              </w:rPr>
            </w:pPr>
            <w:r w:rsidRPr="00D06392">
              <w:rPr>
                <w:sz w:val="24"/>
                <w:szCs w:val="24"/>
              </w:rPr>
              <w:t>1</w:t>
            </w:r>
          </w:p>
        </w:tc>
      </w:tr>
      <w:tr w:rsidR="00A81CDF" w:rsidTr="00A81CDF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A81CDF" w:rsidRPr="00B532DB" w:rsidRDefault="00A81CDF" w:rsidP="00A81CD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41" w:type="dxa"/>
            <w:vAlign w:val="center"/>
          </w:tcPr>
          <w:p w:rsidR="00A81CDF" w:rsidRPr="00D06392" w:rsidRDefault="00A81CDF" w:rsidP="00A81CDF">
            <w:pPr>
              <w:jc w:val="center"/>
              <w:rPr>
                <w:sz w:val="24"/>
                <w:szCs w:val="24"/>
              </w:rPr>
            </w:pPr>
            <w:r w:rsidRPr="00D06392">
              <w:rPr>
                <w:sz w:val="24"/>
                <w:szCs w:val="24"/>
              </w:rPr>
              <w:t>SEG</w:t>
            </w:r>
          </w:p>
        </w:tc>
        <w:tc>
          <w:tcPr>
            <w:tcW w:w="2330" w:type="dxa"/>
            <w:vAlign w:val="center"/>
          </w:tcPr>
          <w:p w:rsidR="00A81CDF" w:rsidRPr="00D06392" w:rsidRDefault="00A81CDF" w:rsidP="00A81CDF">
            <w:pPr>
              <w:jc w:val="center"/>
              <w:rPr>
                <w:sz w:val="24"/>
                <w:szCs w:val="24"/>
              </w:rPr>
            </w:pPr>
            <w:r w:rsidRPr="00D06392">
              <w:rPr>
                <w:sz w:val="24"/>
                <w:szCs w:val="24"/>
              </w:rPr>
              <w:t>IV.A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A81CDF" w:rsidRPr="00D06392" w:rsidRDefault="00EC2FAE" w:rsidP="00A81C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A81CDF" w:rsidTr="00A81CDF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A81CDF" w:rsidRPr="00B532DB" w:rsidRDefault="00A81CDF" w:rsidP="00A81CD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41" w:type="dxa"/>
            <w:vAlign w:val="center"/>
          </w:tcPr>
          <w:p w:rsidR="00A81CDF" w:rsidRPr="00D06392" w:rsidRDefault="00A81CDF" w:rsidP="00A81C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VYV</w:t>
            </w:r>
          </w:p>
        </w:tc>
        <w:tc>
          <w:tcPr>
            <w:tcW w:w="2330" w:type="dxa"/>
            <w:vAlign w:val="center"/>
          </w:tcPr>
          <w:p w:rsidR="00A81CDF" w:rsidRPr="00D06392" w:rsidRDefault="00A81CDF" w:rsidP="00A81CDF">
            <w:pPr>
              <w:jc w:val="center"/>
              <w:rPr>
                <w:sz w:val="24"/>
                <w:szCs w:val="24"/>
              </w:rPr>
            </w:pPr>
            <w:r w:rsidRPr="00D06392">
              <w:rPr>
                <w:sz w:val="24"/>
                <w:szCs w:val="24"/>
              </w:rPr>
              <w:t>II.O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A81CDF" w:rsidRPr="00D06392" w:rsidRDefault="00A81CDF" w:rsidP="00A81CDF">
            <w:pPr>
              <w:jc w:val="center"/>
              <w:rPr>
                <w:sz w:val="24"/>
                <w:szCs w:val="24"/>
              </w:rPr>
            </w:pPr>
            <w:r w:rsidRPr="00D06392">
              <w:rPr>
                <w:sz w:val="24"/>
                <w:szCs w:val="24"/>
              </w:rPr>
              <w:t>1</w:t>
            </w:r>
          </w:p>
        </w:tc>
      </w:tr>
      <w:tr w:rsidR="003D4B1D" w:rsidTr="00A81CDF">
        <w:tc>
          <w:tcPr>
            <w:tcW w:w="235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D4B1D" w:rsidRPr="00B532DB" w:rsidRDefault="003D4B1D" w:rsidP="00A81CDF">
            <w:pPr>
              <w:jc w:val="center"/>
              <w:rPr>
                <w:b/>
                <w:sz w:val="24"/>
              </w:rPr>
            </w:pPr>
            <w:r w:rsidRPr="00B532DB">
              <w:rPr>
                <w:b/>
                <w:sz w:val="24"/>
              </w:rPr>
              <w:lastRenderedPageBreak/>
              <w:t xml:space="preserve">Ing. A. </w:t>
            </w:r>
            <w:proofErr w:type="spellStart"/>
            <w:r w:rsidRPr="00B532DB">
              <w:rPr>
                <w:b/>
                <w:sz w:val="24"/>
              </w:rPr>
              <w:t>Pisko</w:t>
            </w:r>
            <w:proofErr w:type="spellEnd"/>
          </w:p>
        </w:tc>
        <w:tc>
          <w:tcPr>
            <w:tcW w:w="2341" w:type="dxa"/>
            <w:vMerge w:val="restart"/>
            <w:tcBorders>
              <w:top w:val="single" w:sz="12" w:space="0" w:color="auto"/>
            </w:tcBorders>
            <w:vAlign w:val="center"/>
          </w:tcPr>
          <w:p w:rsidR="003D4B1D" w:rsidRPr="00D06392" w:rsidRDefault="003D4B1D" w:rsidP="00A81CDF">
            <w:pPr>
              <w:jc w:val="center"/>
              <w:rPr>
                <w:sz w:val="24"/>
              </w:rPr>
            </w:pPr>
            <w:r w:rsidRPr="00D06392">
              <w:rPr>
                <w:sz w:val="24"/>
              </w:rPr>
              <w:t>INF</w:t>
            </w:r>
          </w:p>
        </w:tc>
        <w:tc>
          <w:tcPr>
            <w:tcW w:w="2330" w:type="dxa"/>
            <w:tcBorders>
              <w:top w:val="single" w:sz="12" w:space="0" w:color="auto"/>
            </w:tcBorders>
            <w:vAlign w:val="center"/>
          </w:tcPr>
          <w:p w:rsidR="003D4B1D" w:rsidRPr="00D06392" w:rsidRDefault="003D4B1D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 w:rsidRPr="00D06392">
              <w:rPr>
                <w:sz w:val="24"/>
              </w:rPr>
              <w:t>I.O</w:t>
            </w:r>
          </w:p>
        </w:tc>
        <w:tc>
          <w:tcPr>
            <w:tcW w:w="232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D4B1D" w:rsidRPr="00D06392" w:rsidRDefault="003D4B1D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3D4B1D" w:rsidTr="00A81CDF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3D4B1D" w:rsidRPr="00D06392" w:rsidRDefault="003D4B1D" w:rsidP="00A81CDF">
            <w:pPr>
              <w:jc w:val="center"/>
              <w:rPr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3D4B1D" w:rsidRPr="00D06392" w:rsidRDefault="003D4B1D" w:rsidP="00A81CDF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3D4B1D" w:rsidRPr="00D06392" w:rsidRDefault="003D4B1D" w:rsidP="00A81CDF">
            <w:pPr>
              <w:jc w:val="center"/>
              <w:rPr>
                <w:sz w:val="24"/>
              </w:rPr>
            </w:pPr>
            <w:r w:rsidRPr="00D06392">
              <w:rPr>
                <w:sz w:val="24"/>
              </w:rPr>
              <w:t>I</w:t>
            </w:r>
            <w:r>
              <w:rPr>
                <w:sz w:val="24"/>
              </w:rPr>
              <w:t>V.</w:t>
            </w:r>
            <w:r w:rsidRPr="00D06392">
              <w:rPr>
                <w:sz w:val="24"/>
              </w:rPr>
              <w:t>O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3D4B1D" w:rsidRPr="00D06392" w:rsidRDefault="003D4B1D" w:rsidP="00A81CDF">
            <w:pPr>
              <w:jc w:val="center"/>
              <w:rPr>
                <w:sz w:val="24"/>
              </w:rPr>
            </w:pPr>
            <w:r w:rsidRPr="00D06392">
              <w:rPr>
                <w:sz w:val="24"/>
              </w:rPr>
              <w:t>1</w:t>
            </w:r>
            <w:r>
              <w:rPr>
                <w:sz w:val="24"/>
              </w:rPr>
              <w:t xml:space="preserve"> + 1</w:t>
            </w:r>
          </w:p>
        </w:tc>
      </w:tr>
      <w:tr w:rsidR="003D4B1D" w:rsidTr="00A81CDF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3D4B1D" w:rsidRPr="00D06392" w:rsidRDefault="003D4B1D" w:rsidP="00A81CDF">
            <w:pPr>
              <w:jc w:val="center"/>
              <w:rPr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3D4B1D" w:rsidRPr="00D06392" w:rsidRDefault="003D4B1D" w:rsidP="00A81CDF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3D4B1D" w:rsidRPr="00D06392" w:rsidRDefault="003D4B1D" w:rsidP="00A81CDF">
            <w:pPr>
              <w:jc w:val="center"/>
              <w:rPr>
                <w:sz w:val="24"/>
              </w:rPr>
            </w:pPr>
            <w:r w:rsidRPr="00D06392">
              <w:rPr>
                <w:sz w:val="24"/>
              </w:rPr>
              <w:t>I.A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3D4B1D" w:rsidRPr="00D06392" w:rsidRDefault="003D4B1D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3D4B1D" w:rsidTr="00A81CDF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3D4B1D" w:rsidRPr="00D06392" w:rsidRDefault="003D4B1D" w:rsidP="00A81CDF">
            <w:pPr>
              <w:jc w:val="center"/>
              <w:rPr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3D4B1D" w:rsidRPr="00D06392" w:rsidRDefault="003D4B1D" w:rsidP="00A81CDF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3D4B1D" w:rsidRPr="00D06392" w:rsidRDefault="003D4B1D" w:rsidP="00A81CDF">
            <w:pPr>
              <w:jc w:val="center"/>
              <w:rPr>
                <w:sz w:val="24"/>
              </w:rPr>
            </w:pPr>
            <w:r w:rsidRPr="00D06392">
              <w:rPr>
                <w:sz w:val="24"/>
              </w:rPr>
              <w:t>II.A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3D4B1D" w:rsidRPr="00D06392" w:rsidRDefault="003D4B1D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2+2</w:t>
            </w:r>
          </w:p>
        </w:tc>
      </w:tr>
      <w:tr w:rsidR="003D4B1D" w:rsidTr="00A81CDF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3D4B1D" w:rsidRPr="00D06392" w:rsidRDefault="003D4B1D" w:rsidP="00A81CDF">
            <w:pPr>
              <w:jc w:val="center"/>
              <w:rPr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3D4B1D" w:rsidRPr="00D06392" w:rsidRDefault="003D4B1D" w:rsidP="00A81CDF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3D4B1D" w:rsidRPr="00D06392" w:rsidRDefault="003D4B1D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IV.A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3D4B1D" w:rsidRDefault="003D4B1D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3D4B1D" w:rsidTr="00FD0D84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3D4B1D" w:rsidRPr="00D06392" w:rsidRDefault="003D4B1D" w:rsidP="00A81CDF">
            <w:pPr>
              <w:jc w:val="center"/>
              <w:rPr>
                <w:sz w:val="24"/>
              </w:rPr>
            </w:pPr>
          </w:p>
        </w:tc>
        <w:tc>
          <w:tcPr>
            <w:tcW w:w="2341" w:type="dxa"/>
            <w:vAlign w:val="center"/>
          </w:tcPr>
          <w:p w:rsidR="003D4B1D" w:rsidRDefault="003D4B1D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FYZ</w:t>
            </w:r>
          </w:p>
        </w:tc>
        <w:tc>
          <w:tcPr>
            <w:tcW w:w="2330" w:type="dxa"/>
            <w:vAlign w:val="center"/>
          </w:tcPr>
          <w:p w:rsidR="003D4B1D" w:rsidRDefault="003D4B1D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I.O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3D4B1D" w:rsidRDefault="003D4B1D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3D4B1D" w:rsidTr="00FD0D84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3D4B1D" w:rsidRPr="00D06392" w:rsidRDefault="003D4B1D" w:rsidP="00A81CDF">
            <w:pPr>
              <w:jc w:val="center"/>
              <w:rPr>
                <w:sz w:val="24"/>
              </w:rPr>
            </w:pPr>
          </w:p>
        </w:tc>
        <w:tc>
          <w:tcPr>
            <w:tcW w:w="2341" w:type="dxa"/>
            <w:vAlign w:val="center"/>
          </w:tcPr>
          <w:p w:rsidR="003D4B1D" w:rsidRDefault="003D4B1D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TSV</w:t>
            </w:r>
          </w:p>
        </w:tc>
        <w:tc>
          <w:tcPr>
            <w:tcW w:w="2330" w:type="dxa"/>
            <w:vAlign w:val="center"/>
          </w:tcPr>
          <w:p w:rsidR="003D4B1D" w:rsidRDefault="003D4B1D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IV.A/d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3D4B1D" w:rsidRDefault="003D4B1D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FD0D84" w:rsidTr="00FD0D84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FD0D84" w:rsidRPr="00D06392" w:rsidRDefault="00FD0D84" w:rsidP="00A81CDF">
            <w:pPr>
              <w:jc w:val="center"/>
              <w:rPr>
                <w:sz w:val="24"/>
              </w:rPr>
            </w:pPr>
          </w:p>
        </w:tc>
        <w:tc>
          <w:tcPr>
            <w:tcW w:w="2341" w:type="dxa"/>
            <w:vAlign w:val="center"/>
          </w:tcPr>
          <w:p w:rsidR="00FD0D84" w:rsidRPr="00D06392" w:rsidRDefault="00FD0D84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UMK</w:t>
            </w:r>
          </w:p>
        </w:tc>
        <w:tc>
          <w:tcPr>
            <w:tcW w:w="2330" w:type="dxa"/>
            <w:vAlign w:val="center"/>
          </w:tcPr>
          <w:p w:rsidR="00FD0D84" w:rsidRPr="00D06392" w:rsidRDefault="00FD0D84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I.A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FD0D84" w:rsidRPr="00D06392" w:rsidRDefault="00FD0D84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3D4B1D" w:rsidTr="00FD0D84">
        <w:tc>
          <w:tcPr>
            <w:tcW w:w="2350" w:type="dxa"/>
            <w:vMerge w:val="restart"/>
            <w:tcBorders>
              <w:left w:val="single" w:sz="12" w:space="0" w:color="auto"/>
            </w:tcBorders>
            <w:vAlign w:val="center"/>
          </w:tcPr>
          <w:p w:rsidR="003D4B1D" w:rsidRPr="003D4B1D" w:rsidRDefault="003D4B1D" w:rsidP="00A81CDF">
            <w:pPr>
              <w:jc w:val="center"/>
              <w:rPr>
                <w:b/>
                <w:sz w:val="24"/>
              </w:rPr>
            </w:pPr>
            <w:r w:rsidRPr="003D4B1D">
              <w:rPr>
                <w:b/>
                <w:sz w:val="24"/>
              </w:rPr>
              <w:t xml:space="preserve">Mgr. R. </w:t>
            </w:r>
            <w:proofErr w:type="spellStart"/>
            <w:r w:rsidRPr="003D4B1D">
              <w:rPr>
                <w:b/>
                <w:sz w:val="24"/>
              </w:rPr>
              <w:t>Andraško</w:t>
            </w:r>
            <w:proofErr w:type="spellEnd"/>
          </w:p>
        </w:tc>
        <w:tc>
          <w:tcPr>
            <w:tcW w:w="2341" w:type="dxa"/>
            <w:vMerge w:val="restart"/>
            <w:vAlign w:val="center"/>
          </w:tcPr>
          <w:p w:rsidR="003D4B1D" w:rsidRDefault="003D4B1D" w:rsidP="003D4B1D">
            <w:pPr>
              <w:jc w:val="center"/>
              <w:rPr>
                <w:sz w:val="24"/>
              </w:rPr>
            </w:pPr>
            <w:r w:rsidRPr="003D4B1D">
              <w:rPr>
                <w:sz w:val="24"/>
              </w:rPr>
              <w:t>TŠV</w:t>
            </w:r>
          </w:p>
        </w:tc>
        <w:tc>
          <w:tcPr>
            <w:tcW w:w="2330" w:type="dxa"/>
            <w:vAlign w:val="center"/>
          </w:tcPr>
          <w:p w:rsidR="003D4B1D" w:rsidRDefault="003D4B1D" w:rsidP="003D4B1D">
            <w:pPr>
              <w:jc w:val="center"/>
              <w:rPr>
                <w:sz w:val="24"/>
              </w:rPr>
            </w:pPr>
            <w:r w:rsidRPr="003D4B1D">
              <w:rPr>
                <w:sz w:val="24"/>
              </w:rPr>
              <w:t>I.O spolu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3D4B1D" w:rsidRDefault="003D4B1D" w:rsidP="003D4B1D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3D4B1D" w:rsidTr="00FD0D84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3D4B1D" w:rsidRPr="00D06392" w:rsidRDefault="003D4B1D" w:rsidP="00A81CDF">
            <w:pPr>
              <w:jc w:val="center"/>
              <w:rPr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3D4B1D" w:rsidRDefault="003D4B1D" w:rsidP="00A81CDF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3D4B1D" w:rsidRDefault="003D4B1D" w:rsidP="003D4B1D">
            <w:pPr>
              <w:jc w:val="center"/>
              <w:rPr>
                <w:sz w:val="24"/>
              </w:rPr>
            </w:pPr>
            <w:r w:rsidRPr="003D4B1D">
              <w:rPr>
                <w:sz w:val="24"/>
              </w:rPr>
              <w:t>II.O spolu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3D4B1D" w:rsidRDefault="003D4B1D" w:rsidP="003D4B1D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3D4B1D" w:rsidTr="00FD0D84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3D4B1D" w:rsidRPr="00D06392" w:rsidRDefault="003D4B1D" w:rsidP="00A81CDF">
            <w:pPr>
              <w:jc w:val="center"/>
              <w:rPr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3D4B1D" w:rsidRDefault="003D4B1D" w:rsidP="00A81CDF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3D4B1D" w:rsidRDefault="003D4B1D" w:rsidP="003D4B1D">
            <w:pPr>
              <w:jc w:val="center"/>
              <w:rPr>
                <w:sz w:val="24"/>
              </w:rPr>
            </w:pPr>
            <w:r w:rsidRPr="003D4B1D">
              <w:rPr>
                <w:sz w:val="24"/>
              </w:rPr>
              <w:t>III.O+IV.O ch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3D4B1D" w:rsidRDefault="003D4B1D" w:rsidP="003D4B1D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3D4B1D" w:rsidTr="00FD0D84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3D4B1D" w:rsidRPr="00D06392" w:rsidRDefault="003D4B1D" w:rsidP="00A81CDF">
            <w:pPr>
              <w:jc w:val="center"/>
              <w:rPr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3D4B1D" w:rsidRDefault="003D4B1D" w:rsidP="00A81CDF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3D4B1D" w:rsidRDefault="003D4B1D" w:rsidP="003D4B1D">
            <w:pPr>
              <w:jc w:val="center"/>
              <w:rPr>
                <w:sz w:val="24"/>
              </w:rPr>
            </w:pPr>
            <w:r w:rsidRPr="003D4B1D">
              <w:rPr>
                <w:sz w:val="24"/>
              </w:rPr>
              <w:t>III.O+IV.O d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3D4B1D" w:rsidRDefault="003D4B1D" w:rsidP="003D4B1D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3D4B1D" w:rsidTr="00FD0D84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3D4B1D" w:rsidRPr="00D06392" w:rsidRDefault="003D4B1D" w:rsidP="00A81CDF">
            <w:pPr>
              <w:jc w:val="center"/>
              <w:rPr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3D4B1D" w:rsidRDefault="003D4B1D" w:rsidP="00A81CDF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3D4B1D" w:rsidRDefault="003D4B1D" w:rsidP="003D4B1D">
            <w:pPr>
              <w:jc w:val="center"/>
              <w:rPr>
                <w:sz w:val="24"/>
              </w:rPr>
            </w:pPr>
            <w:r w:rsidRPr="003D4B1D">
              <w:rPr>
                <w:sz w:val="24"/>
              </w:rPr>
              <w:t>I.A+II.A ch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3D4B1D" w:rsidRDefault="003D4B1D" w:rsidP="003D4B1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3D4B1D" w:rsidTr="00FD0D84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3D4B1D" w:rsidRPr="00D06392" w:rsidRDefault="003D4B1D" w:rsidP="00A81CDF">
            <w:pPr>
              <w:jc w:val="center"/>
              <w:rPr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3D4B1D" w:rsidRDefault="003D4B1D" w:rsidP="00A81CDF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3D4B1D" w:rsidRDefault="003D4B1D" w:rsidP="003D4B1D">
            <w:pPr>
              <w:jc w:val="center"/>
              <w:rPr>
                <w:sz w:val="24"/>
              </w:rPr>
            </w:pPr>
            <w:r w:rsidRPr="003D4B1D">
              <w:rPr>
                <w:sz w:val="24"/>
              </w:rPr>
              <w:t>I.A+II.A d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3D4B1D" w:rsidRDefault="003D4B1D" w:rsidP="003D4B1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3D4B1D" w:rsidTr="00FD0D84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3D4B1D" w:rsidRPr="00D06392" w:rsidRDefault="003D4B1D" w:rsidP="00A81CDF">
            <w:pPr>
              <w:jc w:val="center"/>
              <w:rPr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3D4B1D" w:rsidRDefault="003D4B1D" w:rsidP="00A81CDF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3D4B1D" w:rsidRDefault="003D4B1D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III.A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3D4B1D" w:rsidRDefault="003D4B1D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3D4B1D" w:rsidTr="00FD0D84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3D4B1D" w:rsidRPr="00D06392" w:rsidRDefault="003D4B1D" w:rsidP="00A81CDF">
            <w:pPr>
              <w:jc w:val="center"/>
              <w:rPr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3D4B1D" w:rsidRDefault="003D4B1D" w:rsidP="00A81CDF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3D4B1D" w:rsidRDefault="003D4B1D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IV.A/ch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3D4B1D" w:rsidRDefault="003D4B1D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3D4B1D" w:rsidTr="00FD0D84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3D4B1D" w:rsidRPr="00D06392" w:rsidRDefault="003D4B1D" w:rsidP="00A81CDF">
            <w:pPr>
              <w:jc w:val="center"/>
              <w:rPr>
                <w:sz w:val="24"/>
              </w:rPr>
            </w:pPr>
          </w:p>
        </w:tc>
        <w:tc>
          <w:tcPr>
            <w:tcW w:w="2341" w:type="dxa"/>
            <w:vMerge w:val="restart"/>
            <w:vAlign w:val="center"/>
          </w:tcPr>
          <w:p w:rsidR="003D4B1D" w:rsidRDefault="003D4B1D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INF</w:t>
            </w:r>
          </w:p>
        </w:tc>
        <w:tc>
          <w:tcPr>
            <w:tcW w:w="2330" w:type="dxa"/>
            <w:vAlign w:val="center"/>
          </w:tcPr>
          <w:p w:rsidR="003D4B1D" w:rsidRDefault="003D4B1D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I.O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3D4B1D" w:rsidRDefault="003D4B1D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3D4B1D" w:rsidTr="00FD0D84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3D4B1D" w:rsidRPr="00D06392" w:rsidRDefault="003D4B1D" w:rsidP="00A81CDF">
            <w:pPr>
              <w:jc w:val="center"/>
              <w:rPr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3D4B1D" w:rsidRDefault="003D4B1D" w:rsidP="00A81CDF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3D4B1D" w:rsidRDefault="003D4B1D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III.O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3D4B1D" w:rsidRDefault="003D4B1D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3D4B1D" w:rsidTr="00FD0D84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3D4B1D" w:rsidRPr="00D06392" w:rsidRDefault="003D4B1D" w:rsidP="00A81CDF">
            <w:pPr>
              <w:jc w:val="center"/>
              <w:rPr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3D4B1D" w:rsidRDefault="003D4B1D" w:rsidP="00A81CDF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3D4B1D" w:rsidRDefault="003D4B1D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III.A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3D4B1D" w:rsidRDefault="003D4B1D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B04370" w:rsidRDefault="00B04370" w:rsidP="00B04370">
      <w:pPr>
        <w:jc w:val="both"/>
        <w:rPr>
          <w:sz w:val="24"/>
        </w:rPr>
      </w:pPr>
    </w:p>
    <w:p w:rsidR="00B532DB" w:rsidRPr="00B04370" w:rsidRDefault="00B532DB" w:rsidP="00B04370">
      <w:pPr>
        <w:jc w:val="both"/>
        <w:rPr>
          <w:sz w:val="24"/>
        </w:rPr>
      </w:pPr>
    </w:p>
    <w:p w:rsidR="006704DD" w:rsidRPr="00D87AC4" w:rsidRDefault="006704DD" w:rsidP="006704DD">
      <w:pPr>
        <w:rPr>
          <w:sz w:val="36"/>
        </w:rPr>
      </w:pPr>
      <w:r w:rsidRPr="00D87AC4">
        <w:rPr>
          <w:b/>
          <w:sz w:val="36"/>
        </w:rPr>
        <w:t>2 HLAVNÉ ÚLOHY PREDMETOVEJ KOMISIE PP</w:t>
      </w:r>
    </w:p>
    <w:p w:rsidR="006704DD" w:rsidRDefault="006704DD" w:rsidP="006704DD">
      <w:pPr>
        <w:ind w:firstLine="708"/>
        <w:jc w:val="both"/>
        <w:rPr>
          <w:sz w:val="28"/>
        </w:rPr>
      </w:pPr>
    </w:p>
    <w:p w:rsidR="0006466D" w:rsidRPr="0006466D" w:rsidRDefault="0006466D" w:rsidP="0006466D">
      <w:pPr>
        <w:spacing w:line="276" w:lineRule="auto"/>
        <w:ind w:left="720"/>
        <w:jc w:val="both"/>
        <w:rPr>
          <w:sz w:val="28"/>
          <w:szCs w:val="28"/>
        </w:rPr>
      </w:pPr>
      <w:r w:rsidRPr="0006466D">
        <w:rPr>
          <w:sz w:val="28"/>
          <w:szCs w:val="28"/>
        </w:rPr>
        <w:t>Plán práce predmetovej komisie prírodovedných predmetov vychádza z</w:t>
      </w:r>
      <w:r>
        <w:rPr>
          <w:sz w:val="28"/>
          <w:szCs w:val="28"/>
        </w:rPr>
        <w:t>o</w:t>
      </w:r>
      <w:r w:rsidRPr="0006466D">
        <w:rPr>
          <w:sz w:val="28"/>
          <w:szCs w:val="28"/>
        </w:rPr>
        <w:t>:</w:t>
      </w:r>
    </w:p>
    <w:p w:rsidR="0006466D" w:rsidRPr="0006466D" w:rsidRDefault="0006466D" w:rsidP="0006466D">
      <w:pPr>
        <w:numPr>
          <w:ilvl w:val="0"/>
          <w:numId w:val="17"/>
        </w:numPr>
        <w:suppressAutoHyphens w:val="0"/>
        <w:spacing w:line="276" w:lineRule="auto"/>
        <w:jc w:val="both"/>
        <w:rPr>
          <w:sz w:val="28"/>
          <w:szCs w:val="28"/>
        </w:rPr>
      </w:pPr>
      <w:r w:rsidRPr="0006466D">
        <w:rPr>
          <w:sz w:val="28"/>
          <w:szCs w:val="28"/>
        </w:rPr>
        <w:t>Sprievodc</w:t>
      </w:r>
      <w:r>
        <w:rPr>
          <w:sz w:val="28"/>
          <w:szCs w:val="28"/>
        </w:rPr>
        <w:t>u</w:t>
      </w:r>
      <w:r w:rsidRPr="0006466D">
        <w:rPr>
          <w:sz w:val="28"/>
          <w:szCs w:val="28"/>
        </w:rPr>
        <w:t xml:space="preserve"> školským</w:t>
      </w:r>
      <w:r>
        <w:rPr>
          <w:sz w:val="28"/>
          <w:szCs w:val="28"/>
        </w:rPr>
        <w:t xml:space="preserve"> </w:t>
      </w:r>
      <w:r w:rsidRPr="0006466D">
        <w:rPr>
          <w:sz w:val="28"/>
          <w:szCs w:val="28"/>
        </w:rPr>
        <w:t>rokom</w:t>
      </w:r>
      <w:r>
        <w:rPr>
          <w:sz w:val="28"/>
          <w:szCs w:val="28"/>
        </w:rPr>
        <w:t xml:space="preserve"> </w:t>
      </w:r>
      <w:r w:rsidRPr="0006466D">
        <w:rPr>
          <w:sz w:val="28"/>
          <w:szCs w:val="28"/>
        </w:rPr>
        <w:t>2020/2021</w:t>
      </w:r>
      <w:r w:rsidR="0083710C">
        <w:rPr>
          <w:sz w:val="28"/>
          <w:szCs w:val="28"/>
        </w:rPr>
        <w:t xml:space="preserve"> vydané </w:t>
      </w:r>
      <w:r w:rsidR="0083710C" w:rsidRPr="0083710C">
        <w:rPr>
          <w:sz w:val="28"/>
          <w:szCs w:val="28"/>
        </w:rPr>
        <w:t>Ministerstvo</w:t>
      </w:r>
      <w:r w:rsidR="0083710C">
        <w:rPr>
          <w:sz w:val="28"/>
          <w:szCs w:val="28"/>
        </w:rPr>
        <w:t>m</w:t>
      </w:r>
      <w:r w:rsidR="0083710C" w:rsidRPr="0083710C">
        <w:rPr>
          <w:sz w:val="28"/>
          <w:szCs w:val="28"/>
        </w:rPr>
        <w:t xml:space="preserve"> školstva, vedy, výskumu a športu Slovenskej republiky</w:t>
      </w:r>
      <w:r w:rsidRPr="0006466D">
        <w:rPr>
          <w:sz w:val="28"/>
          <w:szCs w:val="28"/>
        </w:rPr>
        <w:t>, v súlade s ich odporúčaniami</w:t>
      </w:r>
    </w:p>
    <w:p w:rsidR="0006466D" w:rsidRPr="0006466D" w:rsidRDefault="0006466D" w:rsidP="0006466D">
      <w:pPr>
        <w:numPr>
          <w:ilvl w:val="0"/>
          <w:numId w:val="17"/>
        </w:numPr>
        <w:suppressAutoHyphens w:val="0"/>
        <w:spacing w:line="276" w:lineRule="auto"/>
        <w:jc w:val="both"/>
        <w:rPr>
          <w:sz w:val="28"/>
          <w:szCs w:val="28"/>
        </w:rPr>
      </w:pPr>
      <w:r w:rsidRPr="0006466D">
        <w:rPr>
          <w:sz w:val="28"/>
          <w:szCs w:val="28"/>
        </w:rPr>
        <w:t>Štátneho vzdelávacieho programu</w:t>
      </w:r>
    </w:p>
    <w:p w:rsidR="0006466D" w:rsidRPr="0006466D" w:rsidRDefault="0006466D" w:rsidP="0006466D">
      <w:pPr>
        <w:numPr>
          <w:ilvl w:val="0"/>
          <w:numId w:val="17"/>
        </w:numPr>
        <w:suppressAutoHyphens w:val="0"/>
        <w:spacing w:line="276" w:lineRule="auto"/>
        <w:jc w:val="both"/>
        <w:rPr>
          <w:sz w:val="28"/>
          <w:szCs w:val="28"/>
        </w:rPr>
      </w:pPr>
      <w:r w:rsidRPr="0006466D">
        <w:rPr>
          <w:sz w:val="28"/>
          <w:szCs w:val="28"/>
        </w:rPr>
        <w:t>Školského vzdelávacieho programu</w:t>
      </w:r>
    </w:p>
    <w:p w:rsidR="0006466D" w:rsidRDefault="0006466D" w:rsidP="0006466D">
      <w:pPr>
        <w:numPr>
          <w:ilvl w:val="0"/>
          <w:numId w:val="17"/>
        </w:numPr>
        <w:suppressAutoHyphens w:val="0"/>
        <w:spacing w:line="276" w:lineRule="auto"/>
        <w:jc w:val="both"/>
        <w:rPr>
          <w:sz w:val="28"/>
          <w:szCs w:val="28"/>
        </w:rPr>
      </w:pPr>
      <w:r w:rsidRPr="0006466D">
        <w:rPr>
          <w:sz w:val="28"/>
          <w:szCs w:val="28"/>
        </w:rPr>
        <w:t>Inovovaného štátneho vzdelávacieho programu</w:t>
      </w:r>
    </w:p>
    <w:p w:rsidR="0083710C" w:rsidRPr="0006466D" w:rsidRDefault="0083710C" w:rsidP="0006466D">
      <w:pPr>
        <w:numPr>
          <w:ilvl w:val="0"/>
          <w:numId w:val="17"/>
        </w:numPr>
        <w:suppressAutoHyphens w:val="0"/>
        <w:spacing w:line="276" w:lineRule="auto"/>
        <w:jc w:val="both"/>
        <w:rPr>
          <w:sz w:val="28"/>
          <w:szCs w:val="28"/>
        </w:rPr>
      </w:pPr>
      <w:r w:rsidRPr="0083710C">
        <w:rPr>
          <w:sz w:val="28"/>
          <w:szCs w:val="28"/>
        </w:rPr>
        <w:t>Pedagogicko-organizačné pokyny pre školy a školské zariadenia v zriaďovateľskej pôsobnosti Košického samosprávneho kraja na školský rok 202</w:t>
      </w:r>
      <w:r w:rsidR="00C862D9">
        <w:rPr>
          <w:sz w:val="28"/>
          <w:szCs w:val="28"/>
        </w:rPr>
        <w:t>1</w:t>
      </w:r>
      <w:r w:rsidRPr="0083710C">
        <w:rPr>
          <w:sz w:val="28"/>
          <w:szCs w:val="28"/>
        </w:rPr>
        <w:t>/202</w:t>
      </w:r>
      <w:r w:rsidR="00C862D9">
        <w:rPr>
          <w:sz w:val="28"/>
          <w:szCs w:val="28"/>
        </w:rPr>
        <w:t>2</w:t>
      </w:r>
    </w:p>
    <w:p w:rsidR="0006466D" w:rsidRPr="0006466D" w:rsidRDefault="00AA677E" w:rsidP="0006466D">
      <w:pPr>
        <w:numPr>
          <w:ilvl w:val="0"/>
          <w:numId w:val="17"/>
        </w:numPr>
        <w:suppressAutoHyphens w:val="0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P</w:t>
      </w:r>
      <w:r w:rsidR="0006466D" w:rsidRPr="0006466D">
        <w:rPr>
          <w:sz w:val="28"/>
          <w:szCs w:val="28"/>
        </w:rPr>
        <w:t>lánu práce školy na školský rok 20</w:t>
      </w:r>
      <w:r w:rsidR="0006466D">
        <w:rPr>
          <w:sz w:val="28"/>
          <w:szCs w:val="28"/>
        </w:rPr>
        <w:t>2</w:t>
      </w:r>
      <w:r w:rsidR="00C862D9">
        <w:rPr>
          <w:sz w:val="28"/>
          <w:szCs w:val="28"/>
        </w:rPr>
        <w:t>1</w:t>
      </w:r>
      <w:r w:rsidR="0006466D" w:rsidRPr="0006466D">
        <w:rPr>
          <w:sz w:val="28"/>
          <w:szCs w:val="28"/>
        </w:rPr>
        <w:t>/20</w:t>
      </w:r>
      <w:r w:rsidR="0006466D">
        <w:rPr>
          <w:sz w:val="28"/>
          <w:szCs w:val="28"/>
        </w:rPr>
        <w:t>2</w:t>
      </w:r>
      <w:r w:rsidR="00C862D9">
        <w:rPr>
          <w:sz w:val="28"/>
          <w:szCs w:val="28"/>
        </w:rPr>
        <w:t>2</w:t>
      </w:r>
    </w:p>
    <w:p w:rsidR="0006466D" w:rsidRPr="0006466D" w:rsidRDefault="0006466D" w:rsidP="0006466D">
      <w:pPr>
        <w:numPr>
          <w:ilvl w:val="0"/>
          <w:numId w:val="17"/>
        </w:numPr>
        <w:suppressAutoHyphens w:val="0"/>
        <w:spacing w:line="276" w:lineRule="auto"/>
        <w:jc w:val="both"/>
        <w:rPr>
          <w:sz w:val="28"/>
          <w:szCs w:val="28"/>
        </w:rPr>
      </w:pPr>
      <w:r w:rsidRPr="0006466D">
        <w:rPr>
          <w:sz w:val="28"/>
          <w:szCs w:val="28"/>
        </w:rPr>
        <w:t>Analýzy dosiahnutých výchovno-vzdelávacích výsledkov v školskom roku 20</w:t>
      </w:r>
      <w:r w:rsidR="00C862D9">
        <w:rPr>
          <w:sz w:val="28"/>
          <w:szCs w:val="28"/>
        </w:rPr>
        <w:t>20</w:t>
      </w:r>
      <w:r w:rsidRPr="0006466D">
        <w:rPr>
          <w:sz w:val="28"/>
          <w:szCs w:val="28"/>
        </w:rPr>
        <w:t>/20</w:t>
      </w:r>
      <w:r w:rsidR="00AA677E">
        <w:rPr>
          <w:sz w:val="28"/>
          <w:szCs w:val="28"/>
        </w:rPr>
        <w:t>2</w:t>
      </w:r>
      <w:r w:rsidR="00C862D9">
        <w:rPr>
          <w:sz w:val="28"/>
          <w:szCs w:val="28"/>
        </w:rPr>
        <w:t>1</w:t>
      </w:r>
    </w:p>
    <w:p w:rsidR="0006466D" w:rsidRPr="0006466D" w:rsidRDefault="00AA677E" w:rsidP="0006466D">
      <w:pPr>
        <w:numPr>
          <w:ilvl w:val="0"/>
          <w:numId w:val="17"/>
        </w:numPr>
        <w:suppressAutoHyphens w:val="0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S</w:t>
      </w:r>
      <w:r w:rsidR="0006466D" w:rsidRPr="0006466D">
        <w:rPr>
          <w:sz w:val="28"/>
          <w:szCs w:val="28"/>
        </w:rPr>
        <w:t>právy predmetovej komisie učiteľov prírodovedných predmetov  za školský rok 2</w:t>
      </w:r>
      <w:r w:rsidR="00C862D9">
        <w:rPr>
          <w:sz w:val="28"/>
          <w:szCs w:val="28"/>
        </w:rPr>
        <w:t>020</w:t>
      </w:r>
      <w:r w:rsidR="0006466D" w:rsidRPr="0006466D">
        <w:rPr>
          <w:sz w:val="28"/>
          <w:szCs w:val="28"/>
        </w:rPr>
        <w:t>/20</w:t>
      </w:r>
      <w:r>
        <w:rPr>
          <w:sz w:val="28"/>
          <w:szCs w:val="28"/>
        </w:rPr>
        <w:t>2</w:t>
      </w:r>
      <w:r w:rsidR="00C862D9">
        <w:rPr>
          <w:sz w:val="28"/>
          <w:szCs w:val="28"/>
        </w:rPr>
        <w:t>1</w:t>
      </w:r>
    </w:p>
    <w:p w:rsidR="0006466D" w:rsidRPr="0006466D" w:rsidRDefault="0006466D" w:rsidP="0006466D">
      <w:pPr>
        <w:numPr>
          <w:ilvl w:val="0"/>
          <w:numId w:val="17"/>
        </w:numPr>
        <w:suppressAutoHyphens w:val="0"/>
        <w:spacing w:line="276" w:lineRule="auto"/>
        <w:jc w:val="both"/>
        <w:rPr>
          <w:sz w:val="28"/>
          <w:szCs w:val="28"/>
        </w:rPr>
      </w:pPr>
      <w:r w:rsidRPr="0006466D">
        <w:rPr>
          <w:sz w:val="28"/>
          <w:szCs w:val="28"/>
        </w:rPr>
        <w:t>Vnútorného poriadku školy</w:t>
      </w:r>
      <w:r w:rsidR="00AA677E">
        <w:rPr>
          <w:sz w:val="28"/>
          <w:szCs w:val="28"/>
        </w:rPr>
        <w:t>.</w:t>
      </w:r>
    </w:p>
    <w:p w:rsidR="006704DD" w:rsidRDefault="006704DD" w:rsidP="006704DD">
      <w:pPr>
        <w:ind w:firstLine="708"/>
        <w:jc w:val="both"/>
        <w:rPr>
          <w:sz w:val="28"/>
        </w:rPr>
      </w:pPr>
    </w:p>
    <w:p w:rsidR="006704DD" w:rsidRDefault="006704DD" w:rsidP="006704DD">
      <w:pPr>
        <w:rPr>
          <w:sz w:val="24"/>
          <w:szCs w:val="24"/>
        </w:rPr>
      </w:pPr>
      <w:r>
        <w:rPr>
          <w:sz w:val="28"/>
          <w:szCs w:val="28"/>
        </w:rPr>
        <w:t>PK PP bude svojou činnosťou:</w:t>
      </w:r>
    </w:p>
    <w:p w:rsidR="006704DD" w:rsidRDefault="006704DD" w:rsidP="006704DD">
      <w:pPr>
        <w:jc w:val="both"/>
        <w:rPr>
          <w:sz w:val="24"/>
          <w:szCs w:val="24"/>
        </w:rPr>
      </w:pPr>
    </w:p>
    <w:p w:rsidR="006704DD" w:rsidRDefault="006704DD" w:rsidP="006704DD">
      <w:pPr>
        <w:jc w:val="both"/>
        <w:rPr>
          <w:sz w:val="24"/>
          <w:szCs w:val="24"/>
        </w:rPr>
      </w:pPr>
      <w:r>
        <w:rPr>
          <w:b/>
          <w:sz w:val="28"/>
        </w:rPr>
        <w:t>A)</w:t>
      </w:r>
      <w:r>
        <w:rPr>
          <w:b/>
          <w:sz w:val="28"/>
        </w:rPr>
        <w:tab/>
        <w:t>Zabezpečovať rozvoj individuality osobnosti žiakov a zachovávať vzdelávaciu úroveň absolventov školy.</w:t>
      </w:r>
    </w:p>
    <w:p w:rsidR="006704DD" w:rsidRDefault="006704DD" w:rsidP="006704DD">
      <w:pPr>
        <w:rPr>
          <w:sz w:val="24"/>
          <w:szCs w:val="24"/>
        </w:rPr>
      </w:pPr>
    </w:p>
    <w:p w:rsidR="006704DD" w:rsidRDefault="006704DD" w:rsidP="006704DD">
      <w:pPr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Vo vyučovacom procese rozvíjať funkcie vyučovacieho procesu výchovnú, vzdelávaciu aj rozvíjajúcu v aplikáciách spojenia školy so životom, pripraviť </w:t>
      </w:r>
      <w:r>
        <w:rPr>
          <w:sz w:val="28"/>
          <w:szCs w:val="28"/>
        </w:rPr>
        <w:lastRenderedPageBreak/>
        <w:t>absolventov schopných ovládať výpočtovú techniku v podmienkach praxe, systémovo riešiť úlohy, algoritmický myslieť.</w:t>
      </w:r>
    </w:p>
    <w:p w:rsidR="006704DD" w:rsidRDefault="006704DD" w:rsidP="006704DD">
      <w:pPr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Využívať efektívne metódy a formy práce, osobitnú pozornosť venovať motivácií žiakov.</w:t>
      </w:r>
    </w:p>
    <w:p w:rsidR="006704DD" w:rsidRDefault="006704DD" w:rsidP="006704DD">
      <w:pPr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Vo vyučovacom procese postupne zavádzať prvky IKT, finančnú gramotnosť.</w:t>
      </w:r>
    </w:p>
    <w:p w:rsidR="006704DD" w:rsidRDefault="006704DD" w:rsidP="006704DD">
      <w:pPr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Dôsledne dodržiavať učivo predpísané učebnými osnovami pre nereformné ročníky, ŠVP, ŠKVP,</w:t>
      </w:r>
      <w:r w:rsidR="00E412FF">
        <w:rPr>
          <w:sz w:val="28"/>
          <w:szCs w:val="28"/>
        </w:rPr>
        <w:t xml:space="preserve"> inovovaný </w:t>
      </w:r>
      <w:proofErr w:type="spellStart"/>
      <w:r w:rsidR="00E412FF">
        <w:rPr>
          <w:sz w:val="28"/>
          <w:szCs w:val="28"/>
        </w:rPr>
        <w:t>ŠkVP</w:t>
      </w:r>
      <w:proofErr w:type="spellEnd"/>
      <w:r w:rsidR="00E412F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dodržiavať platné učebné štandardy, dodržiavať cieľové požiadavky na vedomosti a zručnosti maturantov z daných predmetov daných úrovní.</w:t>
      </w:r>
    </w:p>
    <w:p w:rsidR="006704DD" w:rsidRDefault="006704DD" w:rsidP="006704DD">
      <w:pPr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Podporovať rozvoj talentov prípravou  a účasťou na olympiádach a súťažiach.</w:t>
      </w:r>
    </w:p>
    <w:p w:rsidR="006704DD" w:rsidRDefault="006704DD" w:rsidP="006704DD">
      <w:pPr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Podporovať žiakov v realizácií projektov s využitím IKT.</w:t>
      </w:r>
    </w:p>
    <w:p w:rsidR="006704DD" w:rsidRDefault="006704DD" w:rsidP="006704DD">
      <w:pPr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8"/>
          <w:szCs w:val="28"/>
        </w:rPr>
        <w:t>Skúmať efektívnosť vyučovania priebežnými a výstupnými testami z tematických celkov, analyzovať výsledky, hľadať príčiny prípadnej neúspešnosti a možnosti zlepšenia výsledkov.</w:t>
      </w:r>
    </w:p>
    <w:p w:rsidR="0066738E" w:rsidRDefault="006704DD" w:rsidP="006704DD">
      <w:pPr>
        <w:rPr>
          <w:b/>
          <w:sz w:val="28"/>
        </w:rPr>
      </w:pPr>
      <w:r>
        <w:rPr>
          <w:sz w:val="24"/>
          <w:szCs w:val="24"/>
        </w:rPr>
        <w:br/>
        <w:t xml:space="preserve"> </w:t>
      </w:r>
    </w:p>
    <w:p w:rsidR="0066738E" w:rsidRDefault="0066738E" w:rsidP="006704DD">
      <w:pPr>
        <w:rPr>
          <w:b/>
          <w:sz w:val="28"/>
        </w:rPr>
      </w:pPr>
    </w:p>
    <w:p w:rsidR="006704DD" w:rsidRDefault="006704DD" w:rsidP="006704DD">
      <w:pPr>
        <w:jc w:val="both"/>
        <w:rPr>
          <w:b/>
          <w:sz w:val="28"/>
        </w:rPr>
      </w:pPr>
      <w:r>
        <w:rPr>
          <w:b/>
          <w:sz w:val="28"/>
        </w:rPr>
        <w:t>B)</w:t>
      </w:r>
      <w:r>
        <w:rPr>
          <w:b/>
          <w:sz w:val="28"/>
        </w:rPr>
        <w:tab/>
        <w:t>Venovať náležitú pozornosť príprave žiakov na zodpovedný život v slobodnej spoločnosti v duchu porozumenia, mieru, znášanlivosti, priateľstva medzi národmi, etnickými národnostnými a náboženskými skupinami, vychovávať k právnemu povedomiu, demokracii, mravným hodnotám.</w:t>
      </w:r>
    </w:p>
    <w:p w:rsidR="006704DD" w:rsidRDefault="006704DD" w:rsidP="006704DD">
      <w:pPr>
        <w:rPr>
          <w:b/>
          <w:sz w:val="28"/>
        </w:rPr>
      </w:pPr>
    </w:p>
    <w:p w:rsidR="006704DD" w:rsidRDefault="006704DD" w:rsidP="006704DD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Vo vyučovacom procese uplatňovať individuálny prístup k žiakom.</w:t>
      </w:r>
    </w:p>
    <w:p w:rsidR="006704DD" w:rsidRDefault="006704DD" w:rsidP="006704DD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Všímať si správanie žiakov v triedach, vzťahy medzi nimi, vzťah k predmetu a usmerňovať ich vo vyučovacom procese, ale aj mimo</w:t>
      </w:r>
      <w:r w:rsidR="00E412FF">
        <w:rPr>
          <w:sz w:val="28"/>
          <w:szCs w:val="28"/>
        </w:rPr>
        <w:t xml:space="preserve"> </w:t>
      </w:r>
      <w:r>
        <w:rPr>
          <w:sz w:val="28"/>
          <w:szCs w:val="28"/>
        </w:rPr>
        <w:t>vyučovacieho procesu.</w:t>
      </w:r>
    </w:p>
    <w:p w:rsidR="006704DD" w:rsidRDefault="006704DD" w:rsidP="006704DD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Pozornosť venovať žiakom so špeciálnymi výchovno-vzdelávacími potrebami a zdravotným znevýhodnením.</w:t>
      </w:r>
    </w:p>
    <w:p w:rsidR="006704DD" w:rsidRDefault="006704DD" w:rsidP="006704DD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Individuálne pristupovať k zaostávajúcim žiakom. V prípade dlhodobo zaostávajúcich žiakov spolupracovať s rodičmi prostredníctvom triedneho učiteľa.</w:t>
      </w:r>
    </w:p>
    <w:p w:rsidR="006704DD" w:rsidRDefault="006704DD" w:rsidP="006704DD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Dbať na dodržiavanie školských právnych noriem. </w:t>
      </w:r>
    </w:p>
    <w:p w:rsidR="006704DD" w:rsidRPr="00AE0830" w:rsidRDefault="006704DD" w:rsidP="006704DD">
      <w:pPr>
        <w:numPr>
          <w:ilvl w:val="0"/>
          <w:numId w:val="8"/>
        </w:numPr>
        <w:jc w:val="both"/>
        <w:rPr>
          <w:sz w:val="24"/>
        </w:rPr>
      </w:pPr>
      <w:r>
        <w:rPr>
          <w:sz w:val="28"/>
          <w:szCs w:val="28"/>
        </w:rPr>
        <w:t>Organizovať vyučovanie tak, aby sa v ňom mohli uplatňovať všetky druhy inteligencie, ktoré utvárajú osobnosť človeka.</w:t>
      </w:r>
    </w:p>
    <w:p w:rsidR="006704DD" w:rsidRDefault="006704DD" w:rsidP="006704DD">
      <w:pPr>
        <w:jc w:val="both"/>
        <w:rPr>
          <w:sz w:val="24"/>
        </w:rPr>
      </w:pPr>
    </w:p>
    <w:p w:rsidR="006704DD" w:rsidRDefault="006704DD" w:rsidP="006704DD">
      <w:pPr>
        <w:jc w:val="both"/>
        <w:rPr>
          <w:sz w:val="24"/>
        </w:rPr>
      </w:pPr>
    </w:p>
    <w:p w:rsidR="006704DD" w:rsidRDefault="006704DD" w:rsidP="006704DD">
      <w:pPr>
        <w:rPr>
          <w:sz w:val="24"/>
        </w:rPr>
      </w:pPr>
    </w:p>
    <w:p w:rsidR="006704DD" w:rsidRDefault="006704DD" w:rsidP="006704DD">
      <w:pPr>
        <w:rPr>
          <w:b/>
          <w:sz w:val="28"/>
          <w:szCs w:val="28"/>
        </w:rPr>
      </w:pPr>
      <w:r>
        <w:rPr>
          <w:b/>
          <w:sz w:val="28"/>
          <w:szCs w:val="28"/>
        </w:rPr>
        <w:t>C)</w:t>
      </w:r>
      <w:r>
        <w:rPr>
          <w:b/>
          <w:sz w:val="28"/>
          <w:szCs w:val="28"/>
        </w:rPr>
        <w:tab/>
        <w:t>Pestovať národné povedomie, vychovávať k hrdosti na vlastný národ, štátnu príslušnosť a na slovenskú históriu.</w:t>
      </w:r>
    </w:p>
    <w:p w:rsidR="006704DD" w:rsidRDefault="006704DD" w:rsidP="006704DD">
      <w:pPr>
        <w:rPr>
          <w:b/>
          <w:sz w:val="28"/>
          <w:szCs w:val="28"/>
        </w:rPr>
      </w:pPr>
    </w:p>
    <w:p w:rsidR="006704DD" w:rsidRDefault="006704DD" w:rsidP="006704DD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 hodinách daných predmetov, krúžkov spomenúť významné osobnosti a ich prácu, diela v danom predmete. Využiť vedomosti a zručnosti študentov z predmetu INF. </w:t>
      </w:r>
    </w:p>
    <w:p w:rsidR="00AE0830" w:rsidRPr="00AE0830" w:rsidRDefault="00AE0830" w:rsidP="00AE0830">
      <w:pPr>
        <w:numPr>
          <w:ilvl w:val="0"/>
          <w:numId w:val="8"/>
        </w:numPr>
        <w:jc w:val="both"/>
        <w:rPr>
          <w:sz w:val="28"/>
          <w:szCs w:val="28"/>
        </w:rPr>
      </w:pPr>
      <w:r w:rsidRPr="00AE0830">
        <w:rPr>
          <w:sz w:val="28"/>
          <w:szCs w:val="28"/>
        </w:rPr>
        <w:t>Zamerať sa na ochranu detí a žiakov pri používaní internetu a využívať stránky k</w:t>
      </w:r>
      <w:r>
        <w:rPr>
          <w:sz w:val="28"/>
          <w:szCs w:val="28"/>
        </w:rPr>
        <w:t xml:space="preserve"> </w:t>
      </w:r>
      <w:r w:rsidRPr="00AE0830">
        <w:rPr>
          <w:sz w:val="28"/>
          <w:szCs w:val="28"/>
        </w:rPr>
        <w:t xml:space="preserve">bezpečnému používaniu internetu </w:t>
      </w:r>
      <w:hyperlink r:id="rId6" w:history="1">
        <w:r w:rsidRPr="00302813">
          <w:rPr>
            <w:rStyle w:val="Hypertextovprepojenie"/>
            <w:sz w:val="28"/>
            <w:szCs w:val="28"/>
          </w:rPr>
          <w:t>www.bezpecnenainternete.sk</w:t>
        </w:r>
      </w:hyperlink>
      <w:r w:rsidRPr="00AE083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AE083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hyperlink r:id="rId7" w:history="1">
        <w:r w:rsidRPr="00302813">
          <w:rPr>
            <w:rStyle w:val="Hypertextovprepojenie"/>
            <w:sz w:val="28"/>
            <w:szCs w:val="28"/>
          </w:rPr>
          <w:t>www.zodpovedne.sk</w:t>
        </w:r>
      </w:hyperlink>
      <w:r w:rsidRPr="00AE083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hyperlink r:id="rId8" w:history="1">
        <w:r w:rsidRPr="00302813">
          <w:rPr>
            <w:rStyle w:val="Hypertextovprepojenie"/>
            <w:sz w:val="28"/>
            <w:szCs w:val="28"/>
          </w:rPr>
          <w:t>www.stopline.sk</w:t>
        </w:r>
      </w:hyperlink>
      <w:r w:rsidRPr="00AE083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AE0830">
        <w:rPr>
          <w:sz w:val="28"/>
          <w:szCs w:val="28"/>
        </w:rPr>
        <w:t xml:space="preserve"> </w:t>
      </w:r>
      <w:hyperlink r:id="rId9" w:history="1">
        <w:r w:rsidRPr="00302813">
          <w:rPr>
            <w:rStyle w:val="Hypertextovprepojenie"/>
            <w:sz w:val="28"/>
            <w:szCs w:val="28"/>
          </w:rPr>
          <w:t>www.ovce.sk</w:t>
        </w:r>
      </w:hyperlink>
      <w:r w:rsidRPr="00AE083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AE0830">
        <w:rPr>
          <w:sz w:val="28"/>
          <w:szCs w:val="28"/>
        </w:rPr>
        <w:t xml:space="preserve"> </w:t>
      </w:r>
      <w:hyperlink r:id="rId10" w:history="1">
        <w:r w:rsidRPr="00302813">
          <w:rPr>
            <w:rStyle w:val="Hypertextovprepojenie"/>
            <w:sz w:val="28"/>
            <w:szCs w:val="28"/>
          </w:rPr>
          <w:t>www.pomoc.sk</w:t>
        </w:r>
      </w:hyperlink>
      <w:r>
        <w:rPr>
          <w:sz w:val="28"/>
          <w:szCs w:val="28"/>
        </w:rPr>
        <w:t xml:space="preserve">. </w:t>
      </w:r>
    </w:p>
    <w:p w:rsidR="00AE0830" w:rsidRDefault="00AE0830" w:rsidP="00AE0830">
      <w:pPr>
        <w:ind w:left="720"/>
        <w:jc w:val="both"/>
        <w:rPr>
          <w:sz w:val="28"/>
          <w:szCs w:val="28"/>
        </w:rPr>
      </w:pPr>
    </w:p>
    <w:p w:rsidR="006704DD" w:rsidRDefault="006704DD" w:rsidP="006704DD">
      <w:pPr>
        <w:ind w:left="720"/>
        <w:jc w:val="both"/>
        <w:rPr>
          <w:sz w:val="28"/>
          <w:szCs w:val="28"/>
        </w:rPr>
      </w:pPr>
    </w:p>
    <w:p w:rsidR="006704DD" w:rsidRDefault="006704DD" w:rsidP="006704DD">
      <w:pPr>
        <w:jc w:val="both"/>
        <w:rPr>
          <w:sz w:val="24"/>
          <w:szCs w:val="24"/>
        </w:rPr>
      </w:pPr>
      <w:r>
        <w:rPr>
          <w:b/>
          <w:sz w:val="28"/>
          <w:szCs w:val="28"/>
        </w:rPr>
        <w:lastRenderedPageBreak/>
        <w:t>D)</w:t>
      </w:r>
      <w:r>
        <w:rPr>
          <w:b/>
          <w:sz w:val="28"/>
          <w:szCs w:val="28"/>
        </w:rPr>
        <w:tab/>
        <w:t>Plniť úlohy Národného programu boja proti drogám, napĺňať Projekt Škola podporujúca zdravie.</w:t>
      </w:r>
    </w:p>
    <w:p w:rsidR="006704DD" w:rsidRDefault="006704DD" w:rsidP="006704DD">
      <w:pPr>
        <w:rPr>
          <w:sz w:val="24"/>
          <w:szCs w:val="24"/>
        </w:rPr>
      </w:pPr>
    </w:p>
    <w:p w:rsidR="006704DD" w:rsidRDefault="006704DD" w:rsidP="006704DD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Vhodne výchovne využívať učivo v prevencii drogových závislosti, všímať si prejavy v správaní žiakov, usmerňovať ich, viesť ich k úcte k životu, zodpovednosti za svoje zdravie, pozitívnemu mysleniu, naučiť ich prekonávať životné problémy využitím pozitívnych hodnôt života.</w:t>
      </w:r>
    </w:p>
    <w:p w:rsidR="006704DD" w:rsidRDefault="006704DD" w:rsidP="006704DD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Dbať na to, aby vyučovanie prebiehalo v čistej, vyvetranej miestnosti.</w:t>
      </w:r>
    </w:p>
    <w:p w:rsidR="006704DD" w:rsidRDefault="006704DD" w:rsidP="006704DD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Rešpektovať osobné potreby žiakov.</w:t>
      </w:r>
    </w:p>
    <w:p w:rsidR="006704DD" w:rsidRDefault="006704DD" w:rsidP="006704DD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Nepreťažovať žiakov, predchádzať stresom z previerok tým, že previerky z tematických okruhoch, vstupné, výstupné testy,  školské úlohy  budú žiakom včas oznámené a budú koordinované</w:t>
      </w:r>
      <w:r w:rsidR="00AE0830">
        <w:rPr>
          <w:sz w:val="28"/>
          <w:szCs w:val="28"/>
        </w:rPr>
        <w:t>.</w:t>
      </w:r>
    </w:p>
    <w:p w:rsidR="00AE0830" w:rsidRDefault="00AE0830" w:rsidP="006704DD">
      <w:pPr>
        <w:numPr>
          <w:ilvl w:val="0"/>
          <w:numId w:val="3"/>
        </w:numPr>
        <w:jc w:val="both"/>
        <w:rPr>
          <w:sz w:val="28"/>
          <w:szCs w:val="28"/>
        </w:rPr>
      </w:pPr>
      <w:r w:rsidRPr="00AE0830">
        <w:rPr>
          <w:sz w:val="28"/>
          <w:szCs w:val="28"/>
        </w:rPr>
        <w:t>V</w:t>
      </w:r>
      <w:r>
        <w:rPr>
          <w:sz w:val="28"/>
          <w:szCs w:val="28"/>
        </w:rPr>
        <w:t xml:space="preserve"> </w:t>
      </w:r>
      <w:r w:rsidRPr="00AE0830">
        <w:rPr>
          <w:sz w:val="28"/>
          <w:szCs w:val="28"/>
        </w:rPr>
        <w:t>rámci možností školy realizovať aktivity na podporu zdravia a zdravého životného</w:t>
      </w:r>
      <w:r>
        <w:rPr>
          <w:sz w:val="28"/>
          <w:szCs w:val="28"/>
        </w:rPr>
        <w:t xml:space="preserve"> </w:t>
      </w:r>
      <w:r w:rsidRPr="00AE0830">
        <w:rPr>
          <w:sz w:val="28"/>
          <w:szCs w:val="28"/>
        </w:rPr>
        <w:t xml:space="preserve">štýlu, pri príležitosti </w:t>
      </w:r>
      <w:r w:rsidRPr="00AE0830">
        <w:rPr>
          <w:b/>
          <w:sz w:val="28"/>
          <w:szCs w:val="28"/>
        </w:rPr>
        <w:t>Svetového dňa výživy (16.10.)</w:t>
      </w:r>
      <w:r w:rsidRPr="00AE0830">
        <w:rPr>
          <w:sz w:val="28"/>
          <w:szCs w:val="28"/>
        </w:rPr>
        <w:t xml:space="preserve"> a </w:t>
      </w:r>
      <w:r w:rsidRPr="00AE0830">
        <w:rPr>
          <w:b/>
          <w:sz w:val="28"/>
          <w:szCs w:val="28"/>
        </w:rPr>
        <w:t>Svetového dňa mlieka (3.5.)</w:t>
      </w:r>
      <w:r>
        <w:rPr>
          <w:sz w:val="28"/>
          <w:szCs w:val="28"/>
        </w:rPr>
        <w:t xml:space="preserve"> </w:t>
      </w:r>
      <w:r w:rsidRPr="00AE0830">
        <w:rPr>
          <w:sz w:val="28"/>
          <w:szCs w:val="28"/>
        </w:rPr>
        <w:t>vyhlásiť tematické týždne zamerané na podporu zvýšenia spotreby mlieka a</w:t>
      </w:r>
      <w:r>
        <w:rPr>
          <w:sz w:val="28"/>
          <w:szCs w:val="28"/>
        </w:rPr>
        <w:t> </w:t>
      </w:r>
      <w:r w:rsidRPr="00AE0830">
        <w:rPr>
          <w:sz w:val="28"/>
          <w:szCs w:val="28"/>
        </w:rPr>
        <w:t>mliečnych</w:t>
      </w:r>
      <w:r>
        <w:rPr>
          <w:sz w:val="28"/>
          <w:szCs w:val="28"/>
        </w:rPr>
        <w:t xml:space="preserve"> </w:t>
      </w:r>
      <w:r w:rsidRPr="00AE0830">
        <w:rPr>
          <w:sz w:val="28"/>
          <w:szCs w:val="28"/>
        </w:rPr>
        <w:t>výrobkov a zvýšenia konzumácie ovocia a</w:t>
      </w:r>
      <w:r>
        <w:rPr>
          <w:sz w:val="28"/>
          <w:szCs w:val="28"/>
        </w:rPr>
        <w:t xml:space="preserve"> </w:t>
      </w:r>
      <w:r w:rsidRPr="00AE0830">
        <w:rPr>
          <w:sz w:val="28"/>
          <w:szCs w:val="28"/>
        </w:rPr>
        <w:t>zeleniny,</w:t>
      </w:r>
    </w:p>
    <w:p w:rsidR="006704DD" w:rsidRDefault="006704DD" w:rsidP="006704DD">
      <w:pPr>
        <w:rPr>
          <w:sz w:val="28"/>
          <w:szCs w:val="28"/>
        </w:rPr>
      </w:pPr>
    </w:p>
    <w:p w:rsidR="006704DD" w:rsidRDefault="006704DD" w:rsidP="006704DD">
      <w:pPr>
        <w:numPr>
          <w:ilvl w:val="0"/>
          <w:numId w:val="11"/>
        </w:numPr>
        <w:tabs>
          <w:tab w:val="left" w:pos="709"/>
        </w:tabs>
        <w:ind w:hanging="1065"/>
        <w:rPr>
          <w:sz w:val="28"/>
          <w:szCs w:val="28"/>
        </w:rPr>
      </w:pPr>
      <w:r>
        <w:rPr>
          <w:b/>
          <w:sz w:val="28"/>
          <w:szCs w:val="28"/>
        </w:rPr>
        <w:t>Viesť žiakov k ochrane životného prostredia</w:t>
      </w:r>
    </w:p>
    <w:p w:rsidR="006704DD" w:rsidRDefault="006704DD" w:rsidP="006704DD">
      <w:pPr>
        <w:numPr>
          <w:ilvl w:val="1"/>
          <w:numId w:val="11"/>
        </w:numPr>
        <w:tabs>
          <w:tab w:val="left" w:pos="851"/>
        </w:tabs>
        <w:ind w:left="851" w:hanging="425"/>
        <w:jc w:val="both"/>
        <w:rPr>
          <w:sz w:val="28"/>
          <w:szCs w:val="28"/>
        </w:rPr>
      </w:pPr>
      <w:r>
        <w:rPr>
          <w:sz w:val="28"/>
          <w:szCs w:val="28"/>
        </w:rPr>
        <w:t>Pestovať u žiakov kladný vzťah k prírode, jej ochrane a zveľaďovaniu prostredníctvom vho</w:t>
      </w:r>
      <w:r w:rsidR="00BB6CC2">
        <w:rPr>
          <w:sz w:val="28"/>
          <w:szCs w:val="28"/>
        </w:rPr>
        <w:t>dného tematického celku.</w:t>
      </w:r>
    </w:p>
    <w:p w:rsidR="006704DD" w:rsidRPr="00306A9F" w:rsidRDefault="006704DD" w:rsidP="006704DD">
      <w:pPr>
        <w:numPr>
          <w:ilvl w:val="1"/>
          <w:numId w:val="11"/>
        </w:numPr>
        <w:tabs>
          <w:tab w:val="left" w:pos="851"/>
        </w:tabs>
        <w:ind w:left="851" w:hanging="425"/>
        <w:jc w:val="both"/>
        <w:rPr>
          <w:sz w:val="24"/>
          <w:szCs w:val="24"/>
        </w:rPr>
      </w:pPr>
      <w:r>
        <w:rPr>
          <w:sz w:val="28"/>
          <w:szCs w:val="28"/>
        </w:rPr>
        <w:t>Viesť k šetrnosti v spotrebe energií, vody a</w:t>
      </w:r>
      <w:r w:rsidR="00BB6CC2">
        <w:rPr>
          <w:sz w:val="28"/>
          <w:szCs w:val="28"/>
        </w:rPr>
        <w:t> </w:t>
      </w:r>
      <w:r>
        <w:rPr>
          <w:sz w:val="28"/>
          <w:szCs w:val="28"/>
        </w:rPr>
        <w:t>materiálu</w:t>
      </w:r>
      <w:r w:rsidR="00BB6CC2">
        <w:rPr>
          <w:sz w:val="28"/>
          <w:szCs w:val="28"/>
        </w:rPr>
        <w:t xml:space="preserve">, separovaniu odpadu. </w:t>
      </w:r>
    </w:p>
    <w:p w:rsidR="00306A9F" w:rsidRDefault="00306A9F" w:rsidP="00306A9F">
      <w:pPr>
        <w:tabs>
          <w:tab w:val="left" w:pos="851"/>
        </w:tabs>
        <w:jc w:val="both"/>
        <w:rPr>
          <w:sz w:val="28"/>
          <w:szCs w:val="28"/>
        </w:rPr>
      </w:pPr>
    </w:p>
    <w:p w:rsidR="00306A9F" w:rsidRPr="00AA677E" w:rsidRDefault="00854768" w:rsidP="00AA677E">
      <w:pPr>
        <w:pStyle w:val="Odsekzoznamu"/>
        <w:numPr>
          <w:ilvl w:val="0"/>
          <w:numId w:val="11"/>
        </w:numPr>
        <w:tabs>
          <w:tab w:val="clear" w:pos="709"/>
          <w:tab w:val="left" w:pos="851"/>
        </w:tabs>
        <w:ind w:left="709" w:hanging="709"/>
        <w:jc w:val="both"/>
        <w:rPr>
          <w:b/>
          <w:sz w:val="28"/>
          <w:lang w:val="sk-SK"/>
        </w:rPr>
      </w:pPr>
      <w:r w:rsidRPr="00AA677E">
        <w:rPr>
          <w:b/>
          <w:sz w:val="28"/>
          <w:lang w:val="sk-SK"/>
        </w:rPr>
        <w:t>Po</w:t>
      </w:r>
      <w:r w:rsidR="00BB6CC2" w:rsidRPr="00AA677E">
        <w:rPr>
          <w:b/>
          <w:sz w:val="28"/>
          <w:lang w:val="sk-SK"/>
        </w:rPr>
        <w:t xml:space="preserve">kračovať v implementácií </w:t>
      </w:r>
      <w:r w:rsidR="00306A9F" w:rsidRPr="00AA677E">
        <w:rPr>
          <w:b/>
          <w:sz w:val="28"/>
          <w:lang w:val="sk-SK"/>
        </w:rPr>
        <w:t xml:space="preserve"> </w:t>
      </w:r>
      <w:r w:rsidR="00BB6CC2" w:rsidRPr="00AA677E">
        <w:rPr>
          <w:b/>
          <w:sz w:val="28"/>
          <w:lang w:val="sk-SK"/>
        </w:rPr>
        <w:t>Národného</w:t>
      </w:r>
      <w:r w:rsidR="00D87AC4" w:rsidRPr="00AA677E">
        <w:rPr>
          <w:b/>
          <w:sz w:val="28"/>
          <w:lang w:val="sk-SK"/>
        </w:rPr>
        <w:t xml:space="preserve"> štandar</w:t>
      </w:r>
      <w:r w:rsidR="00AF3BC0">
        <w:rPr>
          <w:b/>
          <w:sz w:val="28"/>
          <w:lang w:val="sk-SK"/>
        </w:rPr>
        <w:t>d</w:t>
      </w:r>
      <w:r w:rsidR="00BB6CC2" w:rsidRPr="00AA677E">
        <w:rPr>
          <w:b/>
          <w:sz w:val="28"/>
          <w:lang w:val="sk-SK"/>
        </w:rPr>
        <w:t>u</w:t>
      </w:r>
      <w:r w:rsidR="00D87AC4" w:rsidRPr="00AA677E">
        <w:rPr>
          <w:b/>
          <w:sz w:val="28"/>
          <w:lang w:val="sk-SK"/>
        </w:rPr>
        <w:t xml:space="preserve"> finančnej gramotnosti</w:t>
      </w:r>
      <w:r w:rsidR="00306A9F" w:rsidRPr="00AA677E">
        <w:rPr>
          <w:b/>
          <w:sz w:val="28"/>
          <w:lang w:val="sk-SK"/>
        </w:rPr>
        <w:t xml:space="preserve"> do jednotlivých predmetov</w:t>
      </w:r>
      <w:r w:rsidR="00E412FF" w:rsidRPr="00AA677E">
        <w:rPr>
          <w:b/>
          <w:sz w:val="28"/>
          <w:lang w:val="sk-SK"/>
        </w:rPr>
        <w:t xml:space="preserve"> a vyučovanie finančnej gramotnosti v rámci povinného predmetu</w:t>
      </w:r>
    </w:p>
    <w:p w:rsidR="00D87AC4" w:rsidRPr="00AA677E" w:rsidRDefault="00D87AC4" w:rsidP="00D87AC4">
      <w:pPr>
        <w:pStyle w:val="Odsekzoznamu"/>
        <w:numPr>
          <w:ilvl w:val="0"/>
          <w:numId w:val="16"/>
        </w:numPr>
        <w:jc w:val="both"/>
        <w:rPr>
          <w:sz w:val="28"/>
          <w:lang w:val="sk-SK" w:eastAsia="cs-CZ"/>
        </w:rPr>
      </w:pPr>
      <w:r w:rsidRPr="00AA677E">
        <w:rPr>
          <w:sz w:val="28"/>
          <w:lang w:val="sk-SK" w:eastAsia="cs-CZ"/>
        </w:rPr>
        <w:t xml:space="preserve">Rozvíjať u žiakov spôsobilosti, ktoré sú potrebné pre orientáciu v súčasnom finančnom svete. Žiaci majú možnosť nadobudnúť znalosti, schopnosti a rozvíjať hodnotové postoje potrebné k tomu, aby mohli efektívne reagovať na osobné udalosti v neustále sa meniacom ekonomickom prostredí.  </w:t>
      </w:r>
    </w:p>
    <w:p w:rsidR="00D87AC4" w:rsidRPr="00AA677E" w:rsidRDefault="00D87AC4" w:rsidP="00D87AC4">
      <w:pPr>
        <w:pStyle w:val="Odsekzoznamu"/>
        <w:numPr>
          <w:ilvl w:val="0"/>
          <w:numId w:val="16"/>
        </w:numPr>
        <w:jc w:val="both"/>
        <w:rPr>
          <w:sz w:val="32"/>
          <w:lang w:val="sk-SK" w:eastAsia="cs-CZ"/>
        </w:rPr>
      </w:pPr>
      <w:r w:rsidRPr="00AA677E">
        <w:rPr>
          <w:sz w:val="28"/>
          <w:lang w:val="sk-SK" w:eastAsia="cs-CZ"/>
        </w:rPr>
        <w:t>Opodstatnenosť vzdelávania v oblasti finančnej gramotnosti úzko súvisí s potrebou pripraviť žiakov na jednotlivé etapy života jednotlivca a rodiny v spoločnosti, na ktoré mu súčasné rodinné prostredie a obsah vzdelávania neposkytuje dostatok podnetov a príležitostí.</w:t>
      </w:r>
    </w:p>
    <w:p w:rsidR="0089324B" w:rsidRPr="00AA677E" w:rsidRDefault="0089324B" w:rsidP="00D87AC4">
      <w:pPr>
        <w:pStyle w:val="Odsekzoznamu"/>
        <w:numPr>
          <w:ilvl w:val="0"/>
          <w:numId w:val="16"/>
        </w:numPr>
        <w:jc w:val="both"/>
        <w:rPr>
          <w:sz w:val="32"/>
          <w:lang w:val="sk-SK" w:eastAsia="cs-CZ"/>
        </w:rPr>
      </w:pPr>
      <w:r w:rsidRPr="00AA677E">
        <w:rPr>
          <w:sz w:val="28"/>
          <w:lang w:val="sk-SK" w:eastAsia="cs-CZ"/>
        </w:rPr>
        <w:t xml:space="preserve">Finančná gramotnosť sa u študentov štvorročného štúdia  a u študentov vyšších ročníkov osemročného štúdia rozvíja v povinnom predmete Finančná gramotnosť (FIG). U žiakov nižších ročníkov je implementovaná v rámci jednotlivých predmetov. </w:t>
      </w:r>
    </w:p>
    <w:p w:rsidR="00E412FF" w:rsidRDefault="00E412FF" w:rsidP="006704DD">
      <w:pPr>
        <w:rPr>
          <w:b/>
          <w:sz w:val="28"/>
          <w:szCs w:val="28"/>
        </w:rPr>
      </w:pPr>
    </w:p>
    <w:p w:rsidR="006704DD" w:rsidRDefault="006704DD" w:rsidP="006704D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2.1 Úlohy v oblasti vzdelávania:</w:t>
      </w:r>
    </w:p>
    <w:p w:rsidR="00AE0830" w:rsidRDefault="00AE0830" w:rsidP="006704DD">
      <w:pPr>
        <w:rPr>
          <w:sz w:val="28"/>
          <w:szCs w:val="28"/>
        </w:rPr>
      </w:pPr>
    </w:p>
    <w:p w:rsidR="006704DD" w:rsidRDefault="006704DD" w:rsidP="006704DD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spolupracovať na tvorbe </w:t>
      </w:r>
      <w:proofErr w:type="spellStart"/>
      <w:r>
        <w:rPr>
          <w:sz w:val="28"/>
          <w:szCs w:val="28"/>
        </w:rPr>
        <w:t>ŠkVP</w:t>
      </w:r>
      <w:proofErr w:type="spellEnd"/>
      <w:r>
        <w:rPr>
          <w:sz w:val="28"/>
          <w:szCs w:val="28"/>
        </w:rPr>
        <w:t xml:space="preserve"> a učebných osnov,</w:t>
      </w:r>
    </w:p>
    <w:p w:rsidR="006704DD" w:rsidRDefault="006704DD" w:rsidP="006704DD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včas a dôsledne vypracovať tematické </w:t>
      </w:r>
      <w:proofErr w:type="spellStart"/>
      <w:r>
        <w:rPr>
          <w:sz w:val="28"/>
          <w:szCs w:val="28"/>
        </w:rPr>
        <w:t>výchovno</w:t>
      </w:r>
      <w:proofErr w:type="spellEnd"/>
      <w:r>
        <w:rPr>
          <w:sz w:val="28"/>
          <w:szCs w:val="28"/>
        </w:rPr>
        <w:t xml:space="preserve"> - vzdelávacie plány jednotlivých predmetov podľa učebných osnov, ŠVP, ŠKVP, štandardov pre jednotlivé predmety, cieľových požiadaviek na vedomosti a zručnosti maturantov,</w:t>
      </w:r>
    </w:p>
    <w:p w:rsidR="00D87AC4" w:rsidRDefault="002E001E" w:rsidP="006704DD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neustále </w:t>
      </w:r>
      <w:r w:rsidR="00D87AC4">
        <w:rPr>
          <w:sz w:val="28"/>
          <w:szCs w:val="28"/>
        </w:rPr>
        <w:t>implementovať finančnú gramotnosť do jednotlivých predmetov</w:t>
      </w:r>
    </w:p>
    <w:p w:rsidR="006704DD" w:rsidRDefault="006704DD" w:rsidP="006704DD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používať moderné metódy a formy práce k rozvíjaniu algoritmického, logického a kritického myslenia žiakov,</w:t>
      </w:r>
    </w:p>
    <w:p w:rsidR="006704DD" w:rsidRDefault="006704DD" w:rsidP="006704DD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zavádzať projektové vyučovanie,</w:t>
      </w:r>
      <w:r w:rsidR="00D55A2A">
        <w:rPr>
          <w:sz w:val="28"/>
          <w:szCs w:val="28"/>
        </w:rPr>
        <w:t xml:space="preserve"> využívanie materiálov z projektu IT Akadémia </w:t>
      </w:r>
    </w:p>
    <w:p w:rsidR="006704DD" w:rsidRDefault="006704DD" w:rsidP="006704DD">
      <w:pPr>
        <w:numPr>
          <w:ilvl w:val="0"/>
          <w:numId w:val="13"/>
        </w:numPr>
        <w:jc w:val="both"/>
        <w:rPr>
          <w:sz w:val="28"/>
          <w:szCs w:val="28"/>
        </w:rPr>
      </w:pPr>
      <w:r w:rsidRPr="00E412FF">
        <w:rPr>
          <w:sz w:val="28"/>
          <w:szCs w:val="28"/>
        </w:rPr>
        <w:t>zavádzať  inovatívne metódy a formy výučby - aj prostredníctvom celoškolského projektu využívať sebahodnotenie žiakov a </w:t>
      </w:r>
      <w:r w:rsidR="00E412FF" w:rsidRPr="00E412FF">
        <w:rPr>
          <w:sz w:val="28"/>
          <w:szCs w:val="28"/>
        </w:rPr>
        <w:t xml:space="preserve"> </w:t>
      </w:r>
      <w:r w:rsidRPr="00E412FF">
        <w:rPr>
          <w:sz w:val="28"/>
          <w:szCs w:val="28"/>
        </w:rPr>
        <w:t>prostredníctvom spolužiakov, s cieľom vyzdvihnúť klady a identifikovať nedostatky pre zlepšenie vlastných výkonov v budúcnosti,</w:t>
      </w:r>
    </w:p>
    <w:p w:rsidR="006704DD" w:rsidRDefault="006704DD" w:rsidP="006704DD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vo vyučovacom procese osobitnú pozornosť venovať adaptácii žiakov prvých ročníkov, </w:t>
      </w:r>
    </w:p>
    <w:p w:rsidR="006704DD" w:rsidRDefault="006704DD" w:rsidP="006704DD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venovať pozornosť zaostávajúcim žiakom (formou konzultácií, individuálnym prístupom, doučovaním...),</w:t>
      </w:r>
    </w:p>
    <w:p w:rsidR="006704DD" w:rsidRDefault="006704DD" w:rsidP="006704DD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zúčastňovať sa školení a pracovných seminárov,</w:t>
      </w:r>
    </w:p>
    <w:p w:rsidR="006704DD" w:rsidRDefault="006704DD" w:rsidP="006704DD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sledovať inovácie v najnovších publikáciách, internete,</w:t>
      </w:r>
    </w:p>
    <w:p w:rsidR="006704DD" w:rsidRDefault="006704DD" w:rsidP="006704DD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spolupracovať s učiteľmi ZŠ v okrese Gelnica, navzájom si vymieňať poznatky a skúsenosti,</w:t>
      </w:r>
    </w:p>
    <w:p w:rsidR="006704DD" w:rsidRDefault="006704DD" w:rsidP="006704DD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spolupracovať aj s inými inštitúciami ako napr. vysoké školy a vytvárať podmienky pre vedeckú činnosť a prezentáciu študentov,</w:t>
      </w:r>
    </w:p>
    <w:p w:rsidR="00AE0830" w:rsidRPr="00AE0830" w:rsidRDefault="006704DD" w:rsidP="00AE0830">
      <w:pPr>
        <w:rPr>
          <w:b/>
          <w:sz w:val="32"/>
          <w:szCs w:val="32"/>
        </w:rPr>
      </w:pPr>
      <w:r>
        <w:rPr>
          <w:b/>
          <w:color w:val="FF0000"/>
          <w:sz w:val="28"/>
          <w:szCs w:val="28"/>
        </w:rPr>
        <w:br/>
      </w:r>
      <w:r w:rsidR="00AE0830" w:rsidRPr="00AE0830">
        <w:rPr>
          <w:b/>
          <w:sz w:val="32"/>
          <w:szCs w:val="32"/>
        </w:rPr>
        <w:t>Hodnotenie</w:t>
      </w:r>
    </w:p>
    <w:p w:rsidR="006704DD" w:rsidRDefault="00AE0830" w:rsidP="008731F6">
      <w:pPr>
        <w:ind w:firstLine="709"/>
        <w:jc w:val="both"/>
        <w:rPr>
          <w:sz w:val="28"/>
          <w:szCs w:val="28"/>
        </w:rPr>
      </w:pPr>
      <w:r w:rsidRPr="00AE0830">
        <w:rPr>
          <w:sz w:val="28"/>
          <w:szCs w:val="28"/>
        </w:rPr>
        <w:t>Neoddeliteľnou súčasťou výchovno-vzdelávacieho procesu je hodnotenie</w:t>
      </w:r>
      <w:r w:rsidR="008731F6">
        <w:rPr>
          <w:sz w:val="28"/>
          <w:szCs w:val="28"/>
        </w:rPr>
        <w:t xml:space="preserve"> </w:t>
      </w:r>
      <w:r w:rsidRPr="00AE0830">
        <w:rPr>
          <w:sz w:val="28"/>
          <w:szCs w:val="28"/>
        </w:rPr>
        <w:t>a</w:t>
      </w:r>
      <w:r w:rsidR="008731F6">
        <w:rPr>
          <w:sz w:val="28"/>
          <w:szCs w:val="28"/>
        </w:rPr>
        <w:t xml:space="preserve"> </w:t>
      </w:r>
      <w:r w:rsidRPr="00AE0830">
        <w:rPr>
          <w:sz w:val="28"/>
          <w:szCs w:val="28"/>
        </w:rPr>
        <w:t>klasifikácia žiakov.</w:t>
      </w:r>
      <w:r w:rsidR="008731F6">
        <w:rPr>
          <w:sz w:val="28"/>
          <w:szCs w:val="28"/>
        </w:rPr>
        <w:t xml:space="preserve"> </w:t>
      </w:r>
      <w:r w:rsidRPr="00AE0830">
        <w:rPr>
          <w:sz w:val="28"/>
          <w:szCs w:val="28"/>
        </w:rPr>
        <w:t>Hodnotenie sa pridržiava platného Metodického pokynu na hodnotenie žiakov</w:t>
      </w:r>
      <w:r w:rsidR="008731F6">
        <w:rPr>
          <w:sz w:val="28"/>
          <w:szCs w:val="28"/>
        </w:rPr>
        <w:t xml:space="preserve"> </w:t>
      </w:r>
      <w:r w:rsidRPr="00AE0830">
        <w:rPr>
          <w:sz w:val="28"/>
          <w:szCs w:val="28"/>
        </w:rPr>
        <w:t>základnej školy.</w:t>
      </w:r>
      <w:r w:rsidR="008731F6">
        <w:rPr>
          <w:sz w:val="28"/>
          <w:szCs w:val="28"/>
        </w:rPr>
        <w:t xml:space="preserve"> </w:t>
      </w:r>
      <w:r w:rsidRPr="00AE0830">
        <w:rPr>
          <w:sz w:val="28"/>
          <w:szCs w:val="28"/>
        </w:rPr>
        <w:t>Žiaci musia byť v procese vzdelávania pravidelne hodnotení a</w:t>
      </w:r>
      <w:r w:rsidR="008731F6">
        <w:rPr>
          <w:sz w:val="28"/>
          <w:szCs w:val="28"/>
        </w:rPr>
        <w:t xml:space="preserve"> </w:t>
      </w:r>
      <w:r w:rsidRPr="00AE0830">
        <w:rPr>
          <w:sz w:val="28"/>
          <w:szCs w:val="28"/>
        </w:rPr>
        <w:t>majú právo dozvedieť</w:t>
      </w:r>
      <w:r w:rsidR="008731F6">
        <w:rPr>
          <w:sz w:val="28"/>
          <w:szCs w:val="28"/>
        </w:rPr>
        <w:t xml:space="preserve"> </w:t>
      </w:r>
      <w:r w:rsidRPr="00AE0830">
        <w:rPr>
          <w:sz w:val="28"/>
          <w:szCs w:val="28"/>
        </w:rPr>
        <w:t>sa výsledok hodnotenia. Hodnotenie žiakov sa môže realizovať klasifikáciou a</w:t>
      </w:r>
      <w:r w:rsidR="008731F6">
        <w:rPr>
          <w:sz w:val="28"/>
          <w:szCs w:val="28"/>
        </w:rPr>
        <w:t> </w:t>
      </w:r>
      <w:r w:rsidRPr="00AE0830">
        <w:rPr>
          <w:sz w:val="28"/>
          <w:szCs w:val="28"/>
        </w:rPr>
        <w:t>slovným</w:t>
      </w:r>
      <w:r w:rsidR="008731F6">
        <w:rPr>
          <w:sz w:val="28"/>
          <w:szCs w:val="28"/>
        </w:rPr>
        <w:t xml:space="preserve"> </w:t>
      </w:r>
      <w:r w:rsidRPr="00AE0830">
        <w:rPr>
          <w:sz w:val="28"/>
          <w:szCs w:val="28"/>
        </w:rPr>
        <w:t>hodnotením.</w:t>
      </w:r>
      <w:r w:rsidR="006704DD" w:rsidRPr="00AE0830">
        <w:rPr>
          <w:sz w:val="28"/>
          <w:szCs w:val="28"/>
        </w:rPr>
        <w:t xml:space="preserve"> </w:t>
      </w:r>
    </w:p>
    <w:p w:rsidR="008731F6" w:rsidRDefault="008731F6" w:rsidP="008731F6">
      <w:pPr>
        <w:ind w:firstLine="709"/>
        <w:jc w:val="both"/>
        <w:rPr>
          <w:sz w:val="28"/>
          <w:szCs w:val="28"/>
        </w:rPr>
      </w:pPr>
      <w:r w:rsidRPr="008731F6">
        <w:rPr>
          <w:sz w:val="28"/>
          <w:szCs w:val="28"/>
        </w:rPr>
        <w:t>Vo výchovno-vzdelávacom procese sa uskutočňuje priebežné a</w:t>
      </w:r>
      <w:r>
        <w:rPr>
          <w:sz w:val="28"/>
          <w:szCs w:val="28"/>
        </w:rPr>
        <w:t xml:space="preserve"> </w:t>
      </w:r>
      <w:r w:rsidRPr="008731F6">
        <w:rPr>
          <w:sz w:val="28"/>
          <w:szCs w:val="28"/>
        </w:rPr>
        <w:t>súhrnné hodnotenie.</w:t>
      </w:r>
      <w:r>
        <w:rPr>
          <w:sz w:val="28"/>
          <w:szCs w:val="28"/>
        </w:rPr>
        <w:t xml:space="preserve"> </w:t>
      </w:r>
      <w:r w:rsidRPr="008731F6">
        <w:rPr>
          <w:sz w:val="28"/>
          <w:szCs w:val="28"/>
        </w:rPr>
        <w:t>Priebežné hodnotenie – hodnotenie čiastkových výsledkov a</w:t>
      </w:r>
      <w:r>
        <w:rPr>
          <w:sz w:val="28"/>
          <w:szCs w:val="28"/>
        </w:rPr>
        <w:t xml:space="preserve"> </w:t>
      </w:r>
      <w:r w:rsidRPr="008731F6">
        <w:rPr>
          <w:sz w:val="28"/>
          <w:szCs w:val="28"/>
        </w:rPr>
        <w:t>prejavov žiaka a</w:t>
      </w:r>
      <w:r>
        <w:rPr>
          <w:sz w:val="28"/>
          <w:szCs w:val="28"/>
        </w:rPr>
        <w:t xml:space="preserve"> </w:t>
      </w:r>
      <w:r w:rsidRPr="008731F6">
        <w:rPr>
          <w:sz w:val="28"/>
          <w:szCs w:val="28"/>
        </w:rPr>
        <w:t>má hlavne</w:t>
      </w:r>
      <w:r>
        <w:rPr>
          <w:sz w:val="28"/>
          <w:szCs w:val="28"/>
        </w:rPr>
        <w:t xml:space="preserve"> </w:t>
      </w:r>
      <w:r w:rsidRPr="008731F6">
        <w:rPr>
          <w:sz w:val="28"/>
          <w:szCs w:val="28"/>
        </w:rPr>
        <w:t>motivačný charakter. Súhrnné hodnotenie – sa uskutočňuje na konci prvého a</w:t>
      </w:r>
      <w:r>
        <w:rPr>
          <w:sz w:val="28"/>
          <w:szCs w:val="28"/>
        </w:rPr>
        <w:t> </w:t>
      </w:r>
      <w:r w:rsidRPr="008731F6">
        <w:rPr>
          <w:sz w:val="28"/>
          <w:szCs w:val="28"/>
        </w:rPr>
        <w:t>druhého</w:t>
      </w:r>
      <w:r>
        <w:rPr>
          <w:sz w:val="28"/>
          <w:szCs w:val="28"/>
        </w:rPr>
        <w:t xml:space="preserve"> </w:t>
      </w:r>
      <w:r w:rsidRPr="008731F6">
        <w:rPr>
          <w:sz w:val="28"/>
          <w:szCs w:val="28"/>
        </w:rPr>
        <w:t>polroka v</w:t>
      </w:r>
      <w:r>
        <w:rPr>
          <w:sz w:val="28"/>
          <w:szCs w:val="28"/>
        </w:rPr>
        <w:t xml:space="preserve"> </w:t>
      </w:r>
      <w:r w:rsidRPr="008731F6">
        <w:rPr>
          <w:sz w:val="28"/>
          <w:szCs w:val="28"/>
        </w:rPr>
        <w:t>školskom roku a</w:t>
      </w:r>
      <w:r>
        <w:rPr>
          <w:sz w:val="28"/>
          <w:szCs w:val="28"/>
        </w:rPr>
        <w:t xml:space="preserve"> </w:t>
      </w:r>
      <w:r w:rsidRPr="008731F6">
        <w:rPr>
          <w:sz w:val="28"/>
          <w:szCs w:val="28"/>
        </w:rPr>
        <w:t>má čo najobjektívnejšie zhodnotiť úroveň vedomostí v</w:t>
      </w:r>
      <w:r>
        <w:rPr>
          <w:sz w:val="28"/>
          <w:szCs w:val="28"/>
        </w:rPr>
        <w:t> </w:t>
      </w:r>
      <w:r w:rsidRPr="008731F6">
        <w:rPr>
          <w:sz w:val="28"/>
          <w:szCs w:val="28"/>
        </w:rPr>
        <w:t>danom</w:t>
      </w:r>
      <w:r>
        <w:rPr>
          <w:sz w:val="28"/>
          <w:szCs w:val="28"/>
        </w:rPr>
        <w:t xml:space="preserve"> </w:t>
      </w:r>
      <w:r w:rsidRPr="008731F6">
        <w:rPr>
          <w:sz w:val="28"/>
          <w:szCs w:val="28"/>
        </w:rPr>
        <w:t>predmete. Pri súhrnnej klasifikácii a</w:t>
      </w:r>
      <w:r>
        <w:rPr>
          <w:sz w:val="28"/>
          <w:szCs w:val="28"/>
        </w:rPr>
        <w:t xml:space="preserve"> </w:t>
      </w:r>
      <w:r w:rsidRPr="008731F6">
        <w:rPr>
          <w:sz w:val="28"/>
          <w:szCs w:val="28"/>
        </w:rPr>
        <w:t>hodnotení sa prihliada na systematickosť práce počas</w:t>
      </w:r>
      <w:r>
        <w:rPr>
          <w:sz w:val="28"/>
          <w:szCs w:val="28"/>
        </w:rPr>
        <w:t xml:space="preserve">  </w:t>
      </w:r>
      <w:r w:rsidRPr="008731F6">
        <w:rPr>
          <w:sz w:val="28"/>
          <w:szCs w:val="28"/>
        </w:rPr>
        <w:t>celého obdobia. Stupeň prospechu sa neurčuje len na základe priemeru klasifikácie za</w:t>
      </w:r>
      <w:r>
        <w:rPr>
          <w:sz w:val="28"/>
          <w:szCs w:val="28"/>
        </w:rPr>
        <w:t xml:space="preserve"> </w:t>
      </w:r>
      <w:r w:rsidRPr="008731F6">
        <w:rPr>
          <w:sz w:val="28"/>
          <w:szCs w:val="28"/>
        </w:rPr>
        <w:t>príslušné obdobie, ale zahŕňa aj domácu prípravu, aktivitu na hodine, prístup k</w:t>
      </w:r>
      <w:r>
        <w:rPr>
          <w:sz w:val="28"/>
          <w:szCs w:val="28"/>
        </w:rPr>
        <w:t xml:space="preserve"> </w:t>
      </w:r>
      <w:r w:rsidRPr="008731F6">
        <w:rPr>
          <w:sz w:val="28"/>
          <w:szCs w:val="28"/>
        </w:rPr>
        <w:t>predmetu ...</w:t>
      </w:r>
      <w:r>
        <w:rPr>
          <w:sz w:val="28"/>
          <w:szCs w:val="28"/>
        </w:rPr>
        <w:t>bližšie hodnotenie rozpísané v </w:t>
      </w:r>
      <w:proofErr w:type="spellStart"/>
      <w:r>
        <w:rPr>
          <w:sz w:val="28"/>
          <w:szCs w:val="28"/>
        </w:rPr>
        <w:t>ŠKvP</w:t>
      </w:r>
      <w:proofErr w:type="spellEnd"/>
      <w:r>
        <w:rPr>
          <w:sz w:val="28"/>
          <w:szCs w:val="28"/>
        </w:rPr>
        <w:t xml:space="preserve"> pre jednotlivé predmety.</w:t>
      </w:r>
    </w:p>
    <w:p w:rsidR="008731F6" w:rsidRDefault="008731F6" w:rsidP="008731F6">
      <w:pPr>
        <w:jc w:val="both"/>
        <w:rPr>
          <w:sz w:val="28"/>
          <w:szCs w:val="28"/>
        </w:rPr>
      </w:pPr>
    </w:p>
    <w:p w:rsidR="006704DD" w:rsidRDefault="006704DD" w:rsidP="006704D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V rámci ďalšieho vzdelávania budeme získavať nové vedomosti predovšetkým z internetu a z príslušnej študijnej literatúry, formou akreditovaných školení, odborných časopisov.</w:t>
      </w:r>
    </w:p>
    <w:p w:rsidR="00854768" w:rsidRDefault="00854768" w:rsidP="006704DD">
      <w:pPr>
        <w:jc w:val="both"/>
        <w:rPr>
          <w:sz w:val="28"/>
          <w:szCs w:val="28"/>
        </w:rPr>
      </w:pPr>
    </w:p>
    <w:p w:rsidR="00854768" w:rsidRDefault="00854768" w:rsidP="009D183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 základe schváleného projektu 4 gramotností </w:t>
      </w:r>
      <w:r w:rsidR="009D183B">
        <w:rPr>
          <w:sz w:val="28"/>
          <w:szCs w:val="28"/>
        </w:rPr>
        <w:t xml:space="preserve">budú členovia PK pracovať a spolupodieľať sa v rôznych krúžkoch, Workshopoch a Kluboch. </w:t>
      </w:r>
    </w:p>
    <w:p w:rsidR="006704DD" w:rsidRDefault="006704DD" w:rsidP="006704DD">
      <w:pPr>
        <w:jc w:val="both"/>
        <w:rPr>
          <w:rFonts w:eastAsia="Calibri"/>
          <w:b/>
          <w:sz w:val="28"/>
        </w:rPr>
      </w:pPr>
      <w:r>
        <w:rPr>
          <w:sz w:val="28"/>
          <w:szCs w:val="28"/>
        </w:rPr>
        <w:t xml:space="preserve">                   </w:t>
      </w:r>
    </w:p>
    <w:p w:rsidR="006704DD" w:rsidRDefault="008731F6" w:rsidP="006704DD">
      <w:pPr>
        <w:spacing w:after="200" w:line="276" w:lineRule="auto"/>
        <w:rPr>
          <w:rFonts w:eastAsia="Calibri"/>
          <w:sz w:val="28"/>
        </w:rPr>
      </w:pPr>
      <w:r>
        <w:rPr>
          <w:rFonts w:eastAsia="Calibri"/>
          <w:b/>
          <w:sz w:val="28"/>
        </w:rPr>
        <w:t>F</w:t>
      </w:r>
      <w:r w:rsidR="006704DD">
        <w:rPr>
          <w:rFonts w:eastAsia="Calibri"/>
          <w:b/>
          <w:sz w:val="28"/>
        </w:rPr>
        <w:t>ormy práce PK PP:</w:t>
      </w:r>
    </w:p>
    <w:p w:rsidR="006704DD" w:rsidRDefault="006704DD" w:rsidP="006704DD">
      <w:pPr>
        <w:numPr>
          <w:ilvl w:val="0"/>
          <w:numId w:val="14"/>
        </w:numPr>
        <w:spacing w:after="200"/>
        <w:ind w:left="1080" w:hanging="360"/>
        <w:rPr>
          <w:rFonts w:eastAsia="Calibri"/>
          <w:sz w:val="28"/>
        </w:rPr>
      </w:pPr>
      <w:r>
        <w:rPr>
          <w:rFonts w:eastAsia="Calibri"/>
          <w:sz w:val="28"/>
        </w:rPr>
        <w:t>spoločné pravidelné zasadnutia podľa harmonogramu,</w:t>
      </w:r>
    </w:p>
    <w:p w:rsidR="009D183B" w:rsidRDefault="009D183B" w:rsidP="006704DD">
      <w:pPr>
        <w:numPr>
          <w:ilvl w:val="0"/>
          <w:numId w:val="14"/>
        </w:numPr>
        <w:spacing w:after="200"/>
        <w:ind w:left="1080" w:hanging="360"/>
        <w:rPr>
          <w:rFonts w:eastAsia="Calibri"/>
          <w:sz w:val="28"/>
        </w:rPr>
      </w:pPr>
      <w:r>
        <w:rPr>
          <w:rFonts w:eastAsia="Calibri"/>
          <w:sz w:val="28"/>
        </w:rPr>
        <w:t xml:space="preserve">spoločné pravidelné zasadnutia v rámci klubov </w:t>
      </w:r>
      <w:r w:rsidR="0040634F">
        <w:rPr>
          <w:rFonts w:eastAsia="Calibri"/>
          <w:sz w:val="28"/>
        </w:rPr>
        <w:t>zo schváleného projektu</w:t>
      </w:r>
    </w:p>
    <w:p w:rsidR="006704DD" w:rsidRDefault="006704DD" w:rsidP="006704DD">
      <w:pPr>
        <w:numPr>
          <w:ilvl w:val="0"/>
          <w:numId w:val="14"/>
        </w:numPr>
        <w:spacing w:after="200"/>
        <w:ind w:left="1080" w:hanging="360"/>
        <w:jc w:val="both"/>
        <w:rPr>
          <w:rFonts w:eastAsia="Calibri"/>
          <w:sz w:val="28"/>
        </w:rPr>
      </w:pPr>
      <w:r>
        <w:rPr>
          <w:rFonts w:eastAsia="Calibri"/>
          <w:sz w:val="28"/>
        </w:rPr>
        <w:lastRenderedPageBreak/>
        <w:t>vzájomné hospitácie členov PK alebo hos</w:t>
      </w:r>
      <w:r w:rsidR="00380EF9">
        <w:rPr>
          <w:rFonts w:eastAsia="Calibri"/>
          <w:sz w:val="28"/>
        </w:rPr>
        <w:t xml:space="preserve">pitácie za účasti vedenia školy a hospitácie vedúceho PK </w:t>
      </w:r>
      <w:r>
        <w:rPr>
          <w:rFonts w:eastAsia="Calibri"/>
          <w:sz w:val="28"/>
        </w:rPr>
        <w:t xml:space="preserve">podľa vypracovaného plánu hospitácií a </w:t>
      </w:r>
      <w:proofErr w:type="spellStart"/>
      <w:r>
        <w:rPr>
          <w:rFonts w:eastAsia="Calibri"/>
          <w:sz w:val="28"/>
        </w:rPr>
        <w:t>pohospitačné</w:t>
      </w:r>
      <w:proofErr w:type="spellEnd"/>
      <w:r>
        <w:rPr>
          <w:rFonts w:eastAsia="Calibri"/>
          <w:sz w:val="28"/>
        </w:rPr>
        <w:t xml:space="preserve"> rozbory, </w:t>
      </w:r>
    </w:p>
    <w:p w:rsidR="006704DD" w:rsidRDefault="006704DD" w:rsidP="006704DD">
      <w:pPr>
        <w:numPr>
          <w:ilvl w:val="0"/>
          <w:numId w:val="14"/>
        </w:numPr>
        <w:spacing w:after="200"/>
        <w:ind w:left="1080" w:hanging="360"/>
        <w:jc w:val="both"/>
        <w:rPr>
          <w:rFonts w:eastAsia="Calibri"/>
          <w:sz w:val="28"/>
        </w:rPr>
      </w:pPr>
      <w:r>
        <w:rPr>
          <w:rFonts w:eastAsia="Calibri"/>
          <w:sz w:val="28"/>
        </w:rPr>
        <w:t>príprava a organizovanie žiackych súťaží, olympiád, výstav, exkurzií a celoškolských podujatí,</w:t>
      </w:r>
    </w:p>
    <w:p w:rsidR="006704DD" w:rsidRDefault="006704DD" w:rsidP="006704DD">
      <w:pPr>
        <w:numPr>
          <w:ilvl w:val="0"/>
          <w:numId w:val="14"/>
        </w:numPr>
        <w:spacing w:after="200"/>
        <w:ind w:left="1080" w:hanging="360"/>
        <w:rPr>
          <w:rFonts w:eastAsia="Calibri"/>
          <w:sz w:val="28"/>
        </w:rPr>
      </w:pPr>
      <w:r>
        <w:rPr>
          <w:rFonts w:eastAsia="Calibri"/>
          <w:sz w:val="28"/>
        </w:rPr>
        <w:t>tvorba didaktických testov a inovatívnych výučbových materiálov,</w:t>
      </w:r>
    </w:p>
    <w:p w:rsidR="006704DD" w:rsidRDefault="006704DD" w:rsidP="006704DD">
      <w:pPr>
        <w:numPr>
          <w:ilvl w:val="0"/>
          <w:numId w:val="14"/>
        </w:numPr>
        <w:spacing w:after="200"/>
        <w:ind w:left="1080" w:hanging="360"/>
        <w:rPr>
          <w:sz w:val="28"/>
        </w:rPr>
      </w:pPr>
      <w:r>
        <w:rPr>
          <w:rFonts w:eastAsia="Calibri"/>
          <w:sz w:val="28"/>
        </w:rPr>
        <w:t>neformálne stretnutia a výmena názorov a skúseností.</w:t>
      </w:r>
    </w:p>
    <w:p w:rsidR="006704DD" w:rsidRDefault="006704DD" w:rsidP="006704DD">
      <w:pPr>
        <w:jc w:val="both"/>
        <w:rPr>
          <w:sz w:val="28"/>
        </w:rPr>
      </w:pPr>
    </w:p>
    <w:p w:rsidR="006704DD" w:rsidRDefault="006704DD" w:rsidP="006704DD">
      <w:pPr>
        <w:spacing w:line="276" w:lineRule="auto"/>
        <w:jc w:val="both"/>
        <w:rPr>
          <w:sz w:val="28"/>
        </w:rPr>
      </w:pPr>
      <w:r>
        <w:rPr>
          <w:sz w:val="28"/>
        </w:rPr>
        <w:t xml:space="preserve">     Členovia PK budú pri klasifikácii využívať vážený priemer známok s minimálne s </w:t>
      </w:r>
      <w:r w:rsidR="00380EF9">
        <w:rPr>
          <w:sz w:val="28"/>
        </w:rPr>
        <w:t xml:space="preserve">dvomi váhami – najvyššou váhou </w:t>
      </w:r>
      <w:r>
        <w:rPr>
          <w:sz w:val="28"/>
        </w:rPr>
        <w:t>v prípade ústnych odpovedí a tematických písomných prác a nižšiu váhu budú priradzovať známkam napr. za vypracovanie referátov, aktivitu na vyučovacej hodine a pod.</w:t>
      </w:r>
    </w:p>
    <w:p w:rsidR="006704DD" w:rsidRDefault="006704DD" w:rsidP="006704DD">
      <w:pPr>
        <w:spacing w:line="276" w:lineRule="auto"/>
        <w:jc w:val="both"/>
        <w:rPr>
          <w:sz w:val="28"/>
        </w:rPr>
      </w:pPr>
    </w:p>
    <w:p w:rsidR="006704DD" w:rsidRDefault="006704DD" w:rsidP="006704DD">
      <w:pPr>
        <w:spacing w:line="276" w:lineRule="auto"/>
        <w:jc w:val="both"/>
        <w:rPr>
          <w:sz w:val="28"/>
        </w:rPr>
      </w:pPr>
      <w:r>
        <w:rPr>
          <w:sz w:val="28"/>
        </w:rPr>
        <w:t xml:space="preserve">     O kritériách hodnotenia a klasifikácie budú študenti všetkých tried informovaní na úvodných hodinách všetkých predmetov PK prostredníctvom jednotlivých vyučujúcich. Ich písomná forma ako súčasť Učebných osnov predmetov zverejnená na stránke školy v sekcii Školský vzdelávací program. Dokladom vyučujúceho o oboznámení študentov s týmito kritériami a o ich porozumení študentmi bude podpísané Poučenie o hodnotení a klasifikácii. </w:t>
      </w:r>
    </w:p>
    <w:p w:rsidR="006704DD" w:rsidRDefault="006704DD" w:rsidP="006704DD">
      <w:pPr>
        <w:spacing w:line="276" w:lineRule="auto"/>
        <w:jc w:val="both"/>
        <w:rPr>
          <w:sz w:val="28"/>
        </w:rPr>
      </w:pPr>
    </w:p>
    <w:p w:rsidR="006704DD" w:rsidRDefault="006704DD" w:rsidP="006704DD">
      <w:pPr>
        <w:jc w:val="both"/>
        <w:rPr>
          <w:sz w:val="24"/>
        </w:rPr>
      </w:pPr>
    </w:p>
    <w:p w:rsidR="006704DD" w:rsidRPr="00D87AC4" w:rsidRDefault="006704DD" w:rsidP="006704DD">
      <w:pPr>
        <w:rPr>
          <w:b/>
          <w:sz w:val="32"/>
        </w:rPr>
      </w:pPr>
      <w:r w:rsidRPr="00D87AC4">
        <w:rPr>
          <w:b/>
          <w:sz w:val="32"/>
        </w:rPr>
        <w:t>3 ROZDELENIE ČIASTKOVÝCH ÚLOH ČLENOV PK PP</w:t>
      </w:r>
    </w:p>
    <w:p w:rsidR="006704DD" w:rsidRDefault="006704DD" w:rsidP="006704DD">
      <w:pPr>
        <w:rPr>
          <w:b/>
          <w:sz w:val="28"/>
        </w:rPr>
      </w:pPr>
    </w:p>
    <w:p w:rsidR="006704DD" w:rsidRDefault="006704DD" w:rsidP="006704DD">
      <w:pPr>
        <w:rPr>
          <w:b/>
          <w:sz w:val="28"/>
        </w:rPr>
      </w:pPr>
      <w:r>
        <w:rPr>
          <w:b/>
          <w:sz w:val="28"/>
        </w:rPr>
        <w:t>3.1 Úlohy členov PK pre predmety M,I,F</w:t>
      </w:r>
    </w:p>
    <w:p w:rsidR="006704DD" w:rsidRDefault="006704DD" w:rsidP="006704DD">
      <w:pPr>
        <w:rPr>
          <w:b/>
          <w:sz w:val="28"/>
        </w:rPr>
      </w:pPr>
    </w:p>
    <w:p w:rsidR="006704DD" w:rsidRDefault="006704DD" w:rsidP="006704D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Počas školského roka sa podľa záujmu naši študenti zúčastnia nasledovných súťaží: KLOKAN, PYTAGORIÁDA, MO, PIKO-MAT, </w:t>
      </w:r>
      <w:proofErr w:type="spellStart"/>
      <w:r>
        <w:rPr>
          <w:sz w:val="28"/>
          <w:szCs w:val="28"/>
        </w:rPr>
        <w:t>iBOBOR</w:t>
      </w:r>
      <w:proofErr w:type="spellEnd"/>
      <w:r w:rsidR="00D87AC4">
        <w:rPr>
          <w:sz w:val="28"/>
          <w:szCs w:val="28"/>
        </w:rPr>
        <w:t>...</w:t>
      </w:r>
      <w:r>
        <w:rPr>
          <w:sz w:val="28"/>
          <w:szCs w:val="28"/>
        </w:rPr>
        <w:t>.  Niektoré súťaže sú spoplatnené, preto sa počet zapojenia študentov môže meniť. Študentov zapojených do súťaží budú viesť vyučujúci danej triedy, z ktorej študent pochádza, sledovanosť termínov a organizáciu súťaže majú určení koordinátori, ktorí budú  študentov informovať  o novinkách buď priamo, prostredníctvom  vyučujúceho  alebo prostredníctvom nástenky.  Zúčastnených a úspešných študentov navrhne  učiteľ  na pochvalu, odmenu v  závere školského roka.</w:t>
      </w:r>
    </w:p>
    <w:p w:rsidR="006704DD" w:rsidRDefault="006704DD" w:rsidP="006704DD">
      <w:pPr>
        <w:ind w:firstLine="708"/>
        <w:jc w:val="both"/>
        <w:rPr>
          <w:sz w:val="28"/>
          <w:szCs w:val="28"/>
        </w:rPr>
      </w:pPr>
    </w:p>
    <w:tbl>
      <w:tblPr>
        <w:tblW w:w="937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734"/>
        <w:gridCol w:w="4636"/>
      </w:tblGrid>
      <w:tr w:rsidR="006704DD" w:rsidTr="00741A66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D87AC4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K</w:t>
            </w:r>
            <w:r w:rsidR="00D87AC4">
              <w:rPr>
                <w:b/>
                <w:sz w:val="28"/>
                <w:szCs w:val="28"/>
              </w:rPr>
              <w:t>lokan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</w:pPr>
            <w:r>
              <w:rPr>
                <w:b/>
                <w:sz w:val="24"/>
                <w:szCs w:val="24"/>
              </w:rPr>
              <w:t xml:space="preserve">Slovenkaiová </w:t>
            </w:r>
          </w:p>
        </w:tc>
      </w:tr>
      <w:tr w:rsidR="006704DD" w:rsidTr="00741A66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D87AC4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Matematická olympiáda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D55A2A" w:rsidP="003876B5">
            <w:pPr>
              <w:ind w:right="563"/>
              <w:jc w:val="both"/>
            </w:pPr>
            <w:r>
              <w:rPr>
                <w:b/>
                <w:sz w:val="24"/>
                <w:szCs w:val="24"/>
              </w:rPr>
              <w:t xml:space="preserve">Slovenkaiová, </w:t>
            </w:r>
            <w:proofErr w:type="spellStart"/>
            <w:r w:rsidR="00741A66">
              <w:rPr>
                <w:b/>
                <w:sz w:val="24"/>
                <w:szCs w:val="24"/>
              </w:rPr>
              <w:t>Andraško</w:t>
            </w:r>
            <w:proofErr w:type="spellEnd"/>
            <w:r w:rsidR="00741A66">
              <w:rPr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sz w:val="24"/>
                <w:szCs w:val="24"/>
              </w:rPr>
              <w:t>Viťazková</w:t>
            </w:r>
            <w:proofErr w:type="spellEnd"/>
          </w:p>
        </w:tc>
      </w:tr>
      <w:tr w:rsidR="006704DD" w:rsidTr="00741A66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D87AC4">
            <w:pPr>
              <w:ind w:right="563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8"/>
                <w:szCs w:val="28"/>
              </w:rPr>
              <w:t>P</w:t>
            </w:r>
            <w:r w:rsidR="00D87AC4">
              <w:rPr>
                <w:b/>
                <w:sz w:val="28"/>
                <w:szCs w:val="28"/>
              </w:rPr>
              <w:t>ytagoriáda</w:t>
            </w:r>
            <w:proofErr w:type="spellEnd"/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B532DB" w:rsidP="00E34B8A">
            <w:pPr>
              <w:ind w:right="563"/>
              <w:jc w:val="both"/>
            </w:pPr>
            <w:r>
              <w:rPr>
                <w:b/>
                <w:sz w:val="24"/>
                <w:szCs w:val="24"/>
              </w:rPr>
              <w:t>Slovenkaiová</w:t>
            </w:r>
            <w:r w:rsidR="00D55A2A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="00D55A2A">
              <w:rPr>
                <w:b/>
                <w:sz w:val="24"/>
                <w:szCs w:val="24"/>
              </w:rPr>
              <w:t>Viťazková</w:t>
            </w:r>
            <w:proofErr w:type="spellEnd"/>
            <w:r w:rsidR="001F12AA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="001F12AA">
              <w:rPr>
                <w:b/>
                <w:sz w:val="24"/>
                <w:szCs w:val="24"/>
              </w:rPr>
              <w:t>Andraško</w:t>
            </w:r>
            <w:proofErr w:type="spellEnd"/>
          </w:p>
        </w:tc>
      </w:tr>
      <w:tr w:rsidR="006704DD" w:rsidTr="00741A66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Správkyňa kabinetu FYZ</w:t>
            </w:r>
            <w:r w:rsidR="00741A66">
              <w:rPr>
                <w:b/>
                <w:sz w:val="28"/>
                <w:szCs w:val="28"/>
              </w:rPr>
              <w:t xml:space="preserve"> a Fondu učebníc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Viťazková</w:t>
            </w:r>
            <w:proofErr w:type="spellEnd"/>
          </w:p>
        </w:tc>
      </w:tr>
      <w:tr w:rsidR="006704DD" w:rsidTr="00741A66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Správkyňa kabinetu MAT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</w:pPr>
            <w:r>
              <w:rPr>
                <w:b/>
                <w:sz w:val="24"/>
                <w:szCs w:val="24"/>
              </w:rPr>
              <w:t>Slovenkaiová</w:t>
            </w:r>
          </w:p>
        </w:tc>
      </w:tr>
      <w:tr w:rsidR="00196D8D" w:rsidTr="00741A66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6D8D" w:rsidRDefault="00196D8D" w:rsidP="00E34B8A">
            <w:pPr>
              <w:ind w:right="563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Koordinátor finančnej gramotnosti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D8D" w:rsidRDefault="00196D8D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Viťazková</w:t>
            </w:r>
            <w:proofErr w:type="spellEnd"/>
          </w:p>
        </w:tc>
      </w:tr>
      <w:tr w:rsidR="006704DD" w:rsidTr="00741A66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Správca kabinetu INF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Pisko</w:t>
            </w:r>
            <w:proofErr w:type="spellEnd"/>
          </w:p>
        </w:tc>
      </w:tr>
      <w:tr w:rsidR="006704DD" w:rsidTr="00741A66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 xml:space="preserve">Správca  siete 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Pisko</w:t>
            </w:r>
            <w:proofErr w:type="spellEnd"/>
          </w:p>
        </w:tc>
      </w:tr>
      <w:tr w:rsidR="00431A57" w:rsidTr="00741A66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A57" w:rsidRDefault="00431A57" w:rsidP="00E34B8A">
            <w:pPr>
              <w:ind w:right="563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Koordinátor informatizácie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57" w:rsidRDefault="00431A57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Andraško</w:t>
            </w:r>
            <w:proofErr w:type="spellEnd"/>
            <w:r>
              <w:rPr>
                <w:b/>
                <w:sz w:val="24"/>
                <w:szCs w:val="24"/>
              </w:rPr>
              <w:t xml:space="preserve"> Richard</w:t>
            </w:r>
            <w:bookmarkStart w:id="0" w:name="_GoBack"/>
            <w:bookmarkEnd w:id="0"/>
          </w:p>
        </w:tc>
      </w:tr>
      <w:tr w:rsidR="006704DD" w:rsidTr="00741A66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Patronát nad nástenkou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</w:pPr>
            <w:r>
              <w:rPr>
                <w:b/>
                <w:sz w:val="24"/>
                <w:szCs w:val="24"/>
              </w:rPr>
              <w:t>Slovenkaiová</w:t>
            </w:r>
          </w:p>
        </w:tc>
      </w:tr>
      <w:tr w:rsidR="006704DD" w:rsidTr="00741A66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380EF9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 xml:space="preserve">Poďme spolu experimentovať (Fyzika a chémia v praxi) </w:t>
            </w:r>
            <w:r w:rsidR="00D87AC4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D87AC4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Viťazková</w:t>
            </w:r>
            <w:proofErr w:type="spellEnd"/>
            <w:r>
              <w:rPr>
                <w:b/>
                <w:sz w:val="24"/>
                <w:szCs w:val="24"/>
              </w:rPr>
              <w:t>,</w:t>
            </w:r>
            <w:r w:rsidR="00D87AC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D87AC4">
              <w:rPr>
                <w:b/>
                <w:sz w:val="24"/>
                <w:szCs w:val="24"/>
              </w:rPr>
              <w:t>Škarbeková</w:t>
            </w:r>
            <w:proofErr w:type="spellEnd"/>
          </w:p>
        </w:tc>
      </w:tr>
      <w:tr w:rsidR="00380EF9" w:rsidTr="00741A66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0EF9" w:rsidRDefault="00380EF9" w:rsidP="00E34B8A">
            <w:pPr>
              <w:ind w:right="563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Spoznajme spolu našu Zem 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EF9" w:rsidRDefault="00380EF9" w:rsidP="00D87AC4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Sokolská</w:t>
            </w:r>
          </w:p>
        </w:tc>
      </w:tr>
      <w:tr w:rsidR="00380EF9" w:rsidTr="00741A66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0EF9" w:rsidRDefault="00380EF9" w:rsidP="00E34B8A">
            <w:pPr>
              <w:ind w:right="563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Navštívme kúsok sveta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EF9" w:rsidRDefault="00380EF9" w:rsidP="00D87AC4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Slovenkaiová</w:t>
            </w:r>
          </w:p>
        </w:tc>
      </w:tr>
      <w:tr w:rsidR="006704DD" w:rsidTr="00741A66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i-BOBOR informatická súťaž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Pisko</w:t>
            </w:r>
            <w:proofErr w:type="spellEnd"/>
            <w:r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="001F12AA">
              <w:rPr>
                <w:b/>
                <w:sz w:val="24"/>
                <w:szCs w:val="24"/>
              </w:rPr>
              <w:t>Andraško</w:t>
            </w:r>
            <w:proofErr w:type="spellEnd"/>
            <w:r w:rsidR="001F12AA">
              <w:rPr>
                <w:b/>
                <w:sz w:val="24"/>
                <w:szCs w:val="24"/>
              </w:rPr>
              <w:t xml:space="preserve"> Richard</w:t>
            </w:r>
          </w:p>
        </w:tc>
      </w:tr>
      <w:tr w:rsidR="00D87AC4" w:rsidTr="00741A66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7AC4" w:rsidRDefault="00D87AC4" w:rsidP="00E34B8A">
            <w:pPr>
              <w:ind w:right="563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Fyzikálna </w:t>
            </w:r>
            <w:proofErr w:type="spellStart"/>
            <w:r>
              <w:rPr>
                <w:b/>
                <w:sz w:val="28"/>
                <w:szCs w:val="28"/>
              </w:rPr>
              <w:t>olmpiáda</w:t>
            </w:r>
            <w:proofErr w:type="spellEnd"/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7AC4" w:rsidRDefault="00D87AC4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Viťazková</w:t>
            </w:r>
            <w:proofErr w:type="spellEnd"/>
          </w:p>
        </w:tc>
      </w:tr>
      <w:tr w:rsidR="006E2EE6" w:rsidTr="00741A66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2EE6" w:rsidRDefault="006E2EE6" w:rsidP="009D2905">
            <w:pPr>
              <w:ind w:right="563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Finančná olympiáda, súťaže</w:t>
            </w:r>
            <w:r w:rsidR="009D2905">
              <w:rPr>
                <w:b/>
                <w:sz w:val="28"/>
                <w:szCs w:val="28"/>
              </w:rPr>
              <w:t xml:space="preserve"> (</w:t>
            </w:r>
            <w:proofErr w:type="spellStart"/>
            <w:r w:rsidR="009D2905">
              <w:rPr>
                <w:b/>
                <w:sz w:val="28"/>
                <w:szCs w:val="28"/>
              </w:rPr>
              <w:t>Eurofondue</w:t>
            </w:r>
            <w:proofErr w:type="spellEnd"/>
            <w:r w:rsidR="009D2905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2EE6" w:rsidRDefault="006E2EE6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Viťazková</w:t>
            </w:r>
            <w:proofErr w:type="spellEnd"/>
          </w:p>
        </w:tc>
      </w:tr>
      <w:tr w:rsidR="007A6433" w:rsidTr="00741A66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6433" w:rsidRDefault="007A6433" w:rsidP="007A6433">
            <w:pPr>
              <w:ind w:right="563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Košický </w:t>
            </w:r>
            <w:proofErr w:type="spellStart"/>
            <w:r>
              <w:rPr>
                <w:b/>
                <w:sz w:val="28"/>
                <w:szCs w:val="28"/>
              </w:rPr>
              <w:t>matboj</w:t>
            </w:r>
            <w:proofErr w:type="spellEnd"/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6433" w:rsidRDefault="007A6433" w:rsidP="007A6433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Slovenkaiová</w:t>
            </w:r>
          </w:p>
        </w:tc>
      </w:tr>
      <w:tr w:rsidR="007A6433" w:rsidTr="00741A66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6433" w:rsidRDefault="007A6433" w:rsidP="007A6433">
            <w:pPr>
              <w:ind w:right="563"/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Lomihlav</w:t>
            </w:r>
            <w:proofErr w:type="spellEnd"/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6433" w:rsidRDefault="007A6433" w:rsidP="007A6433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Slovenkaiová</w:t>
            </w:r>
          </w:p>
        </w:tc>
      </w:tr>
      <w:tr w:rsidR="007A6433" w:rsidTr="00741A66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6433" w:rsidRDefault="007A6433" w:rsidP="007A6433">
            <w:pPr>
              <w:ind w:right="563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IHRA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6433" w:rsidRDefault="007A6433" w:rsidP="007A6433">
            <w:pPr>
              <w:ind w:right="563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Pisko</w:t>
            </w:r>
            <w:proofErr w:type="spellEnd"/>
            <w:r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="001F12AA">
              <w:rPr>
                <w:b/>
                <w:sz w:val="24"/>
                <w:szCs w:val="24"/>
              </w:rPr>
              <w:t>Andraško</w:t>
            </w:r>
            <w:proofErr w:type="spellEnd"/>
          </w:p>
        </w:tc>
      </w:tr>
    </w:tbl>
    <w:p w:rsidR="00D55A2A" w:rsidRDefault="006704DD" w:rsidP="006704DD">
      <w:pPr>
        <w:ind w:right="563"/>
        <w:jc w:val="both"/>
        <w:rPr>
          <w:b/>
          <w:sz w:val="28"/>
        </w:rPr>
      </w:pPr>
      <w:r>
        <w:rPr>
          <w:b/>
          <w:sz w:val="28"/>
        </w:rPr>
        <w:t xml:space="preserve"> </w:t>
      </w:r>
    </w:p>
    <w:p w:rsidR="0066738E" w:rsidRDefault="0066738E" w:rsidP="006704DD">
      <w:pPr>
        <w:ind w:right="563"/>
        <w:jc w:val="both"/>
        <w:rPr>
          <w:b/>
          <w:sz w:val="28"/>
        </w:rPr>
      </w:pPr>
    </w:p>
    <w:p w:rsidR="0066738E" w:rsidRDefault="0066738E" w:rsidP="006704DD">
      <w:pPr>
        <w:ind w:right="563"/>
        <w:jc w:val="both"/>
        <w:rPr>
          <w:b/>
          <w:sz w:val="28"/>
        </w:rPr>
      </w:pPr>
    </w:p>
    <w:p w:rsidR="0066738E" w:rsidRDefault="0066738E" w:rsidP="006704DD">
      <w:pPr>
        <w:ind w:right="563"/>
        <w:jc w:val="both"/>
        <w:rPr>
          <w:b/>
          <w:sz w:val="28"/>
        </w:rPr>
      </w:pPr>
    </w:p>
    <w:p w:rsidR="006704DD" w:rsidRDefault="006704DD" w:rsidP="006704DD">
      <w:pPr>
        <w:ind w:right="563"/>
        <w:jc w:val="both"/>
        <w:rPr>
          <w:rFonts w:ascii="Calibri" w:eastAsia="Calibri" w:hAnsi="Calibri" w:cs="Calibri"/>
          <w:b/>
          <w:sz w:val="24"/>
        </w:rPr>
      </w:pPr>
      <w:r>
        <w:rPr>
          <w:b/>
          <w:sz w:val="28"/>
        </w:rPr>
        <w:t>Úlohy členov PK pre predmety B</w:t>
      </w:r>
      <w:r w:rsidR="0066738E">
        <w:rPr>
          <w:b/>
          <w:sz w:val="28"/>
        </w:rPr>
        <w:t>IO</w:t>
      </w:r>
      <w:r>
        <w:rPr>
          <w:b/>
          <w:sz w:val="28"/>
        </w:rPr>
        <w:t>,</w:t>
      </w:r>
      <w:r w:rsidR="0066738E">
        <w:rPr>
          <w:b/>
          <w:sz w:val="28"/>
        </w:rPr>
        <w:t xml:space="preserve"> </w:t>
      </w:r>
      <w:r>
        <w:rPr>
          <w:b/>
          <w:sz w:val="28"/>
        </w:rPr>
        <w:t>CH</w:t>
      </w:r>
      <w:r w:rsidR="0066738E">
        <w:rPr>
          <w:b/>
          <w:sz w:val="28"/>
        </w:rPr>
        <w:t>E</w:t>
      </w:r>
      <w:r>
        <w:rPr>
          <w:b/>
          <w:sz w:val="28"/>
        </w:rPr>
        <w:t>,</w:t>
      </w:r>
      <w:r w:rsidR="0066738E">
        <w:rPr>
          <w:b/>
          <w:sz w:val="28"/>
        </w:rPr>
        <w:t xml:space="preserve"> </w:t>
      </w:r>
      <w:r>
        <w:rPr>
          <w:b/>
          <w:sz w:val="28"/>
        </w:rPr>
        <w:t>G</w:t>
      </w:r>
      <w:r w:rsidR="0066738E">
        <w:rPr>
          <w:b/>
          <w:sz w:val="28"/>
        </w:rPr>
        <w:t>EO</w:t>
      </w:r>
    </w:p>
    <w:p w:rsidR="006704DD" w:rsidRDefault="006704DD" w:rsidP="006704DD">
      <w:pPr>
        <w:ind w:left="360"/>
        <w:jc w:val="both"/>
        <w:rPr>
          <w:rFonts w:ascii="Calibri" w:eastAsia="Calibri" w:hAnsi="Calibri" w:cs="Calibri"/>
          <w:b/>
          <w:sz w:val="24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387"/>
        <w:gridCol w:w="3983"/>
      </w:tblGrid>
      <w:tr w:rsidR="006704DD" w:rsidTr="00E34B8A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BIOLOGICKÁ OLYMPIÁDA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9D2905" w:rsidP="00E34B8A">
            <w:pPr>
              <w:ind w:right="563"/>
              <w:jc w:val="both"/>
            </w:pPr>
            <w:r>
              <w:rPr>
                <w:b/>
                <w:sz w:val="24"/>
                <w:szCs w:val="24"/>
              </w:rPr>
              <w:t>Sokolská</w:t>
            </w:r>
            <w:r w:rsidR="00196D8D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="00196D8D">
              <w:rPr>
                <w:b/>
                <w:sz w:val="24"/>
                <w:szCs w:val="24"/>
              </w:rPr>
              <w:t>Škarbeková</w:t>
            </w:r>
            <w:proofErr w:type="spellEnd"/>
          </w:p>
        </w:tc>
      </w:tr>
      <w:tr w:rsidR="006704DD" w:rsidTr="00E34B8A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CHEMICKÁ OLYMPIÁDA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196D8D" w:rsidP="00E34B8A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Škarbeková</w:t>
            </w:r>
            <w:proofErr w:type="spellEnd"/>
          </w:p>
        </w:tc>
      </w:tr>
      <w:tr w:rsidR="006704DD" w:rsidTr="00E34B8A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GEOGRAFICKÁ OLYMPIÁDA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9D2905" w:rsidP="00E34B8A">
            <w:pPr>
              <w:ind w:right="563"/>
              <w:jc w:val="both"/>
            </w:pPr>
            <w:r>
              <w:rPr>
                <w:b/>
                <w:sz w:val="24"/>
                <w:szCs w:val="24"/>
              </w:rPr>
              <w:t>Sokolská</w:t>
            </w:r>
          </w:p>
        </w:tc>
      </w:tr>
      <w:tr w:rsidR="006704DD" w:rsidTr="00E34B8A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Správkyňa kabinetu a učebne BIO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9D2905" w:rsidP="00E34B8A">
            <w:pPr>
              <w:ind w:right="563"/>
              <w:jc w:val="both"/>
            </w:pPr>
            <w:r>
              <w:rPr>
                <w:b/>
                <w:sz w:val="24"/>
                <w:szCs w:val="24"/>
              </w:rPr>
              <w:t>Sokolská</w:t>
            </w:r>
            <w:r w:rsidR="00196D8D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="00196D8D">
              <w:rPr>
                <w:b/>
                <w:sz w:val="24"/>
                <w:szCs w:val="24"/>
              </w:rPr>
              <w:t>Škarbeková</w:t>
            </w:r>
            <w:proofErr w:type="spellEnd"/>
          </w:p>
        </w:tc>
      </w:tr>
      <w:tr w:rsidR="006704DD" w:rsidTr="00E34B8A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Správkyňa kabinetu CHE a </w:t>
            </w:r>
            <w:proofErr w:type="spellStart"/>
            <w:r>
              <w:rPr>
                <w:b/>
                <w:sz w:val="28"/>
                <w:szCs w:val="28"/>
              </w:rPr>
              <w:t>chem</w:t>
            </w:r>
            <w:proofErr w:type="spellEnd"/>
            <w:r>
              <w:rPr>
                <w:b/>
                <w:sz w:val="28"/>
                <w:szCs w:val="28"/>
              </w:rPr>
              <w:t>. laboratória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196D8D" w:rsidP="00E34B8A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Škarbeková</w:t>
            </w:r>
            <w:proofErr w:type="spellEnd"/>
          </w:p>
        </w:tc>
      </w:tr>
      <w:tr w:rsidR="006704DD" w:rsidTr="00E34B8A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Správca kabinetu a učebne GEO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9D2905" w:rsidP="00E34B8A">
            <w:pPr>
              <w:ind w:right="563"/>
              <w:jc w:val="both"/>
            </w:pPr>
            <w:r>
              <w:rPr>
                <w:b/>
                <w:sz w:val="24"/>
                <w:szCs w:val="24"/>
              </w:rPr>
              <w:t>Sokolská</w:t>
            </w:r>
          </w:p>
        </w:tc>
      </w:tr>
      <w:tr w:rsidR="006704DD" w:rsidTr="00E34B8A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Koordinátor ENV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196D8D" w:rsidP="00E34B8A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Škarbeková</w:t>
            </w:r>
            <w:proofErr w:type="spellEnd"/>
          </w:p>
        </w:tc>
      </w:tr>
      <w:tr w:rsidR="006704DD" w:rsidTr="00E34B8A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Patronát nad nástenkou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196D8D" w:rsidP="009D2905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Škarbeková</w:t>
            </w:r>
            <w:proofErr w:type="spellEnd"/>
            <w:r w:rsidR="006704DD">
              <w:rPr>
                <w:b/>
                <w:sz w:val="24"/>
                <w:szCs w:val="24"/>
              </w:rPr>
              <w:t xml:space="preserve">, </w:t>
            </w:r>
            <w:r w:rsidR="009D2905">
              <w:rPr>
                <w:b/>
                <w:sz w:val="24"/>
                <w:szCs w:val="24"/>
              </w:rPr>
              <w:t>Sokolská</w:t>
            </w:r>
          </w:p>
        </w:tc>
      </w:tr>
      <w:tr w:rsidR="006704DD" w:rsidTr="00E34B8A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Zdravá veľká prestávka – organizuje škola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196D8D" w:rsidP="009D2905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Škarbeková</w:t>
            </w:r>
            <w:proofErr w:type="spellEnd"/>
            <w:r w:rsidR="006704DD">
              <w:rPr>
                <w:b/>
                <w:sz w:val="24"/>
                <w:szCs w:val="24"/>
              </w:rPr>
              <w:t xml:space="preserve">, </w:t>
            </w:r>
            <w:r w:rsidR="009D2905">
              <w:rPr>
                <w:b/>
                <w:sz w:val="24"/>
                <w:szCs w:val="24"/>
              </w:rPr>
              <w:t>Sokolská</w:t>
            </w:r>
          </w:p>
        </w:tc>
      </w:tr>
      <w:tr w:rsidR="006704DD" w:rsidTr="00E412FF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6704DD" w:rsidRDefault="00196D8D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AMAVET</w:t>
            </w:r>
            <w:r w:rsidR="00021101">
              <w:rPr>
                <w:b/>
                <w:sz w:val="28"/>
                <w:szCs w:val="28"/>
              </w:rPr>
              <w:t xml:space="preserve"> – Festival vedy a techniky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196D8D" w:rsidP="00E34B8A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Škarbeková</w:t>
            </w:r>
            <w:proofErr w:type="spellEnd"/>
          </w:p>
        </w:tc>
      </w:tr>
      <w:tr w:rsidR="00E412FF" w:rsidTr="00E412FF">
        <w:tc>
          <w:tcPr>
            <w:tcW w:w="538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:rsidR="00E412FF" w:rsidRDefault="00E412FF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Deň Zeme – organizuje škola</w:t>
            </w:r>
          </w:p>
          <w:p w:rsidR="00E412FF" w:rsidRDefault="00E412FF" w:rsidP="00021101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 xml:space="preserve">Svetový deň vody a lesov - Modrý a Zelený deň 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12FF" w:rsidRDefault="009D2905" w:rsidP="00E34B8A">
            <w:pPr>
              <w:ind w:right="563"/>
              <w:jc w:val="both"/>
            </w:pPr>
            <w:r>
              <w:rPr>
                <w:b/>
                <w:sz w:val="24"/>
                <w:szCs w:val="24"/>
              </w:rPr>
              <w:t>Sokolská</w:t>
            </w:r>
            <w:r w:rsidR="00E412FF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="00E412FF">
              <w:rPr>
                <w:b/>
                <w:sz w:val="24"/>
                <w:szCs w:val="24"/>
              </w:rPr>
              <w:t>Škarbeková</w:t>
            </w:r>
            <w:proofErr w:type="spellEnd"/>
          </w:p>
        </w:tc>
      </w:tr>
      <w:tr w:rsidR="00E412FF" w:rsidTr="00E412FF">
        <w:tc>
          <w:tcPr>
            <w:tcW w:w="538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412FF" w:rsidRDefault="00E412FF" w:rsidP="00021101">
            <w:pPr>
              <w:ind w:right="56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12FF" w:rsidRDefault="009D2905" w:rsidP="00E34B8A">
            <w:pPr>
              <w:ind w:right="563"/>
              <w:jc w:val="both"/>
            </w:pPr>
            <w:r>
              <w:rPr>
                <w:b/>
                <w:sz w:val="24"/>
                <w:szCs w:val="24"/>
              </w:rPr>
              <w:t>Sokolská</w:t>
            </w:r>
            <w:r w:rsidR="00E412FF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="00E412FF">
              <w:rPr>
                <w:b/>
                <w:sz w:val="24"/>
                <w:szCs w:val="24"/>
              </w:rPr>
              <w:t>Škarbeková</w:t>
            </w:r>
            <w:proofErr w:type="spellEnd"/>
          </w:p>
        </w:tc>
      </w:tr>
      <w:tr w:rsidR="009D2905" w:rsidTr="00E34B8A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905" w:rsidRDefault="009D2905" w:rsidP="00E412FF">
            <w:pPr>
              <w:ind w:right="563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Festival 4 živlov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905" w:rsidRDefault="009D2905" w:rsidP="00021101">
            <w:pPr>
              <w:ind w:right="563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Škarbeková</w:t>
            </w:r>
            <w:proofErr w:type="spellEnd"/>
          </w:p>
        </w:tc>
      </w:tr>
      <w:tr w:rsidR="006704DD" w:rsidTr="00E34B8A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431A57" w:rsidP="00E412FF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 xml:space="preserve">Koordinátor </w:t>
            </w:r>
            <w:r w:rsidR="00021101">
              <w:rPr>
                <w:b/>
                <w:sz w:val="28"/>
                <w:szCs w:val="28"/>
              </w:rPr>
              <w:t xml:space="preserve">SOČ 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9D2905" w:rsidP="00021101">
            <w:pPr>
              <w:ind w:right="563"/>
              <w:jc w:val="both"/>
            </w:pPr>
            <w:r>
              <w:rPr>
                <w:b/>
                <w:sz w:val="24"/>
                <w:szCs w:val="24"/>
              </w:rPr>
              <w:t>Sokolská</w:t>
            </w:r>
          </w:p>
        </w:tc>
      </w:tr>
    </w:tbl>
    <w:p w:rsidR="006704DD" w:rsidRDefault="006704DD" w:rsidP="006704DD">
      <w:pPr>
        <w:ind w:left="360"/>
        <w:jc w:val="both"/>
        <w:rPr>
          <w:rFonts w:ascii="Calibri" w:eastAsia="Calibri" w:hAnsi="Calibri" w:cs="Calibri"/>
          <w:b/>
          <w:sz w:val="24"/>
        </w:rPr>
      </w:pPr>
    </w:p>
    <w:p w:rsidR="006704DD" w:rsidRDefault="006704DD" w:rsidP="006704DD">
      <w:pPr>
        <w:ind w:right="56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Plánované exkurzie, prednášky, aktivity:</w:t>
      </w:r>
    </w:p>
    <w:p w:rsidR="0066738E" w:rsidRPr="00196D8D" w:rsidRDefault="0066738E" w:rsidP="0066738E">
      <w:pPr>
        <w:ind w:right="563"/>
        <w:jc w:val="both"/>
        <w:rPr>
          <w:sz w:val="28"/>
          <w:szCs w:val="28"/>
        </w:rPr>
      </w:pPr>
      <w:r w:rsidRPr="0066738E">
        <w:rPr>
          <w:b/>
          <w:sz w:val="28"/>
          <w:szCs w:val="28"/>
        </w:rPr>
        <w:t xml:space="preserve">Výzdoby – jesenné, vianočné – </w:t>
      </w:r>
      <w:r w:rsidRPr="0066738E">
        <w:rPr>
          <w:sz w:val="24"/>
          <w:szCs w:val="24"/>
        </w:rPr>
        <w:t xml:space="preserve">Sokolská, </w:t>
      </w:r>
      <w:proofErr w:type="spellStart"/>
      <w:r w:rsidRPr="0066738E">
        <w:rPr>
          <w:sz w:val="24"/>
          <w:szCs w:val="24"/>
        </w:rPr>
        <w:t>Škarbeková</w:t>
      </w:r>
      <w:proofErr w:type="spellEnd"/>
    </w:p>
    <w:p w:rsidR="00E412FF" w:rsidRPr="00D814BC" w:rsidRDefault="00E412FF" w:rsidP="00E412FF">
      <w:pPr>
        <w:ind w:right="563"/>
        <w:jc w:val="both"/>
        <w:rPr>
          <w:sz w:val="28"/>
          <w:szCs w:val="28"/>
        </w:rPr>
      </w:pPr>
      <w:r w:rsidRPr="00D814BC">
        <w:rPr>
          <w:b/>
          <w:sz w:val="28"/>
          <w:szCs w:val="28"/>
        </w:rPr>
        <w:t>Exkurzia do Technického (leteckého) múzea</w:t>
      </w:r>
      <w:r w:rsidR="009D2905">
        <w:rPr>
          <w:b/>
          <w:sz w:val="28"/>
          <w:szCs w:val="28"/>
        </w:rPr>
        <w:t xml:space="preserve"> (SPŠ) </w:t>
      </w:r>
      <w:r w:rsidR="009D2905">
        <w:rPr>
          <w:sz w:val="28"/>
          <w:szCs w:val="28"/>
        </w:rPr>
        <w:t xml:space="preserve"> – zodpovedný PISKO </w:t>
      </w:r>
    </w:p>
    <w:p w:rsidR="00E412FF" w:rsidRDefault="00E412FF" w:rsidP="00E412FF">
      <w:pPr>
        <w:ind w:right="563"/>
        <w:jc w:val="both"/>
        <w:rPr>
          <w:sz w:val="28"/>
          <w:szCs w:val="28"/>
        </w:rPr>
      </w:pPr>
      <w:r w:rsidRPr="00D814BC">
        <w:rPr>
          <w:b/>
          <w:sz w:val="28"/>
          <w:szCs w:val="28"/>
        </w:rPr>
        <w:t>Dopoludnie s PF UPJŠ</w:t>
      </w:r>
      <w:r>
        <w:rPr>
          <w:b/>
          <w:sz w:val="28"/>
          <w:szCs w:val="28"/>
        </w:rPr>
        <w:t>/ popularizačné prednášky/ prednášky H</w:t>
      </w:r>
      <w:r w:rsidR="003876B5">
        <w:rPr>
          <w:b/>
          <w:sz w:val="28"/>
          <w:szCs w:val="28"/>
        </w:rPr>
        <w:t>u</w:t>
      </w:r>
      <w:r>
        <w:rPr>
          <w:b/>
          <w:sz w:val="28"/>
          <w:szCs w:val="28"/>
        </w:rPr>
        <w:t>tn</w:t>
      </w:r>
      <w:r w:rsidR="003876B5">
        <w:rPr>
          <w:b/>
          <w:sz w:val="28"/>
          <w:szCs w:val="28"/>
        </w:rPr>
        <w:t>í</w:t>
      </w:r>
      <w:r>
        <w:rPr>
          <w:b/>
          <w:sz w:val="28"/>
          <w:szCs w:val="28"/>
        </w:rPr>
        <w:t>ckej fakulty TUKE</w:t>
      </w:r>
      <w:r>
        <w:rPr>
          <w:sz w:val="28"/>
          <w:szCs w:val="28"/>
        </w:rPr>
        <w:t xml:space="preserve"> – zodpovedný PK PP</w:t>
      </w:r>
    </w:p>
    <w:p w:rsidR="00E34B8A" w:rsidRDefault="00E34B8A" w:rsidP="00E34B8A">
      <w:pPr>
        <w:ind w:right="563"/>
        <w:jc w:val="both"/>
        <w:rPr>
          <w:sz w:val="28"/>
          <w:szCs w:val="28"/>
        </w:rPr>
      </w:pPr>
      <w:r w:rsidRPr="00E34B8A">
        <w:rPr>
          <w:b/>
          <w:sz w:val="28"/>
          <w:szCs w:val="28"/>
        </w:rPr>
        <w:t>1 deň vysokoškolákom</w:t>
      </w:r>
      <w:r>
        <w:rPr>
          <w:sz w:val="28"/>
          <w:szCs w:val="28"/>
        </w:rPr>
        <w:t xml:space="preserve"> – zodpovedný PK PP</w:t>
      </w:r>
    </w:p>
    <w:p w:rsidR="00E412FF" w:rsidRPr="00D814BC" w:rsidRDefault="00E412FF" w:rsidP="00E412FF">
      <w:pPr>
        <w:ind w:right="563"/>
        <w:jc w:val="both"/>
        <w:rPr>
          <w:sz w:val="28"/>
          <w:szCs w:val="28"/>
        </w:rPr>
      </w:pPr>
      <w:r w:rsidRPr="00D814BC">
        <w:rPr>
          <w:b/>
          <w:sz w:val="28"/>
          <w:szCs w:val="28"/>
        </w:rPr>
        <w:t>DOD na Technickej Univerzite</w:t>
      </w:r>
      <w:r>
        <w:rPr>
          <w:b/>
          <w:sz w:val="28"/>
          <w:szCs w:val="28"/>
        </w:rPr>
        <w:t>, UPJŠ</w:t>
      </w:r>
      <w:r w:rsidRPr="00D814BC">
        <w:rPr>
          <w:sz w:val="28"/>
          <w:szCs w:val="28"/>
        </w:rPr>
        <w:t xml:space="preserve"> – v spolupráci s výchovnou poradkyňou </w:t>
      </w:r>
    </w:p>
    <w:p w:rsidR="00E412FF" w:rsidRPr="00D814BC" w:rsidRDefault="00E412FF" w:rsidP="00E412FF">
      <w:pPr>
        <w:ind w:right="563"/>
        <w:jc w:val="both"/>
        <w:rPr>
          <w:sz w:val="28"/>
          <w:szCs w:val="28"/>
        </w:rPr>
      </w:pPr>
      <w:r w:rsidRPr="00D814BC">
        <w:rPr>
          <w:b/>
          <w:sz w:val="28"/>
          <w:szCs w:val="28"/>
        </w:rPr>
        <w:t>Prírodovedné súťaže (MAT, FYZ, GEO,...) pre žiakov ZŠ z okresu</w:t>
      </w:r>
      <w:r w:rsidRPr="00D814BC">
        <w:rPr>
          <w:sz w:val="28"/>
          <w:szCs w:val="28"/>
        </w:rPr>
        <w:t xml:space="preserve"> – učitelia PP</w:t>
      </w:r>
    </w:p>
    <w:p w:rsidR="00E412FF" w:rsidRDefault="00E34B8A" w:rsidP="00E412FF">
      <w:pPr>
        <w:ind w:right="56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Beseda s absolventami školy (</w:t>
      </w:r>
      <w:proofErr w:type="spellStart"/>
      <w:r>
        <w:rPr>
          <w:b/>
          <w:sz w:val="28"/>
          <w:szCs w:val="28"/>
        </w:rPr>
        <w:t>Hennel</w:t>
      </w:r>
      <w:proofErr w:type="spellEnd"/>
      <w:r>
        <w:rPr>
          <w:b/>
          <w:sz w:val="28"/>
          <w:szCs w:val="28"/>
        </w:rPr>
        <w:t xml:space="preserve">, Varga...) </w:t>
      </w:r>
      <w:r w:rsidR="00E412FF">
        <w:rPr>
          <w:b/>
          <w:sz w:val="28"/>
          <w:szCs w:val="28"/>
        </w:rPr>
        <w:t xml:space="preserve"> –  PK PP</w:t>
      </w:r>
    </w:p>
    <w:p w:rsidR="00E412FF" w:rsidRDefault="00E412FF" w:rsidP="00E412FF">
      <w:pPr>
        <w:ind w:right="56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Projekty podľa ponuky </w:t>
      </w:r>
      <w:r w:rsidR="00E34B8A">
        <w:rPr>
          <w:b/>
          <w:sz w:val="28"/>
          <w:szCs w:val="28"/>
        </w:rPr>
        <w:t xml:space="preserve">( Orange, </w:t>
      </w:r>
      <w:r w:rsidR="0066738E">
        <w:rPr>
          <w:b/>
          <w:sz w:val="28"/>
          <w:szCs w:val="28"/>
        </w:rPr>
        <w:t xml:space="preserve">Tesco </w:t>
      </w:r>
      <w:r w:rsidR="00E34B8A">
        <w:rPr>
          <w:b/>
          <w:sz w:val="28"/>
          <w:szCs w:val="28"/>
        </w:rPr>
        <w:t xml:space="preserve">.....) </w:t>
      </w:r>
      <w:r>
        <w:rPr>
          <w:b/>
          <w:sz w:val="28"/>
          <w:szCs w:val="28"/>
        </w:rPr>
        <w:t xml:space="preserve">– PK PP </w:t>
      </w:r>
    </w:p>
    <w:p w:rsidR="005A15F4" w:rsidRDefault="00E412FF" w:rsidP="005A15F4">
      <w:pPr>
        <w:ind w:right="563"/>
        <w:jc w:val="both"/>
        <w:rPr>
          <w:b/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t xml:space="preserve">IT Akadémia   projekt – </w:t>
      </w:r>
      <w:r w:rsidR="0066738E">
        <w:rPr>
          <w:b/>
          <w:sz w:val="28"/>
          <w:szCs w:val="28"/>
        </w:rPr>
        <w:t xml:space="preserve"> koleg</w:t>
      </w:r>
      <w:r w:rsidR="005A15F4">
        <w:rPr>
          <w:b/>
          <w:sz w:val="28"/>
          <w:szCs w:val="28"/>
        </w:rPr>
        <w:t xml:space="preserve">yňa </w:t>
      </w:r>
      <w:proofErr w:type="spellStart"/>
      <w:r w:rsidR="005A15F4">
        <w:rPr>
          <w:b/>
          <w:sz w:val="28"/>
          <w:szCs w:val="28"/>
        </w:rPr>
        <w:t>Škarbeková</w:t>
      </w:r>
      <w:proofErr w:type="spellEnd"/>
      <w:r w:rsidR="005A15F4">
        <w:rPr>
          <w:b/>
          <w:sz w:val="28"/>
          <w:szCs w:val="28"/>
        </w:rPr>
        <w:t xml:space="preserve"> - </w:t>
      </w:r>
      <w:r w:rsidR="005A15F4" w:rsidRPr="005A15F4">
        <w:rPr>
          <w:b/>
          <w:color w:val="000000" w:themeColor="text1"/>
          <w:sz w:val="28"/>
          <w:szCs w:val="28"/>
        </w:rPr>
        <w:t xml:space="preserve">bude participovať tvorbou 2 nových metodík a aj využívaním vytvorených metodík vo výučbe </w:t>
      </w:r>
    </w:p>
    <w:p w:rsidR="006704DD" w:rsidRDefault="00196D8D" w:rsidP="006704DD">
      <w:pPr>
        <w:ind w:right="563"/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Guinessové</w:t>
      </w:r>
      <w:proofErr w:type="spellEnd"/>
      <w:r>
        <w:rPr>
          <w:b/>
          <w:sz w:val="28"/>
          <w:szCs w:val="28"/>
        </w:rPr>
        <w:t xml:space="preserve"> rekordy gymnázia</w:t>
      </w:r>
      <w:r w:rsidR="00FE7DB6">
        <w:rPr>
          <w:b/>
          <w:sz w:val="28"/>
          <w:szCs w:val="28"/>
        </w:rPr>
        <w:t xml:space="preserve"> (Mikuláš, 6.12.)</w:t>
      </w:r>
      <w:r w:rsidR="006704DD">
        <w:rPr>
          <w:sz w:val="28"/>
          <w:szCs w:val="28"/>
        </w:rPr>
        <w:t xml:space="preserve"> – </w:t>
      </w:r>
      <w:r w:rsidR="00B532DB">
        <w:rPr>
          <w:sz w:val="28"/>
          <w:szCs w:val="28"/>
        </w:rPr>
        <w:t>Sokolská</w:t>
      </w:r>
    </w:p>
    <w:p w:rsidR="006704DD" w:rsidRDefault="00E34B8A" w:rsidP="006704DD">
      <w:pPr>
        <w:ind w:right="563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Deň srdca </w:t>
      </w:r>
      <w:r w:rsidR="003876B5">
        <w:rPr>
          <w:b/>
          <w:sz w:val="28"/>
          <w:szCs w:val="28"/>
        </w:rPr>
        <w:t xml:space="preserve">– </w:t>
      </w:r>
      <w:r w:rsidR="003876B5" w:rsidRPr="003876B5">
        <w:rPr>
          <w:sz w:val="28"/>
          <w:szCs w:val="28"/>
        </w:rPr>
        <w:t>členovia PK PP v spolupráci s </w:t>
      </w:r>
      <w:proofErr w:type="spellStart"/>
      <w:r w:rsidR="003876B5" w:rsidRPr="003876B5">
        <w:rPr>
          <w:sz w:val="28"/>
          <w:szCs w:val="28"/>
        </w:rPr>
        <w:t>tr.uč</w:t>
      </w:r>
      <w:proofErr w:type="spellEnd"/>
      <w:r w:rsidR="003876B5" w:rsidRPr="003876B5">
        <w:rPr>
          <w:sz w:val="28"/>
          <w:szCs w:val="28"/>
        </w:rPr>
        <w:t>. a učiteľom TSV</w:t>
      </w:r>
      <w:r w:rsidR="003876B5">
        <w:rPr>
          <w:sz w:val="28"/>
          <w:szCs w:val="28"/>
        </w:rPr>
        <w:t xml:space="preserve"> – </w:t>
      </w:r>
      <w:r w:rsidR="001F12AA">
        <w:rPr>
          <w:sz w:val="28"/>
          <w:szCs w:val="28"/>
        </w:rPr>
        <w:t>september</w:t>
      </w:r>
    </w:p>
    <w:p w:rsidR="005A15F4" w:rsidRPr="005A15F4" w:rsidRDefault="00210596" w:rsidP="005A15F4">
      <w:pPr>
        <w:ind w:right="563"/>
        <w:contextualSpacing/>
        <w:jc w:val="both"/>
        <w:rPr>
          <w:color w:val="FF0000"/>
          <w:sz w:val="28"/>
          <w:szCs w:val="28"/>
        </w:rPr>
      </w:pPr>
      <w:r w:rsidRPr="005A15F4">
        <w:rPr>
          <w:b/>
          <w:sz w:val="28"/>
          <w:szCs w:val="28"/>
        </w:rPr>
        <w:t>Exkurzia</w:t>
      </w:r>
      <w:r w:rsidR="00E34B8A" w:rsidRPr="005A15F4">
        <w:rPr>
          <w:b/>
          <w:sz w:val="28"/>
          <w:szCs w:val="28"/>
        </w:rPr>
        <w:t xml:space="preserve"> v rámci predmetu PBE </w:t>
      </w:r>
      <w:r w:rsidRPr="005A15F4">
        <w:rPr>
          <w:b/>
          <w:sz w:val="28"/>
          <w:szCs w:val="28"/>
        </w:rPr>
        <w:t xml:space="preserve"> – Turzov, Kyslíková trasa, </w:t>
      </w:r>
      <w:r w:rsidR="00E34B8A" w:rsidRPr="005A15F4">
        <w:rPr>
          <w:b/>
          <w:sz w:val="28"/>
          <w:szCs w:val="28"/>
        </w:rPr>
        <w:t>Ružín</w:t>
      </w:r>
      <w:r w:rsidR="005A15F4" w:rsidRPr="005A15F4">
        <w:rPr>
          <w:b/>
          <w:sz w:val="28"/>
          <w:szCs w:val="28"/>
        </w:rPr>
        <w:t xml:space="preserve">, Vyhliadkové veže, </w:t>
      </w:r>
      <w:proofErr w:type="spellStart"/>
      <w:r w:rsidR="005A15F4" w:rsidRPr="005A15F4">
        <w:rPr>
          <w:b/>
          <w:sz w:val="28"/>
          <w:szCs w:val="28"/>
        </w:rPr>
        <w:t>Gloriet</w:t>
      </w:r>
      <w:proofErr w:type="spellEnd"/>
      <w:r w:rsidR="00E34B8A" w:rsidRPr="005A15F4">
        <w:rPr>
          <w:b/>
          <w:sz w:val="28"/>
          <w:szCs w:val="28"/>
        </w:rPr>
        <w:t xml:space="preserve"> </w:t>
      </w:r>
      <w:r w:rsidR="006E2EE6" w:rsidRPr="005A15F4">
        <w:rPr>
          <w:b/>
          <w:sz w:val="28"/>
          <w:szCs w:val="28"/>
        </w:rPr>
        <w:t>–</w:t>
      </w:r>
      <w:r w:rsidR="00E34B8A" w:rsidRPr="005A15F4">
        <w:rPr>
          <w:b/>
          <w:sz w:val="28"/>
          <w:szCs w:val="28"/>
        </w:rPr>
        <w:t xml:space="preserve"> čistenie</w:t>
      </w:r>
      <w:r w:rsidR="006E2EE6" w:rsidRPr="005A15F4">
        <w:rPr>
          <w:b/>
          <w:sz w:val="28"/>
          <w:szCs w:val="28"/>
        </w:rPr>
        <w:t>, Smolník – podz</w:t>
      </w:r>
      <w:r w:rsidR="00D610FB" w:rsidRPr="005A15F4">
        <w:rPr>
          <w:b/>
          <w:sz w:val="28"/>
          <w:szCs w:val="28"/>
        </w:rPr>
        <w:t>e</w:t>
      </w:r>
      <w:r w:rsidR="006E2EE6" w:rsidRPr="005A15F4">
        <w:rPr>
          <w:b/>
          <w:sz w:val="28"/>
          <w:szCs w:val="28"/>
        </w:rPr>
        <w:t xml:space="preserve">mné priestory </w:t>
      </w:r>
      <w:r w:rsidR="005A15F4" w:rsidRPr="005A15F4">
        <w:rPr>
          <w:b/>
          <w:sz w:val="28"/>
          <w:szCs w:val="28"/>
        </w:rPr>
        <w:t>–</w:t>
      </w:r>
      <w:r w:rsidR="006E2EE6" w:rsidRPr="005A15F4">
        <w:rPr>
          <w:b/>
          <w:sz w:val="28"/>
          <w:szCs w:val="28"/>
        </w:rPr>
        <w:t xml:space="preserve"> </w:t>
      </w:r>
      <w:proofErr w:type="spellStart"/>
      <w:r w:rsidR="006E2EE6" w:rsidRPr="005A15F4">
        <w:rPr>
          <w:sz w:val="28"/>
          <w:szCs w:val="28"/>
        </w:rPr>
        <w:t>Škarbeková</w:t>
      </w:r>
      <w:proofErr w:type="spellEnd"/>
      <w:r w:rsidR="005A15F4" w:rsidRPr="005A15F4">
        <w:rPr>
          <w:sz w:val="28"/>
          <w:szCs w:val="28"/>
        </w:rPr>
        <w:t xml:space="preserve">. </w:t>
      </w:r>
      <w:r w:rsidR="005A15F4" w:rsidRPr="005A15F4">
        <w:rPr>
          <w:color w:val="000000" w:themeColor="text1"/>
          <w:sz w:val="28"/>
          <w:szCs w:val="28"/>
        </w:rPr>
        <w:t>Niektoré aktivity budú aj súčasťou plánovaného workshopu ,,Preskúmajme spolu prírodu regiónu“  projektu K4G plánovaného na máj 202</w:t>
      </w:r>
      <w:r w:rsidR="001F12AA">
        <w:rPr>
          <w:color w:val="000000" w:themeColor="text1"/>
          <w:sz w:val="28"/>
          <w:szCs w:val="28"/>
        </w:rPr>
        <w:t>2</w:t>
      </w:r>
    </w:p>
    <w:p w:rsidR="00210596" w:rsidRDefault="00E34B8A" w:rsidP="006704DD">
      <w:pPr>
        <w:ind w:right="56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</w:t>
      </w:r>
      <w:r w:rsidRPr="00210596">
        <w:rPr>
          <w:b/>
          <w:sz w:val="28"/>
          <w:szCs w:val="28"/>
        </w:rPr>
        <w:t>eň Zeme</w:t>
      </w:r>
      <w:r w:rsidR="005A15F4">
        <w:rPr>
          <w:b/>
          <w:sz w:val="28"/>
          <w:szCs w:val="28"/>
        </w:rPr>
        <w:t xml:space="preserve"> – </w:t>
      </w:r>
      <w:r w:rsidR="005A15F4">
        <w:rPr>
          <w:sz w:val="28"/>
          <w:szCs w:val="28"/>
        </w:rPr>
        <w:t>členovia PK PP</w:t>
      </w:r>
    </w:p>
    <w:p w:rsidR="00210596" w:rsidRDefault="00E34B8A" w:rsidP="006704DD">
      <w:pPr>
        <w:ind w:right="563"/>
        <w:jc w:val="both"/>
        <w:rPr>
          <w:sz w:val="28"/>
          <w:szCs w:val="24"/>
        </w:rPr>
      </w:pPr>
      <w:r>
        <w:rPr>
          <w:b/>
          <w:sz w:val="28"/>
          <w:szCs w:val="24"/>
        </w:rPr>
        <w:t xml:space="preserve">Noc výskumníkov – </w:t>
      </w:r>
      <w:proofErr w:type="spellStart"/>
      <w:r w:rsidR="00B532DB">
        <w:rPr>
          <w:sz w:val="28"/>
          <w:szCs w:val="24"/>
        </w:rPr>
        <w:t>Škarbeková</w:t>
      </w:r>
      <w:proofErr w:type="spellEnd"/>
      <w:r w:rsidR="00B532DB">
        <w:rPr>
          <w:sz w:val="28"/>
          <w:szCs w:val="24"/>
        </w:rPr>
        <w:t>, Sokolská</w:t>
      </w:r>
    </w:p>
    <w:p w:rsidR="00741A66" w:rsidRPr="00741A66" w:rsidRDefault="00741A66" w:rsidP="00741A66">
      <w:pPr>
        <w:ind w:right="563"/>
        <w:jc w:val="both"/>
        <w:rPr>
          <w:b/>
          <w:sz w:val="28"/>
          <w:szCs w:val="24"/>
        </w:rPr>
      </w:pPr>
      <w:r w:rsidRPr="00741A66">
        <w:rPr>
          <w:b/>
          <w:sz w:val="28"/>
          <w:szCs w:val="24"/>
        </w:rPr>
        <w:t xml:space="preserve">Prednášky v rámci krúžku Podnikanie v praxi - </w:t>
      </w:r>
      <w:proofErr w:type="spellStart"/>
      <w:r w:rsidRPr="00741A66">
        <w:rPr>
          <w:sz w:val="28"/>
          <w:szCs w:val="24"/>
        </w:rPr>
        <w:t>Viťazková</w:t>
      </w:r>
      <w:proofErr w:type="spellEnd"/>
    </w:p>
    <w:p w:rsidR="00B532DB" w:rsidRDefault="00B532DB" w:rsidP="006704DD">
      <w:pPr>
        <w:ind w:right="563"/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Jadrová elektráreň </w:t>
      </w:r>
      <w:r w:rsidR="009D2905">
        <w:rPr>
          <w:b/>
          <w:sz w:val="28"/>
          <w:szCs w:val="24"/>
        </w:rPr>
        <w:t xml:space="preserve">- </w:t>
      </w:r>
      <w:r>
        <w:rPr>
          <w:b/>
          <w:sz w:val="28"/>
          <w:szCs w:val="24"/>
        </w:rPr>
        <w:t xml:space="preserve">exkurzia </w:t>
      </w:r>
      <w:r w:rsidR="009D2905">
        <w:rPr>
          <w:b/>
          <w:sz w:val="28"/>
          <w:szCs w:val="24"/>
        </w:rPr>
        <w:t>–</w:t>
      </w:r>
      <w:r>
        <w:rPr>
          <w:b/>
          <w:sz w:val="28"/>
          <w:szCs w:val="24"/>
        </w:rPr>
        <w:t xml:space="preserve"> </w:t>
      </w:r>
      <w:proofErr w:type="spellStart"/>
      <w:r w:rsidRPr="00741A66">
        <w:rPr>
          <w:sz w:val="28"/>
          <w:szCs w:val="24"/>
        </w:rPr>
        <w:t>Viťazková</w:t>
      </w:r>
      <w:proofErr w:type="spellEnd"/>
    </w:p>
    <w:p w:rsidR="00741A66" w:rsidRPr="00741A66" w:rsidRDefault="00741A66" w:rsidP="00741A66">
      <w:pPr>
        <w:ind w:right="563"/>
        <w:jc w:val="both"/>
        <w:rPr>
          <w:sz w:val="28"/>
          <w:szCs w:val="24"/>
        </w:rPr>
      </w:pPr>
      <w:r w:rsidRPr="00741A66">
        <w:rPr>
          <w:b/>
          <w:sz w:val="28"/>
          <w:szCs w:val="24"/>
        </w:rPr>
        <w:t>Exkurzia Kremnica (mincovňa), Banská Štiavnica v rámci krúžku Podnikanie v praxi a Spoznajme spolu Slovensko</w:t>
      </w:r>
      <w:r>
        <w:rPr>
          <w:b/>
          <w:color w:val="FF0000"/>
          <w:sz w:val="28"/>
          <w:szCs w:val="24"/>
        </w:rPr>
        <w:t xml:space="preserve"> </w:t>
      </w:r>
      <w:r w:rsidRPr="00741A66">
        <w:rPr>
          <w:sz w:val="28"/>
          <w:szCs w:val="24"/>
        </w:rPr>
        <w:t xml:space="preserve">– </w:t>
      </w:r>
      <w:proofErr w:type="spellStart"/>
      <w:r w:rsidRPr="00741A66">
        <w:rPr>
          <w:sz w:val="28"/>
          <w:szCs w:val="24"/>
        </w:rPr>
        <w:t>Viťazková</w:t>
      </w:r>
      <w:proofErr w:type="spellEnd"/>
      <w:r w:rsidRPr="00741A66">
        <w:rPr>
          <w:sz w:val="28"/>
          <w:szCs w:val="24"/>
        </w:rPr>
        <w:t xml:space="preserve">, Slovenkaiová </w:t>
      </w:r>
    </w:p>
    <w:p w:rsidR="009D2905" w:rsidRDefault="009D2905" w:rsidP="006704DD">
      <w:pPr>
        <w:ind w:right="563"/>
        <w:jc w:val="both"/>
        <w:rPr>
          <w:sz w:val="28"/>
          <w:szCs w:val="24"/>
        </w:rPr>
      </w:pPr>
      <w:r>
        <w:rPr>
          <w:b/>
          <w:sz w:val="28"/>
          <w:szCs w:val="24"/>
        </w:rPr>
        <w:t xml:space="preserve">IT čajovňa (IT firma) - </w:t>
      </w:r>
      <w:proofErr w:type="spellStart"/>
      <w:r>
        <w:rPr>
          <w:b/>
          <w:sz w:val="28"/>
          <w:szCs w:val="24"/>
        </w:rPr>
        <w:t>Andraško</w:t>
      </w:r>
      <w:proofErr w:type="spellEnd"/>
    </w:p>
    <w:p w:rsidR="006E2EE6" w:rsidRDefault="006E2EE6" w:rsidP="006704DD">
      <w:pPr>
        <w:ind w:right="563"/>
        <w:jc w:val="both"/>
        <w:rPr>
          <w:sz w:val="28"/>
          <w:szCs w:val="24"/>
        </w:rPr>
      </w:pPr>
    </w:p>
    <w:p w:rsidR="007766E2" w:rsidRPr="005B1A8B" w:rsidRDefault="007766E2" w:rsidP="006704DD">
      <w:pPr>
        <w:ind w:right="563"/>
        <w:jc w:val="both"/>
        <w:rPr>
          <w:b/>
          <w:sz w:val="28"/>
          <w:szCs w:val="28"/>
        </w:rPr>
      </w:pPr>
      <w:r w:rsidRPr="005B1A8B">
        <w:rPr>
          <w:b/>
          <w:sz w:val="28"/>
          <w:szCs w:val="28"/>
        </w:rPr>
        <w:t>Príprava na maturitné skúšky:</w:t>
      </w:r>
    </w:p>
    <w:p w:rsidR="005B1A8B" w:rsidRDefault="005B1A8B" w:rsidP="006704DD">
      <w:pPr>
        <w:ind w:right="563"/>
        <w:jc w:val="both"/>
        <w:rPr>
          <w:sz w:val="28"/>
          <w:szCs w:val="28"/>
        </w:rPr>
      </w:pPr>
    </w:p>
    <w:p w:rsidR="007766E2" w:rsidRDefault="007766E2" w:rsidP="005B1A8B">
      <w:pPr>
        <w:ind w:right="563" w:firstLine="15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Matematika – </w:t>
      </w:r>
      <w:r w:rsidR="001F12AA">
        <w:rPr>
          <w:sz w:val="28"/>
          <w:szCs w:val="28"/>
        </w:rPr>
        <w:t>Slovenkaiová</w:t>
      </w:r>
    </w:p>
    <w:p w:rsidR="007766E2" w:rsidRDefault="007766E2" w:rsidP="005B1A8B">
      <w:pPr>
        <w:ind w:right="563" w:firstLine="15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Biológia – </w:t>
      </w:r>
      <w:proofErr w:type="spellStart"/>
      <w:r>
        <w:rPr>
          <w:sz w:val="28"/>
          <w:szCs w:val="28"/>
        </w:rPr>
        <w:t>Škarbeková</w:t>
      </w:r>
      <w:proofErr w:type="spellEnd"/>
      <w:r w:rsidR="001F12AA">
        <w:rPr>
          <w:sz w:val="28"/>
          <w:szCs w:val="28"/>
        </w:rPr>
        <w:t>, Sokolská</w:t>
      </w:r>
    </w:p>
    <w:p w:rsidR="001F12AA" w:rsidRDefault="001F12AA" w:rsidP="005B1A8B">
      <w:pPr>
        <w:ind w:right="563" w:firstLine="15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Chémia - </w:t>
      </w:r>
      <w:proofErr w:type="spellStart"/>
      <w:r>
        <w:rPr>
          <w:sz w:val="28"/>
          <w:szCs w:val="28"/>
        </w:rPr>
        <w:t>Škarbeková</w:t>
      </w:r>
      <w:proofErr w:type="spellEnd"/>
    </w:p>
    <w:p w:rsidR="007766E2" w:rsidRDefault="007766E2" w:rsidP="005B1A8B">
      <w:pPr>
        <w:ind w:right="563" w:firstLine="15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Geografia </w:t>
      </w:r>
      <w:r w:rsidR="001F12AA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5B1A8B">
        <w:rPr>
          <w:sz w:val="28"/>
          <w:szCs w:val="28"/>
        </w:rPr>
        <w:t>Sokolská</w:t>
      </w:r>
    </w:p>
    <w:p w:rsidR="001F12AA" w:rsidRDefault="001F12AA" w:rsidP="005B1A8B">
      <w:pPr>
        <w:ind w:right="563" w:firstLine="15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Informatika – </w:t>
      </w:r>
      <w:proofErr w:type="spellStart"/>
      <w:r>
        <w:rPr>
          <w:sz w:val="28"/>
          <w:szCs w:val="28"/>
        </w:rPr>
        <w:t>Pisko</w:t>
      </w:r>
      <w:proofErr w:type="spellEnd"/>
    </w:p>
    <w:p w:rsidR="007766E2" w:rsidRDefault="001F12AA" w:rsidP="001F12AA">
      <w:pPr>
        <w:ind w:right="563" w:firstLine="15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Fyzika </w:t>
      </w:r>
      <w:r w:rsidR="00B0437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Viťazková</w:t>
      </w:r>
      <w:proofErr w:type="spellEnd"/>
    </w:p>
    <w:p w:rsidR="00B04370" w:rsidRDefault="00B04370" w:rsidP="001F12AA">
      <w:pPr>
        <w:ind w:right="563" w:firstLine="1560"/>
        <w:jc w:val="both"/>
        <w:rPr>
          <w:sz w:val="28"/>
          <w:szCs w:val="28"/>
        </w:rPr>
      </w:pPr>
    </w:p>
    <w:p w:rsidR="00B04370" w:rsidRDefault="00B04370" w:rsidP="00B04370">
      <w:pPr>
        <w:ind w:right="563"/>
        <w:jc w:val="both"/>
        <w:rPr>
          <w:sz w:val="28"/>
          <w:szCs w:val="24"/>
        </w:rPr>
      </w:pPr>
      <w:r w:rsidRPr="00B04370">
        <w:rPr>
          <w:sz w:val="28"/>
          <w:szCs w:val="28"/>
        </w:rPr>
        <w:t xml:space="preserve">Členovia PK sú zapojení do projektu školy </w:t>
      </w:r>
      <w:r w:rsidRPr="00B04370">
        <w:rPr>
          <w:b/>
          <w:sz w:val="28"/>
          <w:szCs w:val="28"/>
        </w:rPr>
        <w:t>Kľúč k rozvoju štyroch gramotností</w:t>
      </w:r>
      <w:r>
        <w:rPr>
          <w:b/>
          <w:sz w:val="28"/>
          <w:szCs w:val="28"/>
        </w:rPr>
        <w:t>.</w:t>
      </w:r>
    </w:p>
    <w:p w:rsidR="006E2EE6" w:rsidRPr="006E2EE6" w:rsidRDefault="006E2EE6" w:rsidP="006704DD">
      <w:pPr>
        <w:ind w:right="563"/>
        <w:jc w:val="both"/>
        <w:rPr>
          <w:sz w:val="28"/>
          <w:szCs w:val="24"/>
        </w:rPr>
      </w:pPr>
    </w:p>
    <w:p w:rsidR="008731F6" w:rsidRDefault="00E412FF" w:rsidP="008731F6">
      <w:pPr>
        <w:ind w:right="563"/>
        <w:jc w:val="both"/>
        <w:rPr>
          <w:b/>
          <w:sz w:val="32"/>
        </w:rPr>
      </w:pPr>
      <w:r w:rsidRPr="008731F6">
        <w:rPr>
          <w:b/>
          <w:sz w:val="28"/>
          <w:szCs w:val="24"/>
        </w:rPr>
        <w:t xml:space="preserve">Súčasťou môžu byť aj ďalšie iné súťaže a aktivity, ktoré budú vyhlasované v priebehu školského roka. Rovnako súčasťou môžu aj iné prednášky, besedy, projekty podľa ponuky a dostatočného priestoru vo vyučovacom procese. </w:t>
      </w:r>
      <w:r w:rsidR="0089324B" w:rsidRPr="008731F6">
        <w:rPr>
          <w:b/>
          <w:sz w:val="28"/>
          <w:szCs w:val="24"/>
        </w:rPr>
        <w:t xml:space="preserve">Rovnako ako aj školenia a vzdelávania učiteľov. </w:t>
      </w:r>
      <w:r w:rsidR="006704DD" w:rsidRPr="00210596">
        <w:rPr>
          <w:b/>
          <w:sz w:val="32"/>
        </w:rPr>
        <w:t xml:space="preserve"> </w:t>
      </w:r>
    </w:p>
    <w:p w:rsidR="00B04370" w:rsidRDefault="00B04370" w:rsidP="008731F6">
      <w:pPr>
        <w:ind w:right="563"/>
        <w:jc w:val="both"/>
        <w:rPr>
          <w:b/>
          <w:sz w:val="32"/>
        </w:rPr>
      </w:pPr>
    </w:p>
    <w:p w:rsidR="00B04370" w:rsidRDefault="00B04370" w:rsidP="008731F6">
      <w:pPr>
        <w:ind w:right="563"/>
        <w:jc w:val="both"/>
        <w:rPr>
          <w:b/>
          <w:sz w:val="32"/>
        </w:rPr>
      </w:pPr>
      <w:r>
        <w:rPr>
          <w:b/>
          <w:sz w:val="32"/>
        </w:rPr>
        <w:t xml:space="preserve">Realizácia a účasť na plánovaných aktivitách závisí od </w:t>
      </w:r>
      <w:proofErr w:type="spellStart"/>
      <w:r>
        <w:rPr>
          <w:b/>
          <w:sz w:val="32"/>
        </w:rPr>
        <w:t>pandemickej</w:t>
      </w:r>
      <w:proofErr w:type="spellEnd"/>
      <w:r>
        <w:rPr>
          <w:b/>
          <w:sz w:val="32"/>
        </w:rPr>
        <w:t xml:space="preserve"> situácie na Slovensku.</w:t>
      </w:r>
    </w:p>
    <w:p w:rsidR="00B04370" w:rsidRDefault="00B04370" w:rsidP="008731F6">
      <w:pPr>
        <w:ind w:right="563"/>
        <w:jc w:val="center"/>
        <w:rPr>
          <w:b/>
          <w:sz w:val="32"/>
        </w:rPr>
      </w:pPr>
    </w:p>
    <w:p w:rsidR="00B04370" w:rsidRDefault="00B04370" w:rsidP="008731F6">
      <w:pPr>
        <w:ind w:right="563"/>
        <w:jc w:val="center"/>
        <w:rPr>
          <w:b/>
          <w:sz w:val="32"/>
        </w:rPr>
      </w:pPr>
    </w:p>
    <w:p w:rsidR="00B04370" w:rsidRDefault="00B04370" w:rsidP="008731F6">
      <w:pPr>
        <w:ind w:right="563"/>
        <w:jc w:val="center"/>
        <w:rPr>
          <w:b/>
          <w:sz w:val="32"/>
        </w:rPr>
      </w:pPr>
    </w:p>
    <w:p w:rsidR="00B04370" w:rsidRDefault="00B04370" w:rsidP="008731F6">
      <w:pPr>
        <w:ind w:right="563"/>
        <w:jc w:val="center"/>
        <w:rPr>
          <w:b/>
          <w:sz w:val="32"/>
        </w:rPr>
      </w:pPr>
    </w:p>
    <w:p w:rsidR="00B04370" w:rsidRDefault="00B04370" w:rsidP="008731F6">
      <w:pPr>
        <w:ind w:right="563"/>
        <w:jc w:val="center"/>
        <w:rPr>
          <w:b/>
          <w:sz w:val="32"/>
        </w:rPr>
      </w:pPr>
    </w:p>
    <w:p w:rsidR="00B04370" w:rsidRDefault="00B04370" w:rsidP="008731F6">
      <w:pPr>
        <w:ind w:right="563"/>
        <w:jc w:val="center"/>
        <w:rPr>
          <w:b/>
          <w:sz w:val="32"/>
        </w:rPr>
      </w:pPr>
    </w:p>
    <w:p w:rsidR="00B04370" w:rsidRDefault="00B04370" w:rsidP="008731F6">
      <w:pPr>
        <w:ind w:right="563"/>
        <w:jc w:val="center"/>
        <w:rPr>
          <w:b/>
          <w:sz w:val="32"/>
        </w:rPr>
      </w:pPr>
    </w:p>
    <w:p w:rsidR="00B04370" w:rsidRDefault="00B04370" w:rsidP="008731F6">
      <w:pPr>
        <w:ind w:right="563"/>
        <w:jc w:val="center"/>
        <w:rPr>
          <w:b/>
          <w:sz w:val="32"/>
        </w:rPr>
      </w:pPr>
    </w:p>
    <w:p w:rsidR="00B04370" w:rsidRDefault="00B04370" w:rsidP="008731F6">
      <w:pPr>
        <w:ind w:right="563"/>
        <w:jc w:val="center"/>
        <w:rPr>
          <w:b/>
          <w:sz w:val="32"/>
        </w:rPr>
      </w:pPr>
    </w:p>
    <w:p w:rsidR="006704DD" w:rsidRPr="00210596" w:rsidRDefault="006704DD" w:rsidP="008731F6">
      <w:pPr>
        <w:ind w:right="563"/>
        <w:jc w:val="center"/>
        <w:rPr>
          <w:b/>
          <w:sz w:val="32"/>
        </w:rPr>
      </w:pPr>
      <w:r w:rsidRPr="00210596">
        <w:rPr>
          <w:b/>
          <w:sz w:val="32"/>
        </w:rPr>
        <w:lastRenderedPageBreak/>
        <w:t>HARMONOGRAM ZASADNUTÍ PREDMETOVEJ KOMISIE PP</w:t>
      </w:r>
    </w:p>
    <w:p w:rsidR="006704DD" w:rsidRDefault="006704DD" w:rsidP="006704DD">
      <w:pPr>
        <w:rPr>
          <w:b/>
          <w:sz w:val="28"/>
        </w:rPr>
      </w:pPr>
    </w:p>
    <w:tbl>
      <w:tblPr>
        <w:tblW w:w="0" w:type="auto"/>
        <w:tblInd w:w="-1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5245"/>
        <w:gridCol w:w="2224"/>
      </w:tblGrid>
      <w:tr w:rsidR="006704DD" w:rsidTr="00E34B8A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jc w:val="center"/>
            </w:pPr>
            <w:proofErr w:type="spellStart"/>
            <w:r>
              <w:rPr>
                <w:b/>
                <w:sz w:val="28"/>
              </w:rPr>
              <w:t>P.č</w:t>
            </w:r>
            <w:proofErr w:type="spellEnd"/>
            <w:r>
              <w:rPr>
                <w:b/>
                <w:sz w:val="28"/>
              </w:rPr>
              <w:t>.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pStyle w:val="Nadpis2"/>
            </w:pPr>
            <w:r>
              <w:t>Program zasadnutia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pStyle w:val="Nadpis2"/>
            </w:pPr>
            <w:r>
              <w:t>Poznámky</w:t>
            </w:r>
          </w:p>
        </w:tc>
      </w:tr>
      <w:tr w:rsidR="006704DD" w:rsidTr="00E34B8A">
        <w:trPr>
          <w:trHeight w:val="1637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snapToGrid w:val="0"/>
              <w:spacing w:line="360" w:lineRule="auto"/>
              <w:jc w:val="center"/>
              <w:rPr>
                <w:b/>
                <w:sz w:val="24"/>
              </w:rPr>
            </w:pPr>
          </w:p>
          <w:p w:rsidR="006704DD" w:rsidRDefault="006704DD" w:rsidP="00E34B8A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1.zasadnutie</w:t>
            </w:r>
          </w:p>
          <w:p w:rsidR="006704DD" w:rsidRDefault="006704DD" w:rsidP="00E34B8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b/>
                <w:sz w:val="24"/>
              </w:rPr>
              <w:t>(úvodné)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0596" w:rsidRPr="00210596" w:rsidRDefault="00210596" w:rsidP="00210596">
            <w:pPr>
              <w:numPr>
                <w:ilvl w:val="0"/>
                <w:numId w:val="1"/>
              </w:numPr>
              <w:tabs>
                <w:tab w:val="clear" w:pos="0"/>
                <w:tab w:val="num" w:pos="720"/>
              </w:tabs>
              <w:spacing w:line="100" w:lineRule="atLeast"/>
              <w:ind w:left="0" w:right="563" w:firstLine="0"/>
              <w:jc w:val="both"/>
              <w:rPr>
                <w:sz w:val="24"/>
                <w:szCs w:val="28"/>
              </w:rPr>
            </w:pPr>
            <w:r w:rsidRPr="00210596">
              <w:rPr>
                <w:sz w:val="24"/>
                <w:szCs w:val="28"/>
              </w:rPr>
              <w:t>1. Voľba vedúceho PK.</w:t>
            </w:r>
          </w:p>
          <w:p w:rsidR="00210596" w:rsidRPr="00210596" w:rsidRDefault="00210596" w:rsidP="00210596">
            <w:pPr>
              <w:numPr>
                <w:ilvl w:val="0"/>
                <w:numId w:val="1"/>
              </w:numPr>
              <w:tabs>
                <w:tab w:val="clear" w:pos="0"/>
                <w:tab w:val="num" w:pos="720"/>
              </w:tabs>
              <w:spacing w:line="100" w:lineRule="atLeast"/>
              <w:ind w:left="0" w:right="563" w:firstLine="0"/>
              <w:jc w:val="both"/>
              <w:rPr>
                <w:sz w:val="18"/>
              </w:rPr>
            </w:pPr>
            <w:r w:rsidRPr="00210596">
              <w:rPr>
                <w:sz w:val="24"/>
                <w:szCs w:val="28"/>
              </w:rPr>
              <w:t xml:space="preserve">2. Prerokovanie rozdelenia úloh pri príprave </w:t>
            </w:r>
            <w:r>
              <w:rPr>
                <w:sz w:val="24"/>
                <w:szCs w:val="28"/>
              </w:rPr>
              <w:t xml:space="preserve">     </w:t>
            </w:r>
          </w:p>
          <w:p w:rsidR="00210596" w:rsidRPr="00210596" w:rsidRDefault="00210596" w:rsidP="00210596">
            <w:pPr>
              <w:numPr>
                <w:ilvl w:val="0"/>
                <w:numId w:val="1"/>
              </w:numPr>
              <w:tabs>
                <w:tab w:val="clear" w:pos="0"/>
                <w:tab w:val="num" w:pos="720"/>
              </w:tabs>
              <w:spacing w:line="100" w:lineRule="atLeast"/>
              <w:ind w:left="0" w:right="563" w:firstLine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      </w:t>
            </w:r>
            <w:r w:rsidRPr="00210596">
              <w:rPr>
                <w:sz w:val="24"/>
                <w:szCs w:val="28"/>
              </w:rPr>
              <w:t>Plánu práce PK.</w:t>
            </w:r>
            <w:r w:rsidRPr="00210596">
              <w:rPr>
                <w:sz w:val="18"/>
              </w:rPr>
              <w:t xml:space="preserve"> </w:t>
            </w:r>
          </w:p>
          <w:p w:rsidR="00210596" w:rsidRPr="00210596" w:rsidRDefault="001F12AA" w:rsidP="00380EF9">
            <w:pPr>
              <w:spacing w:line="100" w:lineRule="atLeast"/>
              <w:ind w:right="563"/>
              <w:jc w:val="both"/>
              <w:rPr>
                <w:sz w:val="28"/>
                <w:szCs w:val="24"/>
              </w:rPr>
            </w:pPr>
            <w:r>
              <w:rPr>
                <w:sz w:val="24"/>
              </w:rPr>
              <w:t>3</w:t>
            </w:r>
            <w:r w:rsidR="00380EF9">
              <w:rPr>
                <w:sz w:val="24"/>
              </w:rPr>
              <w:t xml:space="preserve">. </w:t>
            </w:r>
            <w:proofErr w:type="spellStart"/>
            <w:r w:rsidR="00380EF9">
              <w:rPr>
                <w:sz w:val="24"/>
              </w:rPr>
              <w:t>T</w:t>
            </w:r>
            <w:r w:rsidR="003876B5">
              <w:rPr>
                <w:sz w:val="24"/>
              </w:rPr>
              <w:t>e</w:t>
            </w:r>
            <w:r w:rsidR="00380EF9">
              <w:rPr>
                <w:sz w:val="24"/>
              </w:rPr>
              <w:t>maticko</w:t>
            </w:r>
            <w:proofErr w:type="spellEnd"/>
            <w:r w:rsidR="00380EF9">
              <w:rPr>
                <w:sz w:val="24"/>
              </w:rPr>
              <w:t xml:space="preserve"> – výchovné plány</w:t>
            </w:r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ŠKvP</w:t>
            </w:r>
            <w:proofErr w:type="spellEnd"/>
            <w:r>
              <w:rPr>
                <w:sz w:val="24"/>
              </w:rPr>
              <w:t xml:space="preserve"> - aktualizácia</w:t>
            </w:r>
          </w:p>
          <w:p w:rsidR="006704DD" w:rsidRDefault="00AA677E" w:rsidP="00AA677E">
            <w:pPr>
              <w:rPr>
                <w:b/>
                <w:sz w:val="24"/>
              </w:rPr>
            </w:pPr>
            <w:r>
              <w:rPr>
                <w:sz w:val="24"/>
              </w:rPr>
              <w:t>5</w:t>
            </w:r>
            <w:r w:rsidR="00210596" w:rsidRPr="00210596">
              <w:rPr>
                <w:sz w:val="24"/>
              </w:rPr>
              <w:t>. Rôzne</w:t>
            </w:r>
            <w:r w:rsidR="00380EF9">
              <w:rPr>
                <w:sz w:val="24"/>
              </w:rPr>
              <w:t xml:space="preserve"> 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E412FF">
            <w:pPr>
              <w:spacing w:line="360" w:lineRule="auto"/>
              <w:rPr>
                <w:b/>
                <w:sz w:val="24"/>
              </w:rPr>
            </w:pPr>
          </w:p>
        </w:tc>
      </w:tr>
      <w:tr w:rsidR="006704DD" w:rsidTr="00E34B8A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snapToGrid w:val="0"/>
              <w:spacing w:line="360" w:lineRule="auto"/>
              <w:jc w:val="center"/>
              <w:rPr>
                <w:b/>
                <w:sz w:val="24"/>
              </w:rPr>
            </w:pPr>
          </w:p>
          <w:p w:rsidR="006704DD" w:rsidRDefault="006704DD" w:rsidP="00E34B8A">
            <w:pPr>
              <w:spacing w:line="360" w:lineRule="auto"/>
              <w:jc w:val="center"/>
              <w:rPr>
                <w:b/>
                <w:sz w:val="24"/>
              </w:rPr>
            </w:pPr>
          </w:p>
          <w:p w:rsidR="006704DD" w:rsidRDefault="006704DD" w:rsidP="00E34B8A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2. zasadnutie</w:t>
            </w:r>
          </w:p>
          <w:p w:rsidR="006704DD" w:rsidRDefault="006704DD" w:rsidP="00E34B8A">
            <w:pPr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Kontrola uznesení z PK</w:t>
            </w:r>
          </w:p>
          <w:p w:rsidR="006704DD" w:rsidRPr="00210596" w:rsidRDefault="00380EF9" w:rsidP="00210596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S</w:t>
            </w:r>
            <w:r w:rsidR="006704DD">
              <w:rPr>
                <w:sz w:val="24"/>
              </w:rPr>
              <w:t xml:space="preserve">chválenie Plánu práce PK </w:t>
            </w:r>
          </w:p>
          <w:p w:rsidR="006704DD" w:rsidRDefault="006704DD" w:rsidP="00E34B8A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 xml:space="preserve">Kritéria hodnotenia výchovno-vzdelávacej činnosti žiakov, termín zápisu známok do EŽK, </w:t>
            </w:r>
          </w:p>
          <w:p w:rsidR="006704DD" w:rsidRDefault="006704DD" w:rsidP="00E34B8A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Plán hospitačnej činnosti</w:t>
            </w:r>
          </w:p>
          <w:p w:rsidR="006704DD" w:rsidRDefault="006704DD" w:rsidP="00E34B8A">
            <w:pPr>
              <w:numPr>
                <w:ilvl w:val="0"/>
                <w:numId w:val="2"/>
              </w:numPr>
              <w:rPr>
                <w:bCs/>
              </w:rPr>
            </w:pPr>
            <w:r>
              <w:rPr>
                <w:sz w:val="24"/>
              </w:rPr>
              <w:t>Rôzne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3876B5">
            <w:pPr>
              <w:spacing w:line="360" w:lineRule="auto"/>
            </w:pPr>
            <w:r>
              <w:rPr>
                <w:bCs/>
                <w:sz w:val="24"/>
              </w:rPr>
              <w:t>Zapracovať exkurzie</w:t>
            </w:r>
            <w:r w:rsidR="00FC2CD2">
              <w:rPr>
                <w:bCs/>
                <w:sz w:val="24"/>
              </w:rPr>
              <w:t>, súťaže</w:t>
            </w:r>
          </w:p>
        </w:tc>
      </w:tr>
      <w:tr w:rsidR="006704DD" w:rsidTr="00E34B8A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snapToGrid w:val="0"/>
              <w:spacing w:line="360" w:lineRule="auto"/>
              <w:jc w:val="center"/>
              <w:rPr>
                <w:b/>
                <w:sz w:val="24"/>
              </w:rPr>
            </w:pPr>
          </w:p>
          <w:p w:rsidR="006704DD" w:rsidRDefault="006704DD" w:rsidP="00E34B8A">
            <w:pPr>
              <w:spacing w:line="360" w:lineRule="auto"/>
              <w:jc w:val="center"/>
              <w:rPr>
                <w:b/>
                <w:sz w:val="24"/>
              </w:rPr>
            </w:pPr>
          </w:p>
          <w:p w:rsidR="006704DD" w:rsidRDefault="006704DD" w:rsidP="00E34B8A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3. zasadnutie</w:t>
            </w:r>
          </w:p>
          <w:p w:rsidR="006704DD" w:rsidRDefault="006704DD" w:rsidP="00E34B8A">
            <w:pPr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 xml:space="preserve">Kontrola uznesení z PK </w:t>
            </w:r>
          </w:p>
          <w:p w:rsidR="006704DD" w:rsidRDefault="006704DD" w:rsidP="00E34B8A">
            <w:pPr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Vyhodnotenie vstupných testov z matematiky</w:t>
            </w:r>
          </w:p>
          <w:p w:rsidR="006704DD" w:rsidRDefault="006704DD" w:rsidP="00E34B8A">
            <w:pPr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Rozbor výchovno-vzdelávacích výsledkov za I. štvrťrok</w:t>
            </w:r>
          </w:p>
          <w:p w:rsidR="006704DD" w:rsidRDefault="006704DD" w:rsidP="00E34B8A">
            <w:pPr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Olympiády a iné súťaže</w:t>
            </w:r>
          </w:p>
          <w:p w:rsidR="006704DD" w:rsidRDefault="006704DD" w:rsidP="00E34B8A">
            <w:pPr>
              <w:numPr>
                <w:ilvl w:val="0"/>
                <w:numId w:val="9"/>
              </w:numPr>
              <w:rPr>
                <w:b/>
                <w:sz w:val="24"/>
              </w:rPr>
            </w:pPr>
            <w:r>
              <w:rPr>
                <w:sz w:val="24"/>
              </w:rPr>
              <w:t>Aktuálne otázky, diskusia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snapToGrid w:val="0"/>
              <w:spacing w:line="360" w:lineRule="auto"/>
              <w:rPr>
                <w:b/>
                <w:sz w:val="24"/>
              </w:rPr>
            </w:pPr>
          </w:p>
          <w:p w:rsidR="006704DD" w:rsidRDefault="006704DD" w:rsidP="00E34B8A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Zapojenie študentov do projektov </w:t>
            </w:r>
          </w:p>
          <w:p w:rsidR="006704DD" w:rsidRDefault="006704DD" w:rsidP="00E34B8A">
            <w:pPr>
              <w:spacing w:line="360" w:lineRule="auto"/>
            </w:pPr>
            <w:r>
              <w:rPr>
                <w:bCs/>
                <w:sz w:val="24"/>
              </w:rPr>
              <w:t>Príprava maturity</w:t>
            </w:r>
          </w:p>
        </w:tc>
      </w:tr>
      <w:tr w:rsidR="006704DD" w:rsidTr="00E34B8A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snapToGrid w:val="0"/>
              <w:spacing w:line="360" w:lineRule="auto"/>
              <w:jc w:val="center"/>
              <w:rPr>
                <w:b/>
                <w:sz w:val="24"/>
              </w:rPr>
            </w:pPr>
          </w:p>
          <w:p w:rsidR="006704DD" w:rsidRDefault="006704DD" w:rsidP="00E34B8A">
            <w:pPr>
              <w:spacing w:line="360" w:lineRule="auto"/>
              <w:jc w:val="center"/>
              <w:rPr>
                <w:b/>
                <w:sz w:val="24"/>
              </w:rPr>
            </w:pPr>
          </w:p>
          <w:p w:rsidR="006704DD" w:rsidRDefault="006704DD" w:rsidP="00E34B8A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4. zasadnutie</w:t>
            </w:r>
          </w:p>
          <w:p w:rsidR="006704DD" w:rsidRDefault="006704DD" w:rsidP="00E34B8A">
            <w:pPr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pStyle w:val="Zkladntext21"/>
              <w:numPr>
                <w:ilvl w:val="0"/>
                <w:numId w:val="6"/>
              </w:numPr>
            </w:pPr>
            <w:r>
              <w:t>Kontrola uznesení z PK</w:t>
            </w:r>
          </w:p>
          <w:p w:rsidR="006704DD" w:rsidRDefault="006704DD" w:rsidP="00E34B8A">
            <w:pPr>
              <w:pStyle w:val="Zkladntext21"/>
              <w:numPr>
                <w:ilvl w:val="0"/>
                <w:numId w:val="6"/>
              </w:numPr>
            </w:pPr>
            <w:r>
              <w:t>Hodnotenie vedomostí a zručností  študentov za I. polrok, vyhodnotenie a opatrenia</w:t>
            </w:r>
          </w:p>
          <w:p w:rsidR="006704DD" w:rsidRDefault="006704DD" w:rsidP="00E34B8A">
            <w:pPr>
              <w:pStyle w:val="Zkladntext21"/>
              <w:numPr>
                <w:ilvl w:val="0"/>
                <w:numId w:val="6"/>
              </w:numPr>
            </w:pPr>
            <w:r>
              <w:t>Vyhodnotenie hospitácií a kontrolnej činnosti za I. polrok</w:t>
            </w:r>
          </w:p>
          <w:p w:rsidR="006704DD" w:rsidRDefault="006704DD" w:rsidP="00E34B8A">
            <w:pPr>
              <w:pStyle w:val="Zkladntext21"/>
              <w:numPr>
                <w:ilvl w:val="0"/>
                <w:numId w:val="6"/>
              </w:numPr>
            </w:pPr>
            <w:r>
              <w:t xml:space="preserve">Príprava celoškolských kôl súťaží </w:t>
            </w:r>
          </w:p>
          <w:p w:rsidR="006704DD" w:rsidRDefault="006704DD" w:rsidP="00E34B8A">
            <w:pPr>
              <w:pStyle w:val="Zkladntext21"/>
              <w:numPr>
                <w:ilvl w:val="0"/>
                <w:numId w:val="6"/>
              </w:numPr>
            </w:pPr>
            <w:r>
              <w:t>Príprava maturitných zadaní, prijímacích skúšok</w:t>
            </w:r>
          </w:p>
          <w:p w:rsidR="006704DD" w:rsidRDefault="006704DD" w:rsidP="00E34B8A">
            <w:pPr>
              <w:rPr>
                <w:b/>
                <w:sz w:val="24"/>
              </w:rPr>
            </w:pPr>
            <w:r>
              <w:rPr>
                <w:sz w:val="24"/>
              </w:rPr>
              <w:t>5.   Rôzne, diskusia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snapToGrid w:val="0"/>
              <w:spacing w:line="360" w:lineRule="auto"/>
              <w:rPr>
                <w:b/>
                <w:sz w:val="24"/>
              </w:rPr>
            </w:pPr>
          </w:p>
        </w:tc>
      </w:tr>
      <w:tr w:rsidR="006704DD" w:rsidTr="00E34B8A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snapToGrid w:val="0"/>
              <w:spacing w:line="360" w:lineRule="auto"/>
              <w:jc w:val="center"/>
              <w:rPr>
                <w:b/>
                <w:sz w:val="24"/>
              </w:rPr>
            </w:pPr>
          </w:p>
          <w:p w:rsidR="006704DD" w:rsidRDefault="006704DD" w:rsidP="00E34B8A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5. zasadnutie</w:t>
            </w:r>
          </w:p>
          <w:p w:rsidR="006704DD" w:rsidRDefault="006704DD" w:rsidP="00E34B8A">
            <w:pPr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Kontrola uznesení z PK</w:t>
            </w:r>
          </w:p>
          <w:p w:rsidR="006704DD" w:rsidRDefault="006704DD" w:rsidP="00E34B8A">
            <w:pPr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Absolvovanie maturitných skúšok</w:t>
            </w:r>
          </w:p>
          <w:p w:rsidR="006704DD" w:rsidRDefault="006704DD" w:rsidP="00E34B8A">
            <w:pPr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Príprava výstupných testov</w:t>
            </w:r>
          </w:p>
          <w:p w:rsidR="006704DD" w:rsidRDefault="006704DD" w:rsidP="00E34B8A">
            <w:pPr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Vyhodnotenie súťaží, maturít – EČ a UČ MS</w:t>
            </w:r>
          </w:p>
          <w:p w:rsidR="006704DD" w:rsidRDefault="006704DD" w:rsidP="00E34B8A">
            <w:pPr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sz w:val="24"/>
              </w:rPr>
              <w:t>Aktuálne otázky, diskusia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snapToGrid w:val="0"/>
              <w:spacing w:line="360" w:lineRule="auto"/>
              <w:rPr>
                <w:b/>
                <w:sz w:val="24"/>
              </w:rPr>
            </w:pPr>
          </w:p>
        </w:tc>
      </w:tr>
      <w:tr w:rsidR="006704DD" w:rsidTr="00E34B8A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snapToGrid w:val="0"/>
              <w:spacing w:line="360" w:lineRule="auto"/>
              <w:jc w:val="center"/>
              <w:rPr>
                <w:b/>
                <w:sz w:val="24"/>
              </w:rPr>
            </w:pPr>
          </w:p>
          <w:p w:rsidR="006704DD" w:rsidRDefault="006704DD" w:rsidP="00E34B8A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6. zasadnutie</w:t>
            </w:r>
          </w:p>
          <w:p w:rsidR="006704DD" w:rsidRDefault="006704DD" w:rsidP="00E34B8A">
            <w:pPr>
              <w:spacing w:line="360" w:lineRule="auto"/>
              <w:ind w:left="360"/>
              <w:rPr>
                <w:b/>
                <w:sz w:val="24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numPr>
                <w:ilvl w:val="0"/>
                <w:numId w:val="5"/>
              </w:numPr>
              <w:tabs>
                <w:tab w:val="left" w:pos="356"/>
              </w:tabs>
              <w:ind w:left="356"/>
              <w:jc w:val="both"/>
              <w:rPr>
                <w:sz w:val="24"/>
              </w:rPr>
            </w:pPr>
            <w:r>
              <w:rPr>
                <w:sz w:val="24"/>
              </w:rPr>
              <w:t>Kontrola uznesení z PK</w:t>
            </w:r>
          </w:p>
          <w:p w:rsidR="006704DD" w:rsidRDefault="006704DD" w:rsidP="00E34B8A">
            <w:pPr>
              <w:numPr>
                <w:ilvl w:val="0"/>
                <w:numId w:val="5"/>
              </w:numPr>
              <w:tabs>
                <w:tab w:val="left" w:pos="356"/>
              </w:tabs>
              <w:ind w:left="3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Analýza výchovno-vzdelávacích výsledkov za II. polrok, vyhodnotenie, opatrenia </w:t>
            </w:r>
          </w:p>
          <w:p w:rsidR="006704DD" w:rsidRDefault="006704DD" w:rsidP="00E34B8A">
            <w:pPr>
              <w:numPr>
                <w:ilvl w:val="0"/>
                <w:numId w:val="5"/>
              </w:numPr>
              <w:tabs>
                <w:tab w:val="left" w:pos="356"/>
              </w:tabs>
              <w:ind w:left="356"/>
              <w:jc w:val="both"/>
              <w:rPr>
                <w:sz w:val="23"/>
                <w:szCs w:val="23"/>
              </w:rPr>
            </w:pPr>
            <w:r>
              <w:rPr>
                <w:sz w:val="24"/>
              </w:rPr>
              <w:t xml:space="preserve">Vyhodnotenie hospitácií a kontrolnej činnosti za II. polrok </w:t>
            </w:r>
          </w:p>
          <w:p w:rsidR="006704DD" w:rsidRDefault="006704DD" w:rsidP="00E34B8A">
            <w:pPr>
              <w:pStyle w:val="WW-Default"/>
              <w:numPr>
                <w:ilvl w:val="0"/>
                <w:numId w:val="5"/>
              </w:numPr>
              <w:ind w:left="356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Vyhodnotenie krúžkovej činnosti </w:t>
            </w:r>
          </w:p>
          <w:p w:rsidR="006704DD" w:rsidRDefault="006704DD" w:rsidP="00E34B8A">
            <w:pPr>
              <w:pStyle w:val="WW-Default"/>
              <w:numPr>
                <w:ilvl w:val="0"/>
                <w:numId w:val="5"/>
              </w:numPr>
              <w:ind w:left="356"/>
              <w:jc w:val="both"/>
            </w:pPr>
            <w:r>
              <w:rPr>
                <w:sz w:val="23"/>
                <w:szCs w:val="23"/>
              </w:rPr>
              <w:t xml:space="preserve">Vyhodnotenie práce predmetovej komisie – záverečná správa </w:t>
            </w:r>
          </w:p>
          <w:p w:rsidR="006704DD" w:rsidRDefault="006704DD" w:rsidP="00E34B8A">
            <w:pPr>
              <w:numPr>
                <w:ilvl w:val="0"/>
                <w:numId w:val="5"/>
              </w:numPr>
              <w:ind w:left="356"/>
              <w:jc w:val="both"/>
              <w:rPr>
                <w:b/>
                <w:sz w:val="24"/>
              </w:rPr>
            </w:pPr>
            <w:r>
              <w:rPr>
                <w:sz w:val="24"/>
              </w:rPr>
              <w:t>Diskusia, záver, uznesenie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snapToGrid w:val="0"/>
              <w:spacing w:line="360" w:lineRule="auto"/>
              <w:rPr>
                <w:b/>
                <w:sz w:val="24"/>
              </w:rPr>
            </w:pPr>
          </w:p>
        </w:tc>
      </w:tr>
    </w:tbl>
    <w:p w:rsidR="006704DD" w:rsidRDefault="006704DD" w:rsidP="006704DD">
      <w:pPr>
        <w:rPr>
          <w:bCs/>
          <w:sz w:val="28"/>
        </w:rPr>
      </w:pPr>
    </w:p>
    <w:p w:rsidR="006704DD" w:rsidRDefault="006704DD" w:rsidP="006704DD">
      <w:pPr>
        <w:pStyle w:val="Zkladntext31"/>
        <w:ind w:firstLine="709"/>
        <w:rPr>
          <w:sz w:val="28"/>
        </w:rPr>
      </w:pPr>
      <w:r>
        <w:rPr>
          <w:bCs/>
          <w:sz w:val="28"/>
          <w:szCs w:val="28"/>
        </w:rPr>
        <w:t>Počet zasadnutí PK sa môže meniť v závislosti od reálnych potrieb školy, výchovno-vzdelávacej činnosti</w:t>
      </w:r>
      <w:r w:rsidR="001F12AA">
        <w:rPr>
          <w:bCs/>
          <w:sz w:val="28"/>
          <w:szCs w:val="28"/>
        </w:rPr>
        <w:t xml:space="preserve"> a od </w:t>
      </w:r>
      <w:proofErr w:type="spellStart"/>
      <w:r w:rsidR="001F12AA">
        <w:rPr>
          <w:bCs/>
          <w:sz w:val="28"/>
          <w:szCs w:val="28"/>
        </w:rPr>
        <w:t>pandemickej</w:t>
      </w:r>
      <w:proofErr w:type="spellEnd"/>
      <w:r w:rsidR="001F12AA">
        <w:rPr>
          <w:bCs/>
          <w:sz w:val="28"/>
          <w:szCs w:val="28"/>
        </w:rPr>
        <w:t xml:space="preserve"> situácie v okrese, kraji a na Slovensku.</w:t>
      </w: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ind w:left="360"/>
        <w:rPr>
          <w:rFonts w:eastAsia="Calibri"/>
          <w:sz w:val="28"/>
          <w:szCs w:val="28"/>
        </w:rPr>
      </w:pPr>
      <w:r>
        <w:rPr>
          <w:rFonts w:eastAsia="Calibri"/>
          <w:b/>
          <w:sz w:val="28"/>
          <w:szCs w:val="28"/>
        </w:rPr>
        <w:t xml:space="preserve">Odporúčané stránky pre členov PK: </w:t>
      </w:r>
    </w:p>
    <w:p w:rsidR="006704DD" w:rsidRDefault="006704DD" w:rsidP="006704DD">
      <w:pPr>
        <w:pStyle w:val="Odsekzoznamu"/>
        <w:numPr>
          <w:ilvl w:val="0"/>
          <w:numId w:val="10"/>
        </w:numPr>
      </w:pPr>
      <w:proofErr w:type="spellStart"/>
      <w:r>
        <w:rPr>
          <w:rFonts w:eastAsia="Calibri"/>
          <w:sz w:val="28"/>
          <w:szCs w:val="28"/>
        </w:rPr>
        <w:t>Terminovník</w:t>
      </w:r>
      <w:proofErr w:type="spellEnd"/>
      <w:r>
        <w:rPr>
          <w:rFonts w:eastAsia="Calibri"/>
          <w:sz w:val="28"/>
          <w:szCs w:val="28"/>
        </w:rPr>
        <w:t xml:space="preserve"> </w:t>
      </w:r>
      <w:proofErr w:type="spellStart"/>
      <w:r>
        <w:rPr>
          <w:rFonts w:eastAsia="Calibri"/>
          <w:sz w:val="28"/>
          <w:szCs w:val="28"/>
        </w:rPr>
        <w:t>súťaží</w:t>
      </w:r>
      <w:proofErr w:type="spellEnd"/>
      <w:r>
        <w:rPr>
          <w:rFonts w:eastAsia="Calibri"/>
          <w:sz w:val="28"/>
          <w:szCs w:val="28"/>
        </w:rPr>
        <w:t xml:space="preserve"> a olympiád – </w:t>
      </w:r>
      <w:hyperlink r:id="rId11" w:history="1">
        <w:r>
          <w:rPr>
            <w:rStyle w:val="Hypertextovprepojenie"/>
            <w:rFonts w:eastAsia="Calibri"/>
            <w:sz w:val="28"/>
            <w:szCs w:val="28"/>
          </w:rPr>
          <w:t>www.olympiady.sk</w:t>
        </w:r>
      </w:hyperlink>
    </w:p>
    <w:p w:rsidR="006704DD" w:rsidRDefault="00111158" w:rsidP="006704DD">
      <w:pPr>
        <w:pStyle w:val="Odsekzoznamu"/>
        <w:numPr>
          <w:ilvl w:val="0"/>
          <w:numId w:val="10"/>
        </w:numPr>
        <w:rPr>
          <w:rFonts w:eastAsia="Calibri"/>
          <w:sz w:val="28"/>
          <w:szCs w:val="28"/>
        </w:rPr>
      </w:pPr>
      <w:hyperlink r:id="rId12" w:history="1">
        <w:r w:rsidR="006704DD">
          <w:rPr>
            <w:rStyle w:val="Hypertextovprepojenie"/>
            <w:rFonts w:eastAsia="Calibri"/>
            <w:sz w:val="28"/>
            <w:szCs w:val="28"/>
          </w:rPr>
          <w:t>www.nadaciaorange.sk</w:t>
        </w:r>
      </w:hyperlink>
      <w:r w:rsidR="006704DD">
        <w:rPr>
          <w:rFonts w:eastAsia="Calibri"/>
          <w:sz w:val="28"/>
          <w:szCs w:val="28"/>
        </w:rPr>
        <w:t xml:space="preserve"> </w:t>
      </w:r>
    </w:p>
    <w:p w:rsidR="008731F6" w:rsidRDefault="00111158" w:rsidP="006704DD">
      <w:pPr>
        <w:pStyle w:val="Odsekzoznamu"/>
        <w:numPr>
          <w:ilvl w:val="0"/>
          <w:numId w:val="10"/>
        </w:numPr>
        <w:rPr>
          <w:rFonts w:eastAsia="Calibri"/>
          <w:sz w:val="28"/>
          <w:szCs w:val="28"/>
        </w:rPr>
      </w:pPr>
      <w:hyperlink r:id="rId13" w:history="1">
        <w:r w:rsidR="008731F6" w:rsidRPr="00302813">
          <w:rPr>
            <w:rStyle w:val="Hypertextovprepojenie"/>
            <w:rFonts w:eastAsia="Calibri"/>
            <w:sz w:val="28"/>
            <w:szCs w:val="28"/>
          </w:rPr>
          <w:t>www.priklady.eu</w:t>
        </w:r>
      </w:hyperlink>
    </w:p>
    <w:p w:rsidR="008731F6" w:rsidRDefault="008731F6" w:rsidP="006704DD">
      <w:pPr>
        <w:pStyle w:val="Odsekzoznamu"/>
        <w:numPr>
          <w:ilvl w:val="0"/>
          <w:numId w:val="10"/>
        </w:numPr>
        <w:rPr>
          <w:rFonts w:eastAsia="Calibri"/>
          <w:sz w:val="28"/>
          <w:szCs w:val="28"/>
        </w:rPr>
      </w:pPr>
      <w:proofErr w:type="spellStart"/>
      <w:r>
        <w:rPr>
          <w:rFonts w:eastAsia="Calibri"/>
          <w:sz w:val="28"/>
          <w:szCs w:val="28"/>
        </w:rPr>
        <w:lastRenderedPageBreak/>
        <w:t>Testokazy</w:t>
      </w:r>
      <w:proofErr w:type="spellEnd"/>
      <w:r>
        <w:rPr>
          <w:rFonts w:eastAsia="Calibri"/>
          <w:sz w:val="28"/>
          <w:szCs w:val="28"/>
        </w:rPr>
        <w:t xml:space="preserve"> = Škola bez uciteľa</w:t>
      </w:r>
    </w:p>
    <w:p w:rsidR="00AA677E" w:rsidRDefault="00111158" w:rsidP="00AA677E">
      <w:pPr>
        <w:pStyle w:val="Odsekzoznamu"/>
        <w:numPr>
          <w:ilvl w:val="0"/>
          <w:numId w:val="10"/>
        </w:numPr>
        <w:rPr>
          <w:rFonts w:eastAsia="Calibri"/>
          <w:sz w:val="28"/>
          <w:szCs w:val="28"/>
        </w:rPr>
      </w:pPr>
      <w:hyperlink r:id="rId14" w:history="1">
        <w:r w:rsidR="00AA677E" w:rsidRPr="006E1DBD">
          <w:rPr>
            <w:rStyle w:val="Hypertextovprepojenie"/>
            <w:rFonts w:eastAsia="Calibri"/>
            <w:sz w:val="28"/>
            <w:szCs w:val="28"/>
          </w:rPr>
          <w:t>http://www.nucem.sk</w:t>
        </w:r>
      </w:hyperlink>
    </w:p>
    <w:p w:rsidR="00AA677E" w:rsidRDefault="00111158" w:rsidP="00AA677E">
      <w:pPr>
        <w:pStyle w:val="Odsekzoznamu"/>
        <w:numPr>
          <w:ilvl w:val="0"/>
          <w:numId w:val="10"/>
        </w:numPr>
        <w:spacing w:line="276" w:lineRule="auto"/>
        <w:jc w:val="both"/>
      </w:pPr>
      <w:hyperlink r:id="rId15" w:history="1">
        <w:r w:rsidR="00AA677E" w:rsidRPr="00AB1F38">
          <w:rPr>
            <w:rStyle w:val="Hypertextovprepojenie"/>
          </w:rPr>
          <w:t>www.iuventa.sk</w:t>
        </w:r>
      </w:hyperlink>
    </w:p>
    <w:p w:rsidR="00AA677E" w:rsidRDefault="00111158" w:rsidP="00AA677E">
      <w:pPr>
        <w:pStyle w:val="Odsekzoznamu"/>
        <w:numPr>
          <w:ilvl w:val="0"/>
          <w:numId w:val="10"/>
        </w:numPr>
        <w:spacing w:line="276" w:lineRule="auto"/>
        <w:jc w:val="both"/>
      </w:pPr>
      <w:hyperlink r:id="rId16" w:history="1">
        <w:r w:rsidR="00AA677E" w:rsidRPr="00AB1F38">
          <w:rPr>
            <w:rStyle w:val="Hypertextovprepojenie"/>
          </w:rPr>
          <w:t>www.siov.sk</w:t>
        </w:r>
      </w:hyperlink>
      <w:r w:rsidR="00AA677E" w:rsidRPr="00AB1F38">
        <w:t xml:space="preserve">                                     </w:t>
      </w:r>
    </w:p>
    <w:p w:rsidR="00AA677E" w:rsidRPr="00AB1F38" w:rsidRDefault="00AA677E" w:rsidP="00AA677E">
      <w:pPr>
        <w:pStyle w:val="Odsekzoznamu"/>
        <w:numPr>
          <w:ilvl w:val="0"/>
          <w:numId w:val="10"/>
        </w:numPr>
        <w:spacing w:line="276" w:lineRule="auto"/>
        <w:jc w:val="both"/>
      </w:pPr>
      <w:r w:rsidRPr="00AB1F38">
        <w:t xml:space="preserve"> </w:t>
      </w:r>
      <w:hyperlink r:id="rId17" w:history="1">
        <w:r w:rsidRPr="00AB1F38">
          <w:rPr>
            <w:rStyle w:val="Hypertextovprepojenie"/>
          </w:rPr>
          <w:t>www.prevenciasikanovania.sk</w:t>
        </w:r>
      </w:hyperlink>
    </w:p>
    <w:p w:rsidR="00703A10" w:rsidRPr="00703A10" w:rsidRDefault="00AA677E" w:rsidP="00AA677E">
      <w:pPr>
        <w:pStyle w:val="Odsekzoznamu"/>
        <w:numPr>
          <w:ilvl w:val="0"/>
          <w:numId w:val="10"/>
        </w:numPr>
        <w:tabs>
          <w:tab w:val="left" w:pos="426"/>
        </w:tabs>
        <w:spacing w:line="276" w:lineRule="auto"/>
        <w:jc w:val="both"/>
        <w:rPr>
          <w:u w:val="single"/>
        </w:rPr>
      </w:pPr>
      <w:r w:rsidRPr="00AB1F38">
        <w:t xml:space="preserve"> </w:t>
      </w:r>
      <w:hyperlink r:id="rId18" w:history="1">
        <w:r w:rsidRPr="00AB1F38">
          <w:rPr>
            <w:rStyle w:val="Hypertextovprepojenie"/>
          </w:rPr>
          <w:t>www.minedu.sk</w:t>
        </w:r>
      </w:hyperlink>
      <w:r w:rsidRPr="00AB1F38">
        <w:t xml:space="preserve">                                   </w:t>
      </w:r>
      <w:hyperlink r:id="rId19" w:history="1">
        <w:r w:rsidRPr="00AB1F38">
          <w:rPr>
            <w:rStyle w:val="Hypertextovprepojenie"/>
          </w:rPr>
          <w:t>www.modernaskola.sk</w:t>
        </w:r>
      </w:hyperlink>
      <w:r w:rsidRPr="00AB1F38">
        <w:t xml:space="preserve">                            </w:t>
      </w:r>
    </w:p>
    <w:p w:rsidR="00AA677E" w:rsidRPr="00703A10" w:rsidRDefault="00703A10" w:rsidP="00AA677E">
      <w:pPr>
        <w:pStyle w:val="Odsekzoznamu"/>
        <w:numPr>
          <w:ilvl w:val="0"/>
          <w:numId w:val="10"/>
        </w:numPr>
        <w:tabs>
          <w:tab w:val="left" w:pos="426"/>
        </w:tabs>
        <w:spacing w:line="276" w:lineRule="auto"/>
        <w:jc w:val="both"/>
      </w:pPr>
      <w:r>
        <w:rPr>
          <w:u w:val="single"/>
        </w:rPr>
        <w:t xml:space="preserve"> </w:t>
      </w:r>
      <w:hyperlink r:id="rId20" w:history="1">
        <w:r w:rsidRPr="006E1DBD">
          <w:rPr>
            <w:rStyle w:val="Hypertextovprepojenie"/>
          </w:rPr>
          <w:t>www.zelenaskola.sk</w:t>
        </w:r>
      </w:hyperlink>
      <w:r w:rsidR="00AA677E" w:rsidRPr="00703A10">
        <w:t xml:space="preserve"> </w:t>
      </w:r>
    </w:p>
    <w:p w:rsidR="00AA677E" w:rsidRDefault="00AA677E" w:rsidP="00AA677E">
      <w:pPr>
        <w:pStyle w:val="Odsekzoznamu"/>
        <w:numPr>
          <w:ilvl w:val="0"/>
          <w:numId w:val="10"/>
        </w:numPr>
        <w:tabs>
          <w:tab w:val="left" w:pos="426"/>
        </w:tabs>
        <w:spacing w:line="276" w:lineRule="auto"/>
        <w:jc w:val="both"/>
      </w:pPr>
      <w:r w:rsidRPr="00AB1F38">
        <w:t xml:space="preserve"> </w:t>
      </w:r>
      <w:hyperlink r:id="rId21" w:history="1">
        <w:r w:rsidRPr="00AB1F38">
          <w:rPr>
            <w:rStyle w:val="Hypertextovprepojenie"/>
          </w:rPr>
          <w:t>www.iedu.sk</w:t>
        </w:r>
      </w:hyperlink>
      <w:r w:rsidRPr="00AB1F38">
        <w:t xml:space="preserve">  </w:t>
      </w:r>
      <w:r w:rsidRPr="00AB1F38">
        <w:tab/>
      </w:r>
      <w:r w:rsidRPr="00AB1F38">
        <w:tab/>
        <w:t xml:space="preserve">               </w:t>
      </w:r>
      <w:hyperlink r:id="rId22" w:history="1">
        <w:r w:rsidRPr="00AB1F38">
          <w:rPr>
            <w:rStyle w:val="Hypertextovprepojenie"/>
          </w:rPr>
          <w:t>www.zodpovedne.sk</w:t>
        </w:r>
      </w:hyperlink>
    </w:p>
    <w:p w:rsidR="00703A10" w:rsidRDefault="00111158" w:rsidP="00AA677E">
      <w:pPr>
        <w:pStyle w:val="Odsekzoznamu"/>
        <w:numPr>
          <w:ilvl w:val="0"/>
          <w:numId w:val="10"/>
        </w:numPr>
        <w:tabs>
          <w:tab w:val="left" w:pos="426"/>
        </w:tabs>
        <w:spacing w:line="276" w:lineRule="auto"/>
        <w:jc w:val="both"/>
      </w:pPr>
      <w:hyperlink r:id="rId23" w:history="1">
        <w:r w:rsidR="00703A10" w:rsidRPr="006E1DBD">
          <w:rPr>
            <w:rStyle w:val="Hypertextovprepojenie"/>
          </w:rPr>
          <w:t>www.zborovna.sk</w:t>
        </w:r>
      </w:hyperlink>
    </w:p>
    <w:p w:rsidR="006704DD" w:rsidRDefault="006704DD" w:rsidP="006704DD">
      <w:pPr>
        <w:ind w:left="360"/>
        <w:rPr>
          <w:rFonts w:eastAsia="Calibri"/>
          <w:sz w:val="28"/>
          <w:szCs w:val="28"/>
        </w:rPr>
      </w:pPr>
    </w:p>
    <w:p w:rsidR="006704DD" w:rsidRDefault="006704DD" w:rsidP="006704DD">
      <w:pPr>
        <w:ind w:left="360"/>
        <w:rPr>
          <w:rFonts w:eastAsia="Calibri"/>
          <w:sz w:val="28"/>
          <w:szCs w:val="28"/>
        </w:rPr>
      </w:pPr>
    </w:p>
    <w:p w:rsidR="006704DD" w:rsidRDefault="006704DD" w:rsidP="006704DD">
      <w:pPr>
        <w:ind w:left="360"/>
        <w:rPr>
          <w:rFonts w:eastAsia="Calibri"/>
          <w:sz w:val="28"/>
          <w:szCs w:val="28"/>
        </w:rPr>
      </w:pPr>
    </w:p>
    <w:p w:rsidR="006704DD" w:rsidRDefault="006704DD" w:rsidP="006704DD">
      <w:pPr>
        <w:ind w:left="36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V Gelnici, </w:t>
      </w:r>
      <w:r w:rsidR="00380EF9">
        <w:rPr>
          <w:rFonts w:eastAsia="Calibri"/>
          <w:sz w:val="28"/>
          <w:szCs w:val="28"/>
        </w:rPr>
        <w:t>3</w:t>
      </w:r>
      <w:r w:rsidR="001F12AA">
        <w:rPr>
          <w:rFonts w:eastAsia="Calibri"/>
          <w:sz w:val="28"/>
          <w:szCs w:val="28"/>
        </w:rPr>
        <w:t>0</w:t>
      </w:r>
      <w:r>
        <w:rPr>
          <w:rFonts w:eastAsia="Calibri"/>
          <w:sz w:val="28"/>
          <w:szCs w:val="28"/>
        </w:rPr>
        <w:t xml:space="preserve">. </w:t>
      </w:r>
      <w:r w:rsidR="00210596">
        <w:rPr>
          <w:rFonts w:eastAsia="Calibri"/>
          <w:sz w:val="28"/>
          <w:szCs w:val="28"/>
        </w:rPr>
        <w:t>0</w:t>
      </w:r>
      <w:r w:rsidR="00FC2CD2">
        <w:rPr>
          <w:rFonts w:eastAsia="Calibri"/>
          <w:sz w:val="28"/>
          <w:szCs w:val="28"/>
        </w:rPr>
        <w:t>8</w:t>
      </w:r>
      <w:r>
        <w:rPr>
          <w:rFonts w:eastAsia="Calibri"/>
          <w:sz w:val="28"/>
          <w:szCs w:val="28"/>
        </w:rPr>
        <w:t>. 20</w:t>
      </w:r>
      <w:r w:rsidR="00703A10">
        <w:rPr>
          <w:rFonts w:eastAsia="Calibri"/>
          <w:sz w:val="28"/>
          <w:szCs w:val="28"/>
        </w:rPr>
        <w:t>2</w:t>
      </w:r>
      <w:r w:rsidR="001F12AA">
        <w:rPr>
          <w:rFonts w:eastAsia="Calibri"/>
          <w:sz w:val="28"/>
          <w:szCs w:val="28"/>
        </w:rPr>
        <w:t>1</w:t>
      </w:r>
      <w:r>
        <w:rPr>
          <w:rFonts w:eastAsia="Calibri"/>
          <w:sz w:val="28"/>
          <w:szCs w:val="28"/>
        </w:rPr>
        <w:t xml:space="preserve">                   Vypracovala : </w:t>
      </w:r>
      <w:r w:rsidR="00703A10">
        <w:rPr>
          <w:rFonts w:eastAsia="Calibri"/>
          <w:sz w:val="28"/>
          <w:szCs w:val="28"/>
        </w:rPr>
        <w:t>RNDr. Anna Slovenkaiová</w:t>
      </w:r>
    </w:p>
    <w:p w:rsidR="006704DD" w:rsidRDefault="006704DD" w:rsidP="006704DD">
      <w:pPr>
        <w:ind w:left="5316" w:firstLine="348"/>
        <w:rPr>
          <w:sz w:val="28"/>
          <w:szCs w:val="28"/>
        </w:rPr>
      </w:pPr>
      <w:r>
        <w:rPr>
          <w:rFonts w:eastAsia="Calibri"/>
          <w:sz w:val="28"/>
          <w:szCs w:val="28"/>
        </w:rPr>
        <w:t xml:space="preserve">       vedúca PK PP</w:t>
      </w:r>
    </w:p>
    <w:p w:rsidR="006704DD" w:rsidRDefault="006704DD" w:rsidP="006704DD">
      <w:pPr>
        <w:jc w:val="both"/>
        <w:rPr>
          <w:sz w:val="28"/>
          <w:szCs w:val="28"/>
        </w:rPr>
      </w:pPr>
    </w:p>
    <w:p w:rsidR="00B7010D" w:rsidRDefault="00B7010D"/>
    <w:sectPr w:rsidR="00B7010D" w:rsidSect="00D11109">
      <w:pgSz w:w="11906" w:h="16838"/>
      <w:pgMar w:top="709" w:right="1133" w:bottom="426" w:left="1418" w:header="708" w:footer="708" w:gutter="0"/>
      <w:cols w:space="708"/>
      <w:docGrid w:linePitch="600" w:charSpace="409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Cs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Cs w:val="23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432" w:hanging="360"/>
      </w:pPr>
      <w:rPr>
        <w:rFonts w:hint="default"/>
        <w:sz w:val="24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3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hint="default"/>
        <w:b/>
        <w:sz w:val="28"/>
        <w:szCs w:val="28"/>
      </w:rPr>
    </w:lvl>
  </w:abstractNum>
  <w:abstractNum w:abstractNumId="10" w15:restartNumberingAfterBreak="0">
    <w:nsid w:val="0000000B"/>
    <w:multiLevelType w:val="multilevel"/>
    <w:tmpl w:val="6A825ED0"/>
    <w:name w:val="WW8Num11"/>
    <w:lvl w:ilvl="0">
      <w:start w:val="5"/>
      <w:numFmt w:val="upperLetter"/>
      <w:lvlText w:val="%1)"/>
      <w:lvlJc w:val="left"/>
      <w:pPr>
        <w:tabs>
          <w:tab w:val="num" w:pos="709"/>
        </w:tabs>
        <w:ind w:left="1065" w:hanging="705"/>
      </w:pPr>
      <w:rPr>
        <w:rFonts w:hint="default"/>
        <w:sz w:val="28"/>
        <w:szCs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5"/>
      <w:numFmt w:val="bullet"/>
      <w:lvlText w:val="-"/>
      <w:lvlJc w:val="left"/>
      <w:pPr>
        <w:tabs>
          <w:tab w:val="num" w:pos="0"/>
        </w:tabs>
        <w:ind w:left="2340" w:hanging="360"/>
      </w:pPr>
      <w:rPr>
        <w:rFonts w:ascii="Times New Roman" w:hAnsi="Times New Roman"/>
        <w:sz w:val="28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0000000D"/>
    <w:multiLevelType w:val="single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4" w15:restartNumberingAfterBreak="0">
    <w:nsid w:val="10E72C92"/>
    <w:multiLevelType w:val="hybridMultilevel"/>
    <w:tmpl w:val="569AC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BC1032"/>
    <w:multiLevelType w:val="hybridMultilevel"/>
    <w:tmpl w:val="6530705E"/>
    <w:lvl w:ilvl="0" w:tplc="73B460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487DF6"/>
    <w:multiLevelType w:val="hybridMultilevel"/>
    <w:tmpl w:val="4E603E26"/>
    <w:lvl w:ilvl="0" w:tplc="041B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7" w15:restartNumberingAfterBreak="0">
    <w:nsid w:val="3FF601EE"/>
    <w:multiLevelType w:val="hybridMultilevel"/>
    <w:tmpl w:val="7444AE44"/>
    <w:lvl w:ilvl="0" w:tplc="041B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6"/>
  </w:num>
  <w:num w:numId="16">
    <w:abstractNumId w:val="14"/>
  </w:num>
  <w:num w:numId="17">
    <w:abstractNumId w:val="17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4DD"/>
    <w:rsid w:val="00021101"/>
    <w:rsid w:val="0006466D"/>
    <w:rsid w:val="00196D8D"/>
    <w:rsid w:val="001C3B98"/>
    <w:rsid w:val="001C41F5"/>
    <w:rsid w:val="001F12AA"/>
    <w:rsid w:val="00210596"/>
    <w:rsid w:val="00217767"/>
    <w:rsid w:val="002605E8"/>
    <w:rsid w:val="002E001E"/>
    <w:rsid w:val="00306A9F"/>
    <w:rsid w:val="00380EF9"/>
    <w:rsid w:val="003876B5"/>
    <w:rsid w:val="003D4B1D"/>
    <w:rsid w:val="0040634F"/>
    <w:rsid w:val="00431A57"/>
    <w:rsid w:val="005A15F4"/>
    <w:rsid w:val="005B1A8B"/>
    <w:rsid w:val="0066738E"/>
    <w:rsid w:val="006704DD"/>
    <w:rsid w:val="006E2EE6"/>
    <w:rsid w:val="00703A10"/>
    <w:rsid w:val="00725B97"/>
    <w:rsid w:val="00741A66"/>
    <w:rsid w:val="007755DE"/>
    <w:rsid w:val="007766E2"/>
    <w:rsid w:val="007A6433"/>
    <w:rsid w:val="007B5173"/>
    <w:rsid w:val="007D5B52"/>
    <w:rsid w:val="007E4282"/>
    <w:rsid w:val="0083710C"/>
    <w:rsid w:val="00851454"/>
    <w:rsid w:val="00854768"/>
    <w:rsid w:val="008731F6"/>
    <w:rsid w:val="0089324B"/>
    <w:rsid w:val="008A39A6"/>
    <w:rsid w:val="008B195B"/>
    <w:rsid w:val="009A5413"/>
    <w:rsid w:val="009D183B"/>
    <w:rsid w:val="009D2905"/>
    <w:rsid w:val="00A3474D"/>
    <w:rsid w:val="00A74785"/>
    <w:rsid w:val="00A81CDF"/>
    <w:rsid w:val="00A83098"/>
    <w:rsid w:val="00AA677E"/>
    <w:rsid w:val="00AE0830"/>
    <w:rsid w:val="00AF3BC0"/>
    <w:rsid w:val="00B04370"/>
    <w:rsid w:val="00B30E76"/>
    <w:rsid w:val="00B532DB"/>
    <w:rsid w:val="00B7010D"/>
    <w:rsid w:val="00BB6CC2"/>
    <w:rsid w:val="00C37F60"/>
    <w:rsid w:val="00C862D9"/>
    <w:rsid w:val="00D06392"/>
    <w:rsid w:val="00D11109"/>
    <w:rsid w:val="00D55A2A"/>
    <w:rsid w:val="00D610FB"/>
    <w:rsid w:val="00D82ACB"/>
    <w:rsid w:val="00D87AC4"/>
    <w:rsid w:val="00DC0AF1"/>
    <w:rsid w:val="00DF7450"/>
    <w:rsid w:val="00E2432D"/>
    <w:rsid w:val="00E311FD"/>
    <w:rsid w:val="00E34B8A"/>
    <w:rsid w:val="00E412FF"/>
    <w:rsid w:val="00EA3B64"/>
    <w:rsid w:val="00EC2FAE"/>
    <w:rsid w:val="00F036DC"/>
    <w:rsid w:val="00FC2CD2"/>
    <w:rsid w:val="00FD0D84"/>
    <w:rsid w:val="00FE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0A8DB"/>
  <w15:docId w15:val="{26D8BB79-8E03-4737-A764-3453B5511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B04370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dpis1">
    <w:name w:val="heading 1"/>
    <w:basedOn w:val="Normlny"/>
    <w:next w:val="Normlny"/>
    <w:link w:val="Nadpis1Char"/>
    <w:qFormat/>
    <w:rsid w:val="006704DD"/>
    <w:pPr>
      <w:keepNext/>
      <w:tabs>
        <w:tab w:val="num" w:pos="0"/>
      </w:tabs>
      <w:ind w:left="432" w:hanging="432"/>
      <w:jc w:val="center"/>
      <w:outlineLvl w:val="0"/>
    </w:pPr>
    <w:rPr>
      <w:b/>
      <w:sz w:val="32"/>
    </w:rPr>
  </w:style>
  <w:style w:type="paragraph" w:styleId="Nadpis2">
    <w:name w:val="heading 2"/>
    <w:basedOn w:val="Normlny"/>
    <w:next w:val="Normlny"/>
    <w:link w:val="Nadpis2Char"/>
    <w:qFormat/>
    <w:rsid w:val="006704DD"/>
    <w:pPr>
      <w:keepNext/>
      <w:tabs>
        <w:tab w:val="num" w:pos="0"/>
      </w:tabs>
      <w:ind w:left="576" w:hanging="576"/>
      <w:jc w:val="center"/>
      <w:outlineLvl w:val="1"/>
    </w:pPr>
    <w:rPr>
      <w:b/>
      <w:sz w:val="28"/>
    </w:rPr>
  </w:style>
  <w:style w:type="paragraph" w:styleId="Nadpis3">
    <w:name w:val="heading 3"/>
    <w:basedOn w:val="Normlny"/>
    <w:next w:val="Normlny"/>
    <w:link w:val="Nadpis3Char"/>
    <w:qFormat/>
    <w:rsid w:val="006704DD"/>
    <w:pPr>
      <w:keepNext/>
      <w:tabs>
        <w:tab w:val="num" w:pos="0"/>
      </w:tabs>
      <w:ind w:left="720" w:hanging="720"/>
      <w:outlineLvl w:val="2"/>
    </w:pPr>
    <w:rPr>
      <w:b/>
      <w:sz w:val="28"/>
    </w:rPr>
  </w:style>
  <w:style w:type="paragraph" w:styleId="Nadpis4">
    <w:name w:val="heading 4"/>
    <w:basedOn w:val="Normlny"/>
    <w:next w:val="Normlny"/>
    <w:link w:val="Nadpis4Char"/>
    <w:qFormat/>
    <w:rsid w:val="006704DD"/>
    <w:pPr>
      <w:keepNext/>
      <w:tabs>
        <w:tab w:val="num" w:pos="0"/>
      </w:tabs>
      <w:ind w:left="864" w:hanging="864"/>
      <w:outlineLvl w:val="3"/>
    </w:pPr>
    <w:rPr>
      <w:sz w:val="24"/>
    </w:rPr>
  </w:style>
  <w:style w:type="paragraph" w:styleId="Nadpis5">
    <w:name w:val="heading 5"/>
    <w:basedOn w:val="Normlny"/>
    <w:next w:val="Normlny"/>
    <w:link w:val="Nadpis5Char"/>
    <w:qFormat/>
    <w:rsid w:val="006704DD"/>
    <w:pPr>
      <w:keepNext/>
      <w:tabs>
        <w:tab w:val="num" w:pos="0"/>
      </w:tabs>
      <w:ind w:left="1008" w:hanging="1008"/>
      <w:outlineLvl w:val="4"/>
    </w:pPr>
    <w:rPr>
      <w:b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6704DD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Nadpis2Char">
    <w:name w:val="Nadpis 2 Char"/>
    <w:basedOn w:val="Predvolenpsmoodseku"/>
    <w:link w:val="Nadpis2"/>
    <w:rsid w:val="006704DD"/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customStyle="1" w:styleId="Nadpis3Char">
    <w:name w:val="Nadpis 3 Char"/>
    <w:basedOn w:val="Predvolenpsmoodseku"/>
    <w:link w:val="Nadpis3"/>
    <w:rsid w:val="006704DD"/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customStyle="1" w:styleId="Nadpis4Char">
    <w:name w:val="Nadpis 4 Char"/>
    <w:basedOn w:val="Predvolenpsmoodseku"/>
    <w:link w:val="Nadpis4"/>
    <w:rsid w:val="006704DD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Nadpis5Char">
    <w:name w:val="Nadpis 5 Char"/>
    <w:basedOn w:val="Predvolenpsmoodseku"/>
    <w:link w:val="Nadpis5"/>
    <w:rsid w:val="006704DD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styleId="Hypertextovprepojenie">
    <w:name w:val="Hyperlink"/>
    <w:rsid w:val="006704DD"/>
    <w:rPr>
      <w:color w:val="0000FF"/>
      <w:u w:val="single"/>
    </w:rPr>
  </w:style>
  <w:style w:type="paragraph" w:styleId="Nzov">
    <w:name w:val="Title"/>
    <w:basedOn w:val="Normlny"/>
    <w:next w:val="Normlny"/>
    <w:link w:val="NzovChar"/>
    <w:qFormat/>
    <w:rsid w:val="006704DD"/>
    <w:pPr>
      <w:jc w:val="center"/>
    </w:pPr>
    <w:rPr>
      <w:sz w:val="28"/>
    </w:rPr>
  </w:style>
  <w:style w:type="character" w:customStyle="1" w:styleId="NzovChar">
    <w:name w:val="Názov Char"/>
    <w:basedOn w:val="Predvolenpsmoodseku"/>
    <w:link w:val="Nzov"/>
    <w:rsid w:val="006704DD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Zkladntext21">
    <w:name w:val="Základný text 21"/>
    <w:basedOn w:val="Normlny"/>
    <w:rsid w:val="006704DD"/>
    <w:rPr>
      <w:sz w:val="24"/>
    </w:rPr>
  </w:style>
  <w:style w:type="paragraph" w:customStyle="1" w:styleId="Zkladntext31">
    <w:name w:val="Základný text 31"/>
    <w:basedOn w:val="Normlny"/>
    <w:rsid w:val="006704DD"/>
    <w:pPr>
      <w:jc w:val="both"/>
    </w:pPr>
    <w:rPr>
      <w:sz w:val="24"/>
    </w:rPr>
  </w:style>
  <w:style w:type="paragraph" w:customStyle="1" w:styleId="WW-Default">
    <w:name w:val="WW-Default"/>
    <w:rsid w:val="006704DD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Odsekzoznamu">
    <w:name w:val="List Paragraph"/>
    <w:basedOn w:val="Normlny"/>
    <w:uiPriority w:val="34"/>
    <w:qFormat/>
    <w:rsid w:val="006704DD"/>
    <w:pPr>
      <w:ind w:left="720"/>
    </w:pPr>
    <w:rPr>
      <w:sz w:val="24"/>
      <w:szCs w:val="24"/>
      <w:lang w:val="cs-CZ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6704D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6704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ar-SA"/>
    </w:rPr>
  </w:style>
  <w:style w:type="table" w:styleId="Mriekatabuky">
    <w:name w:val="Table Grid"/>
    <w:basedOn w:val="Normlnatabuka"/>
    <w:uiPriority w:val="59"/>
    <w:rsid w:val="007E428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Nevyrieenzmienka">
    <w:name w:val="Unresolved Mention"/>
    <w:basedOn w:val="Predvolenpsmoodseku"/>
    <w:uiPriority w:val="99"/>
    <w:semiHidden/>
    <w:unhideWhenUsed/>
    <w:rsid w:val="00AA677E"/>
    <w:rPr>
      <w:color w:val="605E5C"/>
      <w:shd w:val="clear" w:color="auto" w:fill="E1DFDD"/>
    </w:rPr>
  </w:style>
  <w:style w:type="table" w:customStyle="1" w:styleId="TableGrid">
    <w:name w:val="TableGrid"/>
    <w:rsid w:val="00B0437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opline.sk" TargetMode="External"/><Relationship Id="rId13" Type="http://schemas.openxmlformats.org/officeDocument/2006/relationships/hyperlink" Target="http://www.priklady.eu" TargetMode="External"/><Relationship Id="rId18" Type="http://schemas.openxmlformats.org/officeDocument/2006/relationships/hyperlink" Target="http://www.minedu.sk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iedu.sk" TargetMode="External"/><Relationship Id="rId7" Type="http://schemas.openxmlformats.org/officeDocument/2006/relationships/hyperlink" Target="http://www.zodpovedne.sk" TargetMode="External"/><Relationship Id="rId12" Type="http://schemas.openxmlformats.org/officeDocument/2006/relationships/hyperlink" Target="http://www.nadaciaorange.sk/" TargetMode="External"/><Relationship Id="rId17" Type="http://schemas.openxmlformats.org/officeDocument/2006/relationships/hyperlink" Target="http://www.prevenciasikanovania.sk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siov.sk" TargetMode="External"/><Relationship Id="rId20" Type="http://schemas.openxmlformats.org/officeDocument/2006/relationships/hyperlink" Target="http://www.zelenaskola.sk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bezpecnenainternete.sk" TargetMode="External"/><Relationship Id="rId11" Type="http://schemas.openxmlformats.org/officeDocument/2006/relationships/hyperlink" Target="http://www.olympiady.sk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iuventa.sk" TargetMode="External"/><Relationship Id="rId23" Type="http://schemas.openxmlformats.org/officeDocument/2006/relationships/hyperlink" Target="http://www.zborovna.sk" TargetMode="External"/><Relationship Id="rId10" Type="http://schemas.openxmlformats.org/officeDocument/2006/relationships/hyperlink" Target="http://www.pomoc.sk" TargetMode="External"/><Relationship Id="rId19" Type="http://schemas.openxmlformats.org/officeDocument/2006/relationships/hyperlink" Target="http://www.modernaskola.sk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vce.sk" TargetMode="External"/><Relationship Id="rId14" Type="http://schemas.openxmlformats.org/officeDocument/2006/relationships/hyperlink" Target="http://www.nucem.sk" TargetMode="External"/><Relationship Id="rId22" Type="http://schemas.openxmlformats.org/officeDocument/2006/relationships/hyperlink" Target="http://www.zodpovedne.sk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8471F-1D50-4667-A2EC-8FBC8DEAC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2679</Words>
  <Characters>15271</Characters>
  <Application>Microsoft Office Word</Application>
  <DocSecurity>0</DocSecurity>
  <Lines>127</Lines>
  <Paragraphs>35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Slovenkaiová</cp:lastModifiedBy>
  <cp:revision>2</cp:revision>
  <dcterms:created xsi:type="dcterms:W3CDTF">2021-09-05T14:43:00Z</dcterms:created>
  <dcterms:modified xsi:type="dcterms:W3CDTF">2021-09-05T14:43:00Z</dcterms:modified>
</cp:coreProperties>
</file>