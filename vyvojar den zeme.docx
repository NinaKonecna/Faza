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88B" w:rsidRDefault="007B488B" w:rsidP="007B488B">
      <w:pPr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noProof/>
          <w:sz w:val="28"/>
          <w:szCs w:val="28"/>
        </w:rPr>
        <w:drawing>
          <wp:inline distT="0" distB="0" distL="0" distR="0">
            <wp:extent cx="1226550" cy="1182204"/>
            <wp:effectExtent l="19050" t="0" r="0" b="0"/>
            <wp:docPr id="2" name="Obrázok 1" descr="earth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-da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94" cy="11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88B">
        <w:rPr>
          <w:rFonts w:ascii="Arial Narrow" w:hAnsi="Arial Narrow"/>
          <w:b/>
          <w:sz w:val="28"/>
          <w:szCs w:val="28"/>
        </w:rPr>
        <w:t xml:space="preserve">   </w:t>
      </w:r>
      <w:r w:rsidR="00992767">
        <w:rPr>
          <w:rFonts w:ascii="Arial Narrow" w:hAnsi="Arial Narrow"/>
          <w:b/>
          <w:sz w:val="28"/>
          <w:szCs w:val="28"/>
        </w:rPr>
        <w:t xml:space="preserve">                               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r w:rsidRPr="00992767">
        <w:rPr>
          <w:rFonts w:ascii="Bradley Hand ITC" w:hAnsi="Bradley Hand ITC"/>
          <w:b/>
          <w:color w:val="00B050"/>
          <w:sz w:val="72"/>
          <w:szCs w:val="72"/>
        </w:rPr>
        <w:t>Pracovný list</w:t>
      </w:r>
    </w:p>
    <w:p w:rsidR="007B488B" w:rsidRPr="007B488B" w:rsidRDefault="007B488B" w:rsidP="007B488B">
      <w:pPr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jc w:val="center"/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tabs>
          <w:tab w:val="left" w:pos="4059"/>
        </w:tabs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Name: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sdt>
        <w:sdtPr>
          <w:rPr>
            <w:rFonts w:ascii="Arial Narrow" w:hAnsi="Arial Narrow"/>
            <w:b/>
            <w:sz w:val="28"/>
            <w:szCs w:val="28"/>
          </w:rPr>
          <w:id w:val="1387788141"/>
          <w:placeholder>
            <w:docPart w:val="4BFFAA3E5C7A4A19A35F1B2511A39771"/>
          </w:placeholder>
          <w:showingPlcHdr/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Kliknutím zadáte text.</w:t>
          </w:r>
        </w:sdtContent>
      </w:sdt>
      <w:r w:rsidRPr="007B488B">
        <w:rPr>
          <w:rFonts w:ascii="Arial Narrow" w:hAnsi="Arial Narrow"/>
          <w:b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>Date: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sdt>
        <w:sdtPr>
          <w:rPr>
            <w:rFonts w:ascii="Arial Narrow" w:hAnsi="Arial Narrow"/>
            <w:b/>
            <w:sz w:val="28"/>
            <w:szCs w:val="28"/>
          </w:rPr>
          <w:id w:val="1387788142"/>
          <w:placeholder>
            <w:docPart w:val="A2FCBB64AD264A8CAC899099769DBAA9"/>
          </w:placeholder>
          <w:showingPlcHdr/>
          <w:date>
            <w:dateFormat w:val="d.M.yyyy"/>
            <w:lid w:val="sk-SK"/>
            <w:storeMappedDataAs w:val="dateTime"/>
            <w:calendar w:val="gregorian"/>
          </w:date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Kliknutím zadáte dátum.</w:t>
          </w:r>
        </w:sdtContent>
      </w:sdt>
    </w:p>
    <w:p w:rsidR="007B488B" w:rsidRPr="007B488B" w:rsidRDefault="007B488B" w:rsidP="007B488B">
      <w:pPr>
        <w:jc w:val="center"/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pStyle w:val="Odsekzoznamu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Vyber pojmy, ktoré nepatria do prírody:</w:t>
      </w:r>
    </w:p>
    <w:p w:rsidR="007B488B" w:rsidRPr="007B488B" w:rsidRDefault="008330F6" w:rsidP="007B488B">
      <w:pPr>
        <w:pStyle w:val="Odsekzoznamu"/>
        <w:numPr>
          <w:ilvl w:val="0"/>
          <w:numId w:val="8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</w:pP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49"/>
          <w:placeholder>
            <w:docPart w:val="093227E321B14D02AF856216481B4C92"/>
          </w:placeholder>
          <w:showingPlcHdr/>
          <w:dropDownList>
            <w:listItem w:value="Vyberte položku."/>
            <w:listItem w:displayText="Forest" w:value="Forest"/>
            <w:listItem w:displayText="Car" w:value="Car"/>
            <w:listItem w:displayText="Water" w:value="Water"/>
          </w:dropDownList>
        </w:sdtPr>
        <w:sdtContent>
          <w:r w:rsidR="007B488B"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</w:p>
    <w:p w:rsidR="007B488B" w:rsidRPr="007B488B" w:rsidRDefault="007B488B" w:rsidP="007B488B">
      <w:pPr>
        <w:pStyle w:val="Odsekzoznamu"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B.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56"/>
          <w:placeholder>
            <w:docPart w:val="CC058FD02C7740F7A7FFA82281221ACC"/>
          </w:placeholder>
          <w:showingPlcHdr/>
          <w:dropDownList>
            <w:listItem w:value="Vyberte položku."/>
            <w:listItem w:displayText="Animals" w:value="Animals"/>
            <w:listItem w:displayText="Plastic" w:value="Plastic"/>
            <w:listItem w:displayText="Waste " w:value="Waste 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</w:p>
    <w:p w:rsidR="007B488B" w:rsidRDefault="007B488B" w:rsidP="007B488B">
      <w:pPr>
        <w:pStyle w:val="Odsekzoznamu"/>
        <w:tabs>
          <w:tab w:val="left" w:pos="4336"/>
        </w:tabs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C.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58"/>
          <w:placeholder>
            <w:docPart w:val="E8924FB30BB54DBCA1686BB618507E4B"/>
          </w:placeholder>
          <w:showingPlcHdr/>
          <w:dropDownList>
            <w:listItem w:value="Vyberte položku."/>
            <w:listItem w:displayText="Air" w:value="Air"/>
            <w:listItem w:displayText="Bottle" w:value="Bottle"/>
            <w:listItem w:displayText="Flower" w:value="Flower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>
        <w:rPr>
          <w:rFonts w:ascii="Arial Narrow" w:hAnsi="Arial Narrow"/>
          <w:b/>
          <w:color w:val="00B050"/>
          <w:sz w:val="28"/>
          <w:szCs w:val="28"/>
        </w:rPr>
        <w:tab/>
      </w:r>
    </w:p>
    <w:p w:rsidR="007B488B" w:rsidRPr="007B488B" w:rsidRDefault="007B488B" w:rsidP="007B488B">
      <w:pPr>
        <w:pStyle w:val="Odsekzoznamu"/>
        <w:tabs>
          <w:tab w:val="left" w:pos="4336"/>
        </w:tabs>
        <w:rPr>
          <w:rFonts w:ascii="Arial Narrow" w:hAnsi="Arial Narrow"/>
          <w:b/>
          <w:color w:val="00B050"/>
          <w:sz w:val="28"/>
          <w:szCs w:val="28"/>
        </w:rPr>
      </w:pPr>
    </w:p>
    <w:p w:rsidR="007B488B" w:rsidRPr="007B488B" w:rsidRDefault="007B488B" w:rsidP="007B488B">
      <w:pPr>
        <w:pStyle w:val="Odsekzoznamu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Vyber správny názov pre jednotlivé odpadkové nádoby:</w:t>
      </w:r>
    </w:p>
    <w:p w:rsidR="007B488B" w:rsidRPr="007B488B" w:rsidRDefault="008330F6" w:rsidP="007B488B">
      <w:pPr>
        <w:tabs>
          <w:tab w:val="left" w:pos="3572"/>
        </w:tabs>
        <w:rPr>
          <w:rFonts w:ascii="Arial Narrow" w:hAnsi="Arial Narrow"/>
          <w:b/>
          <w:color w:val="00B050"/>
          <w:sz w:val="28"/>
          <w:szCs w:val="28"/>
        </w:rPr>
      </w:pP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61"/>
          <w:picture/>
        </w:sdtPr>
        <w:sdtContent>
          <w:r w:rsidR="007B488B" w:rsidRPr="007B488B">
            <w:rPr>
              <w:rFonts w:ascii="Arial Narrow" w:hAnsi="Arial Narrow"/>
              <w:b/>
              <w:noProof/>
              <w:color w:val="00B050"/>
              <w:sz w:val="28"/>
              <w:szCs w:val="28"/>
            </w:rPr>
            <w:drawing>
              <wp:inline distT="0" distB="0" distL="0" distR="0">
                <wp:extent cx="971051" cy="1536291"/>
                <wp:effectExtent l="19050" t="0" r="499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051" cy="1536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488B" w:rsidRPr="007B488B">
        <w:rPr>
          <w:rFonts w:ascii="Arial Narrow" w:hAnsi="Arial Narrow"/>
          <w:b/>
          <w:color w:val="00B050"/>
          <w:sz w:val="28"/>
          <w:szCs w:val="28"/>
        </w:rPr>
        <w:t xml:space="preserve">                 </w:t>
      </w:r>
      <w:r w:rsidR="00992767">
        <w:rPr>
          <w:rFonts w:ascii="Arial Narrow" w:hAnsi="Arial Narrow"/>
          <w:b/>
          <w:color w:val="00B050"/>
          <w:sz w:val="28"/>
          <w:szCs w:val="28"/>
        </w:rPr>
        <w:t xml:space="preserve">   </w:t>
      </w:r>
      <w:r w:rsidR="007B488B" w:rsidRPr="007B488B">
        <w:rPr>
          <w:rFonts w:ascii="Arial Narrow" w:hAnsi="Arial Narrow"/>
          <w:b/>
          <w:color w:val="00B050"/>
          <w:sz w:val="28"/>
          <w:szCs w:val="28"/>
        </w:rPr>
        <w:t xml:space="preserve">    </w:t>
      </w:r>
      <w:r w:rsidR="00992767">
        <w:rPr>
          <w:rFonts w:ascii="Arial Narrow" w:hAnsi="Arial Narrow"/>
          <w:b/>
          <w:color w:val="00B050"/>
          <w:sz w:val="28"/>
          <w:szCs w:val="28"/>
        </w:rPr>
        <w:t xml:space="preserve">  </w:t>
      </w:r>
      <w:r w:rsidR="007B488B" w:rsidRPr="007B488B">
        <w:rPr>
          <w:rFonts w:ascii="Arial Narrow" w:hAnsi="Arial Narrow"/>
          <w:b/>
          <w:color w:val="00B050"/>
          <w:sz w:val="28"/>
          <w:szCs w:val="28"/>
        </w:rPr>
        <w:t xml:space="preserve">   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62"/>
          <w:picture/>
        </w:sdtPr>
        <w:sdtContent>
          <w:r w:rsidR="007B488B" w:rsidRPr="007B488B">
            <w:rPr>
              <w:rFonts w:ascii="Arial Narrow" w:hAnsi="Arial Narrow"/>
              <w:b/>
              <w:noProof/>
              <w:color w:val="00B050"/>
              <w:sz w:val="28"/>
              <w:szCs w:val="28"/>
            </w:rPr>
            <w:drawing>
              <wp:inline distT="0" distB="0" distL="0" distR="0">
                <wp:extent cx="972639" cy="1538803"/>
                <wp:effectExtent l="19050" t="0" r="0" b="0"/>
                <wp:docPr id="6" name="Obrázo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639" cy="1538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488B" w:rsidRPr="007B488B">
        <w:rPr>
          <w:rFonts w:ascii="Arial Narrow" w:hAnsi="Arial Narrow"/>
          <w:b/>
          <w:color w:val="00B050"/>
          <w:sz w:val="28"/>
          <w:szCs w:val="28"/>
        </w:rPr>
        <w:t xml:space="preserve">                               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63"/>
          <w:picture/>
        </w:sdtPr>
        <w:sdtContent>
          <w:r w:rsidR="007B488B" w:rsidRPr="007B488B">
            <w:rPr>
              <w:rFonts w:ascii="Arial Narrow" w:hAnsi="Arial Narrow"/>
              <w:b/>
              <w:noProof/>
              <w:color w:val="00B050"/>
              <w:sz w:val="28"/>
              <w:szCs w:val="28"/>
            </w:rPr>
            <w:drawing>
              <wp:inline distT="0" distB="0" distL="0" distR="0">
                <wp:extent cx="938897" cy="1536377"/>
                <wp:effectExtent l="19050" t="0" r="0" b="0"/>
                <wp:docPr id="7" name="Obrázo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897" cy="153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488B" w:rsidRPr="007B488B">
        <w:rPr>
          <w:rFonts w:ascii="Arial Narrow" w:hAnsi="Arial Narrow"/>
          <w:b/>
          <w:color w:val="00B050"/>
          <w:sz w:val="28"/>
          <w:szCs w:val="28"/>
        </w:rPr>
        <w:t xml:space="preserve"> </w:t>
      </w:r>
    </w:p>
    <w:p w:rsidR="007B488B" w:rsidRDefault="007B488B" w:rsidP="00992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72"/>
        </w:tabs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81"/>
          <w:showingPlcHdr/>
          <w:dropDownList>
            <w:listItem w:value="Vyberte položku."/>
            <w:listItem w:displayText="Paper" w:value="Paper"/>
            <w:listItem w:displayText="Plastic" w:value="Plastic"/>
            <w:listItem w:displayText="Glass" w:value="Glass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</w:t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83"/>
          <w:showingPlcHdr/>
          <w:dropDownList>
            <w:listItem w:value="Vyberte položku."/>
            <w:listItem w:displayText="Paper" w:value="Paper"/>
            <w:listItem w:displayText="Plastic" w:value="Plastic"/>
            <w:listItem w:displayText="Glass" w:value="Glass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85"/>
          <w:showingPlcHdr/>
          <w:dropDownList>
            <w:listItem w:value="Vyberte položku."/>
            <w:listItem w:displayText="Paper" w:value="Paper"/>
            <w:listItem w:displayText="Plastic" w:value="Plastic"/>
            <w:listItem w:displayText="Glass" w:value="Glass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 w:rsidR="00992767">
        <w:rPr>
          <w:rFonts w:ascii="Arial Narrow" w:hAnsi="Arial Narrow"/>
          <w:b/>
          <w:color w:val="00B050"/>
          <w:sz w:val="28"/>
          <w:szCs w:val="28"/>
        </w:rPr>
        <w:tab/>
      </w:r>
    </w:p>
    <w:p w:rsidR="00992767" w:rsidRPr="007B488B" w:rsidRDefault="00992767" w:rsidP="00992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72"/>
        </w:tabs>
        <w:rPr>
          <w:rFonts w:ascii="Arial Narrow" w:hAnsi="Arial Narrow"/>
          <w:b/>
          <w:color w:val="00B050"/>
          <w:sz w:val="28"/>
          <w:szCs w:val="28"/>
        </w:rPr>
      </w:pPr>
    </w:p>
    <w:p w:rsidR="007B488B" w:rsidRPr="007B488B" w:rsidRDefault="007B488B" w:rsidP="007B488B">
      <w:pPr>
        <w:pStyle w:val="Odsekzoznamu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  <w:sectPr w:rsidR="007B488B" w:rsidRPr="007B488B" w:rsidSect="00FD28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Zaklikni v zozname, čo môžeme RECYCLE a COMPOST. Viac možností je správnych. </w:t>
      </w:r>
    </w:p>
    <w:p w:rsidR="007B488B" w:rsidRPr="007B488B" w:rsidRDefault="007B488B" w:rsidP="007B488B">
      <w:pPr>
        <w:ind w:left="720"/>
        <w:rPr>
          <w:rFonts w:ascii="Arial Narrow" w:hAnsi="Arial Narrow"/>
          <w:b/>
          <w:color w:val="00B050"/>
          <w:sz w:val="28"/>
          <w:szCs w:val="28"/>
        </w:rPr>
      </w:pPr>
    </w:p>
    <w:p w:rsidR="007B488B" w:rsidRPr="007B488B" w:rsidRDefault="007B488B" w:rsidP="007B488B">
      <w:pPr>
        <w:ind w:left="720"/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RECYCLE:                        </w:t>
      </w:r>
      <w:r w:rsidRPr="007B488B">
        <w:rPr>
          <w:rFonts w:ascii="Arial Narrow" w:hAnsi="Arial Narrow"/>
          <w:sz w:val="28"/>
          <w:szCs w:val="28"/>
        </w:rPr>
        <w:tab/>
      </w:r>
    </w:p>
    <w:p w:rsidR="00992767" w:rsidRPr="007B488B" w:rsidRDefault="008330F6" w:rsidP="00992767">
      <w:pPr>
        <w:ind w:left="720"/>
        <w:rPr>
          <w:rFonts w:ascii="Arial Narrow" w:hAnsi="Arial Narrow"/>
          <w:sz w:val="28"/>
          <w:szCs w:val="28"/>
        </w:rPr>
      </w:pPr>
      <w:sdt>
        <w:sdtPr>
          <w:rPr>
            <w:rFonts w:ascii="Arial Narrow" w:hAnsi="Arial Narrow"/>
            <w:sz w:val="28"/>
            <w:szCs w:val="28"/>
          </w:rPr>
          <w:id w:val="6325922"/>
        </w:sdtPr>
        <w:sdtContent>
          <w:r w:rsidR="00992767"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="00992767" w:rsidRPr="007B488B">
            <w:rPr>
              <w:rFonts w:ascii="Arial Narrow" w:eastAsia="MS Gothic" w:hAnsi="Arial Narrow"/>
              <w:sz w:val="28"/>
              <w:szCs w:val="28"/>
            </w:rPr>
            <w:t xml:space="preserve"> </w:t>
          </w:r>
          <w:r w:rsidR="00992767">
            <w:rPr>
              <w:rFonts w:ascii="Arial Narrow" w:eastAsia="MS Gothic" w:hAnsi="Arial Narrow"/>
              <w:sz w:val="28"/>
              <w:szCs w:val="28"/>
            </w:rPr>
            <w:t>coca cola can</w:t>
          </w:r>
        </w:sdtContent>
      </w:sdt>
    </w:p>
    <w:sdt>
      <w:sdtPr>
        <w:rPr>
          <w:rFonts w:ascii="Arial Narrow" w:hAnsi="Arial Narrow"/>
          <w:sz w:val="28"/>
          <w:szCs w:val="28"/>
        </w:rPr>
        <w:id w:val="1387788203"/>
      </w:sdtPr>
      <w:sdtContent>
        <w:p w:rsidR="007B488B" w:rsidRPr="007B488B" w:rsidRDefault="007B488B" w:rsidP="007B488B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banana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204"/>
      </w:sdtPr>
      <w:sdtContent>
        <w:p w:rsidR="007B488B" w:rsidRPr="007B488B" w:rsidRDefault="007B488B" w:rsidP="007B488B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newspaper</w:t>
          </w:r>
        </w:p>
      </w:sdtContent>
    </w:sdt>
    <w:p w:rsidR="00992767" w:rsidRPr="007B488B" w:rsidRDefault="008330F6" w:rsidP="00992767">
      <w:pPr>
        <w:ind w:left="720"/>
        <w:rPr>
          <w:rFonts w:ascii="Arial Narrow" w:hAnsi="Arial Narrow"/>
          <w:sz w:val="28"/>
          <w:szCs w:val="28"/>
        </w:rPr>
      </w:pPr>
      <w:sdt>
        <w:sdtPr>
          <w:rPr>
            <w:rFonts w:ascii="Arial Narrow" w:hAnsi="Arial Narrow"/>
            <w:sz w:val="28"/>
            <w:szCs w:val="28"/>
          </w:rPr>
          <w:id w:val="6325930"/>
        </w:sdtPr>
        <w:sdtContent>
          <w:r w:rsidR="00992767"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="00992767" w:rsidRPr="007B488B">
            <w:rPr>
              <w:rFonts w:ascii="Arial Narrow" w:eastAsia="MS Gothic" w:hAnsi="Arial Narrow"/>
              <w:sz w:val="28"/>
              <w:szCs w:val="28"/>
            </w:rPr>
            <w:t xml:space="preserve"> </w:t>
          </w:r>
          <w:r w:rsidR="00992767">
            <w:rPr>
              <w:rFonts w:ascii="Arial Narrow" w:eastAsia="MS Gothic" w:hAnsi="Arial Narrow"/>
              <w:sz w:val="28"/>
              <w:szCs w:val="28"/>
            </w:rPr>
            <w:t>mineral water bottle</w:t>
          </w:r>
        </w:sdtContent>
      </w:sdt>
    </w:p>
    <w:sdt>
      <w:sdtPr>
        <w:rPr>
          <w:rFonts w:ascii="Arial Narrow" w:hAnsi="Arial Narrow"/>
          <w:sz w:val="28"/>
          <w:szCs w:val="28"/>
        </w:rPr>
        <w:id w:val="1387788206"/>
      </w:sdtPr>
      <w:sdtContent>
        <w:p w:rsidR="007B488B" w:rsidRPr="007B488B" w:rsidRDefault="007B488B" w:rsidP="007B488B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tree</w:t>
          </w:r>
        </w:p>
      </w:sdtContent>
    </w:sdt>
    <w:p w:rsidR="007B488B" w:rsidRPr="007B488B" w:rsidRDefault="007B488B" w:rsidP="007B488B">
      <w:pPr>
        <w:tabs>
          <w:tab w:val="left" w:pos="3090"/>
        </w:tabs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sz w:val="28"/>
          <w:szCs w:val="28"/>
        </w:rPr>
        <w:t xml:space="preserve">              </w:t>
      </w:r>
    </w:p>
    <w:p w:rsidR="007B488B" w:rsidRPr="00992767" w:rsidRDefault="007B488B" w:rsidP="00992767">
      <w:pPr>
        <w:pStyle w:val="Odsekzoznamu"/>
        <w:numPr>
          <w:ilvl w:val="0"/>
          <w:numId w:val="7"/>
        </w:numPr>
        <w:suppressAutoHyphens w:val="0"/>
        <w:contextualSpacing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Dopíš, čo je potrebné v prírode chrániť:</w:t>
      </w:r>
      <w:r w:rsidR="00992767">
        <w:rPr>
          <w:rFonts w:ascii="Arial Narrow" w:hAnsi="Arial Narrow"/>
          <w:b/>
          <w:color w:val="00B050"/>
          <w:sz w:val="28"/>
          <w:szCs w:val="28"/>
        </w:rPr>
        <w:t xml:space="preserve">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6325939"/>
          <w:showingPlcHdr/>
        </w:sdtPr>
        <w:sdtContent>
          <w:r w:rsidR="00992767" w:rsidRPr="00992767">
            <w:rPr>
              <w:rStyle w:val="Textzstupnhosymbolu"/>
              <w:rFonts w:ascii="Arial Narrow" w:hAnsi="Arial Narrow"/>
            </w:rPr>
            <w:t>Kliknutím zadáte text.</w:t>
          </w:r>
        </w:sdtContent>
      </w:sdt>
      <w:r w:rsidRPr="00992767">
        <w:rPr>
          <w:rFonts w:ascii="Arial Narrow" w:hAnsi="Arial Narrow"/>
          <w:b/>
          <w:color w:val="00B050"/>
          <w:sz w:val="28"/>
          <w:szCs w:val="28"/>
        </w:rPr>
        <w:t xml:space="preserve"> </w:t>
      </w:r>
      <w:r w:rsidR="00992767" w:rsidRPr="00992767">
        <w:rPr>
          <w:rFonts w:ascii="Arial Narrow" w:hAnsi="Arial Narrow"/>
          <w:b/>
          <w:color w:val="00B050"/>
          <w:sz w:val="28"/>
          <w:szCs w:val="28"/>
        </w:rPr>
        <w:t xml:space="preserve">  </w:t>
      </w:r>
    </w:p>
    <w:p w:rsidR="007B488B" w:rsidRPr="007B488B" w:rsidRDefault="007B488B" w:rsidP="007B488B">
      <w:pPr>
        <w:tabs>
          <w:tab w:val="left" w:pos="3090"/>
        </w:tabs>
        <w:rPr>
          <w:rFonts w:ascii="Arial Narrow" w:hAnsi="Arial Narrow"/>
          <w:sz w:val="28"/>
          <w:szCs w:val="28"/>
        </w:rPr>
      </w:pPr>
    </w:p>
    <w:p w:rsidR="00992767" w:rsidRPr="007B488B" w:rsidRDefault="00992767" w:rsidP="00992767">
      <w:pPr>
        <w:tabs>
          <w:tab w:val="left" w:pos="3090"/>
        </w:tabs>
        <w:rPr>
          <w:rFonts w:ascii="Arial Narrow" w:hAnsi="Arial Narrow"/>
          <w:b/>
          <w:color w:val="00B050"/>
          <w:sz w:val="28"/>
          <w:szCs w:val="28"/>
        </w:rPr>
      </w:pPr>
      <w:r>
        <w:rPr>
          <w:rFonts w:ascii="Arial Narrow" w:hAnsi="Arial Narrow"/>
          <w:b/>
          <w:color w:val="00B050"/>
          <w:sz w:val="28"/>
          <w:szCs w:val="28"/>
        </w:rPr>
        <w:t xml:space="preserve">          </w:t>
      </w: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COMPOST: </w:t>
      </w:r>
    </w:p>
    <w:sdt>
      <w:sdtPr>
        <w:rPr>
          <w:rFonts w:ascii="Arial Narrow" w:hAnsi="Arial Narrow"/>
          <w:sz w:val="28"/>
          <w:szCs w:val="28"/>
        </w:rPr>
        <w:id w:val="1387788267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apple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136685236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computer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199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MS Mincho" w:eastAsia="MS Mincho" w:hAnsi="MS Mincho" w:cs="MS Mincho" w:hint="eastAsia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glass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200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grass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201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  <w:sectPr w:rsidR="00992767" w:rsidRPr="007B488B" w:rsidSect="0047385B">
              <w:type w:val="continuous"/>
              <w:pgSz w:w="11906" w:h="16838"/>
              <w:pgMar w:top="1417" w:right="1417" w:bottom="1417" w:left="1417" w:header="708" w:footer="708" w:gutter="0"/>
              <w:cols w:num="2" w:space="708"/>
              <w:docGrid w:linePitch="360"/>
            </w:sect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paper</w:t>
          </w:r>
        </w:p>
      </w:sdtContent>
    </w:sdt>
    <w:p w:rsidR="007B488B" w:rsidRPr="007B488B" w:rsidRDefault="007B488B" w:rsidP="00992767">
      <w:pPr>
        <w:tabs>
          <w:tab w:val="left" w:pos="3090"/>
        </w:tabs>
        <w:rPr>
          <w:rFonts w:ascii="Arial Narrow" w:hAnsi="Arial Narrow"/>
          <w:sz w:val="28"/>
          <w:szCs w:val="28"/>
        </w:rPr>
        <w:sectPr w:rsidR="007B488B" w:rsidRPr="007B488B" w:rsidSect="0047385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B488B" w:rsidRPr="007B488B" w:rsidRDefault="007B488B" w:rsidP="00D772B6">
      <w:pPr>
        <w:pStyle w:val="normal"/>
        <w:jc w:val="both"/>
        <w:rPr>
          <w:rFonts w:ascii="Arial Narrow" w:hAnsi="Arial Narrow"/>
          <w:b/>
          <w:sz w:val="28"/>
          <w:szCs w:val="28"/>
        </w:rPr>
      </w:pPr>
    </w:p>
    <w:sectPr w:rsidR="007B488B" w:rsidRPr="007B488B" w:rsidSect="006E0495">
      <w:headerReference w:type="first" r:id="rId11"/>
      <w:pgSz w:w="11906" w:h="16838"/>
      <w:pgMar w:top="426" w:right="1418" w:bottom="708" w:left="1418" w:header="0" w:footer="708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955" w:rsidRDefault="00B30955" w:rsidP="006E0495">
      <w:r>
        <w:separator/>
      </w:r>
    </w:p>
  </w:endnote>
  <w:endnote w:type="continuationSeparator" w:id="1">
    <w:p w:rsidR="00B30955" w:rsidRDefault="00B30955" w:rsidP="006E0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955" w:rsidRDefault="00B30955" w:rsidP="006E0495">
      <w:r>
        <w:separator/>
      </w:r>
    </w:p>
  </w:footnote>
  <w:footnote w:type="continuationSeparator" w:id="1">
    <w:p w:rsidR="00B30955" w:rsidRDefault="00B30955" w:rsidP="006E04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495" w:rsidRPr="00D772B6" w:rsidRDefault="006E0495" w:rsidP="00D772B6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2FCA273B"/>
    <w:multiLevelType w:val="hybridMultilevel"/>
    <w:tmpl w:val="D46480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13386"/>
    <w:multiLevelType w:val="hybridMultilevel"/>
    <w:tmpl w:val="ECF29182"/>
    <w:lvl w:ilvl="0" w:tplc="2EE446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2C4088"/>
    <w:multiLevelType w:val="hybridMultilevel"/>
    <w:tmpl w:val="0DEEB3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ocumentProtection w:edit="readOnly"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495"/>
    <w:rsid w:val="00043CEA"/>
    <w:rsid w:val="00266D0D"/>
    <w:rsid w:val="006E0495"/>
    <w:rsid w:val="007B488B"/>
    <w:rsid w:val="008330F6"/>
    <w:rsid w:val="00992767"/>
    <w:rsid w:val="00B30955"/>
    <w:rsid w:val="00CC3ABD"/>
    <w:rsid w:val="00D11603"/>
    <w:rsid w:val="00D772B6"/>
    <w:rsid w:val="00E6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sk-SK" w:eastAsia="sk-SK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3CEA"/>
  </w:style>
  <w:style w:type="paragraph" w:styleId="Nadpis1">
    <w:name w:val="heading 1"/>
    <w:basedOn w:val="normal"/>
    <w:next w:val="normal"/>
    <w:rsid w:val="006E0495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6E0495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6E0495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6E0495"/>
    <w:pPr>
      <w:keepLines/>
      <w:spacing w:before="240" w:after="40"/>
      <w:contextualSpacing/>
      <w:outlineLvl w:val="3"/>
    </w:pPr>
    <w:rPr>
      <w:b/>
    </w:rPr>
  </w:style>
  <w:style w:type="paragraph" w:styleId="Nadpis5">
    <w:name w:val="heading 5"/>
    <w:basedOn w:val="normal"/>
    <w:next w:val="normal"/>
    <w:rsid w:val="006E0495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dpis6">
    <w:name w:val="heading 6"/>
    <w:basedOn w:val="normal"/>
    <w:next w:val="normal"/>
    <w:rsid w:val="006E0495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6E0495"/>
  </w:style>
  <w:style w:type="table" w:customStyle="1" w:styleId="TableNormal">
    <w:name w:val="Table Normal"/>
    <w:rsid w:val="006E04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6E0495"/>
    <w:pPr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6E0495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7CB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7CB1"/>
    <w:rPr>
      <w:rFonts w:ascii="Tahoma" w:hAnsi="Tahoma" w:cs="Tahoma"/>
      <w:sz w:val="16"/>
      <w:szCs w:val="16"/>
      <w:shd w:val="clear" w:color="auto" w:fill="FFFFFF"/>
    </w:rPr>
  </w:style>
  <w:style w:type="paragraph" w:styleId="Odsekzoznamu">
    <w:name w:val="List Paragraph"/>
    <w:basedOn w:val="Normlny"/>
    <w:uiPriority w:val="34"/>
    <w:qFormat/>
    <w:rsid w:val="00E67CB1"/>
    <w:pPr>
      <w:keepNext w:val="0"/>
      <w:shd w:val="clear" w:color="auto" w:fill="auto"/>
      <w:suppressAutoHyphens/>
      <w:ind w:left="720"/>
    </w:pPr>
    <w:rPr>
      <w:color w:val="auto"/>
      <w:sz w:val="20"/>
      <w:szCs w:val="20"/>
      <w:lang w:eastAsia="ar-SA"/>
    </w:rPr>
  </w:style>
  <w:style w:type="paragraph" w:styleId="Zarkazkladnhotextu">
    <w:name w:val="Body Text Indent"/>
    <w:basedOn w:val="Normlny"/>
    <w:link w:val="ZarkazkladnhotextuChar"/>
    <w:semiHidden/>
    <w:rsid w:val="00E67CB1"/>
    <w:pPr>
      <w:keepNext w:val="0"/>
      <w:shd w:val="clear" w:color="auto" w:fill="auto"/>
      <w:suppressAutoHyphens/>
      <w:spacing w:line="360" w:lineRule="auto"/>
      <w:ind w:firstLine="708"/>
      <w:jc w:val="both"/>
    </w:pPr>
    <w:rPr>
      <w:i/>
      <w:iCs/>
      <w:color w:val="auto"/>
      <w:lang w:eastAsia="ar-SA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67CB1"/>
    <w:rPr>
      <w:i/>
      <w:iCs/>
      <w:color w:val="auto"/>
      <w:lang w:eastAsia="ar-SA"/>
    </w:rPr>
  </w:style>
  <w:style w:type="character" w:styleId="Textzstupnhosymbolu">
    <w:name w:val="Placeholder Text"/>
    <w:basedOn w:val="Predvolenpsmoodseku"/>
    <w:uiPriority w:val="99"/>
    <w:semiHidden/>
    <w:rsid w:val="007B488B"/>
    <w:rPr>
      <w:color w:val="808080"/>
    </w:rPr>
  </w:style>
  <w:style w:type="paragraph" w:styleId="Hlavika">
    <w:name w:val="header"/>
    <w:basedOn w:val="Normlny"/>
    <w:link w:val="HlavikaChar"/>
    <w:uiPriority w:val="99"/>
    <w:semiHidden/>
    <w:unhideWhenUsed/>
    <w:rsid w:val="0099276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92767"/>
    <w:rPr>
      <w:shd w:val="clear" w:color="auto" w:fill="FFFFFF"/>
    </w:rPr>
  </w:style>
  <w:style w:type="paragraph" w:styleId="Pta">
    <w:name w:val="footer"/>
    <w:basedOn w:val="Normlny"/>
    <w:link w:val="PtaChar"/>
    <w:uiPriority w:val="99"/>
    <w:semiHidden/>
    <w:unhideWhenUsed/>
    <w:rsid w:val="0099276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992767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FFAA3E5C7A4A19A35F1B2511A397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CBE1133-0371-4008-AE64-171A6130A793}"/>
      </w:docPartPr>
      <w:docPartBody>
        <w:p w:rsidR="00DE6F82" w:rsidRDefault="002733D4" w:rsidP="002733D4">
          <w:pPr>
            <w:pStyle w:val="4BFFAA3E5C7A4A19A35F1B2511A39771"/>
          </w:pPr>
          <w:r w:rsidRPr="004C057F">
            <w:rPr>
              <w:rStyle w:val="Textzstupnhosymbolu"/>
            </w:rPr>
            <w:t>Kliknutím zadáte text.</w:t>
          </w:r>
        </w:p>
      </w:docPartBody>
    </w:docPart>
    <w:docPart>
      <w:docPartPr>
        <w:name w:val="A2FCBB64AD264A8CAC899099769DBAA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B029C35-C81C-4CCF-AC20-BE54C5BCFF14}"/>
      </w:docPartPr>
      <w:docPartBody>
        <w:p w:rsidR="00DE6F82" w:rsidRDefault="002733D4" w:rsidP="002733D4">
          <w:pPr>
            <w:pStyle w:val="A2FCBB64AD264A8CAC899099769DBAA9"/>
          </w:pPr>
          <w:r w:rsidRPr="004C057F">
            <w:rPr>
              <w:rStyle w:val="Textzstupnhosymbolu"/>
            </w:rPr>
            <w:t>Kliknutím zadáte dátum.</w:t>
          </w:r>
        </w:p>
      </w:docPartBody>
    </w:docPart>
    <w:docPart>
      <w:docPartPr>
        <w:name w:val="093227E321B14D02AF856216481B4C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C34414-638B-4E6C-BEBE-FA39AD4C5AD4}"/>
      </w:docPartPr>
      <w:docPartBody>
        <w:p w:rsidR="00DE6F82" w:rsidRDefault="002733D4" w:rsidP="002733D4">
          <w:pPr>
            <w:pStyle w:val="093227E321B14D02AF856216481B4C92"/>
          </w:pPr>
          <w:r w:rsidRPr="004C057F">
            <w:rPr>
              <w:rStyle w:val="Textzstupnhosymbolu"/>
            </w:rPr>
            <w:t>Vyberte položku.</w:t>
          </w:r>
        </w:p>
      </w:docPartBody>
    </w:docPart>
    <w:docPart>
      <w:docPartPr>
        <w:name w:val="CC058FD02C7740F7A7FFA82281221AC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3DF416-A30C-4A23-A3FA-8C4147C60E27}"/>
      </w:docPartPr>
      <w:docPartBody>
        <w:p w:rsidR="00DE6F82" w:rsidRDefault="002733D4" w:rsidP="002733D4">
          <w:pPr>
            <w:pStyle w:val="CC058FD02C7740F7A7FFA82281221ACC"/>
          </w:pPr>
          <w:r w:rsidRPr="004C057F">
            <w:rPr>
              <w:rStyle w:val="Textzstupnhosymbolu"/>
            </w:rPr>
            <w:t>Vyberte položku.</w:t>
          </w:r>
        </w:p>
      </w:docPartBody>
    </w:docPart>
    <w:docPart>
      <w:docPartPr>
        <w:name w:val="E8924FB30BB54DBCA1686BB618507E4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5674DA-9CB7-4A6F-83EA-1A6B35018E47}"/>
      </w:docPartPr>
      <w:docPartBody>
        <w:p w:rsidR="00DE6F82" w:rsidRDefault="002733D4" w:rsidP="002733D4">
          <w:pPr>
            <w:pStyle w:val="E8924FB30BB54DBCA1686BB618507E4B"/>
          </w:pPr>
          <w:r w:rsidRPr="004C057F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33D4"/>
    <w:rsid w:val="002733D4"/>
    <w:rsid w:val="00A758E4"/>
    <w:rsid w:val="00DE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6F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733D4"/>
    <w:rPr>
      <w:color w:val="808080"/>
    </w:rPr>
  </w:style>
  <w:style w:type="paragraph" w:customStyle="1" w:styleId="4BFFAA3E5C7A4A19A35F1B2511A39771">
    <w:name w:val="4BFFAA3E5C7A4A19A35F1B2511A39771"/>
    <w:rsid w:val="002733D4"/>
  </w:style>
  <w:style w:type="paragraph" w:customStyle="1" w:styleId="A2FCBB64AD264A8CAC899099769DBAA9">
    <w:name w:val="A2FCBB64AD264A8CAC899099769DBAA9"/>
    <w:rsid w:val="002733D4"/>
  </w:style>
  <w:style w:type="paragraph" w:customStyle="1" w:styleId="093227E321B14D02AF856216481B4C92">
    <w:name w:val="093227E321B14D02AF856216481B4C92"/>
    <w:rsid w:val="002733D4"/>
  </w:style>
  <w:style w:type="paragraph" w:customStyle="1" w:styleId="CC058FD02C7740F7A7FFA82281221ACC">
    <w:name w:val="CC058FD02C7740F7A7FFA82281221ACC"/>
    <w:rsid w:val="002733D4"/>
  </w:style>
  <w:style w:type="paragraph" w:customStyle="1" w:styleId="E8924FB30BB54DBCA1686BB618507E4B">
    <w:name w:val="E8924FB30BB54DBCA1686BB618507E4B"/>
    <w:rsid w:val="002733D4"/>
  </w:style>
  <w:style w:type="paragraph" w:customStyle="1" w:styleId="FF50F8576A8C4DD8BFFD56D9019E9AE1">
    <w:name w:val="FF50F8576A8C4DD8BFFD56D9019E9AE1"/>
    <w:rsid w:val="002733D4"/>
  </w:style>
  <w:style w:type="paragraph" w:customStyle="1" w:styleId="4959A7ED39284A9C84C5ED3CA684E735">
    <w:name w:val="4959A7ED39284A9C84C5ED3CA684E735"/>
    <w:rsid w:val="002733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cvc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cvc</cp:lastModifiedBy>
  <cp:revision>3</cp:revision>
  <dcterms:created xsi:type="dcterms:W3CDTF">2017-05-24T19:42:00Z</dcterms:created>
  <dcterms:modified xsi:type="dcterms:W3CDTF">2017-05-24T20:48:00Z</dcterms:modified>
</cp:coreProperties>
</file>